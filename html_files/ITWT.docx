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280" w:type="dxa"/>
        <w:tblInd w:w="18" w:type="dxa"/>
        <w:tblLayout w:type="fixed"/>
        <w:tblLook w:val="0000"/>
      </w:tblPr>
      <w:tblGrid>
        <w:gridCol w:w="2775"/>
        <w:gridCol w:w="2385"/>
        <w:gridCol w:w="2010"/>
        <w:gridCol w:w="2110"/>
      </w:tblGrid>
      <w:tr w:rsidR="00F927A4" w:rsidRPr="005E4DEC" w:rsidTr="00C87D6A">
        <w:tc>
          <w:tcPr>
            <w:tcW w:w="2775" w:type="dxa"/>
            <w:tcBorders>
              <w:top w:val="single" w:sz="4" w:space="0" w:color="FFFFFF"/>
              <w:left w:val="single" w:sz="4" w:space="0" w:color="FFFFFF"/>
              <w:bottom w:val="single" w:sz="4" w:space="0" w:color="FFFFFF"/>
              <w:right w:val="single" w:sz="4" w:space="0" w:color="FFFFFF"/>
            </w:tcBorders>
            <w:shd w:val="clear" w:color="auto" w:fill="auto"/>
          </w:tcPr>
          <w:p w:rsidR="00F927A4" w:rsidRPr="005E4DEC" w:rsidRDefault="00F927A4">
            <w:pPr>
              <w:jc w:val="both"/>
              <w:rPr>
                <w:rFonts w:ascii="Calibri" w:hAnsi="Calibri" w:cs="Calibri"/>
                <w:spacing w:val="-2"/>
                <w:sz w:val="18"/>
                <w:szCs w:val="18"/>
              </w:rPr>
            </w:pPr>
            <w:r w:rsidRPr="005E4DEC">
              <w:rPr>
                <w:rFonts w:ascii="Calibri" w:hAnsi="Calibri" w:cs="Calibri"/>
                <w:b/>
                <w:spacing w:val="-2"/>
                <w:sz w:val="18"/>
                <w:szCs w:val="18"/>
              </w:rPr>
              <w:t>Department/Institute Name</w:t>
            </w:r>
          </w:p>
        </w:tc>
        <w:tc>
          <w:tcPr>
            <w:tcW w:w="6505" w:type="dxa"/>
            <w:gridSpan w:val="3"/>
            <w:tcBorders>
              <w:top w:val="single" w:sz="4" w:space="0" w:color="FFFFFF"/>
              <w:left w:val="single" w:sz="4" w:space="0" w:color="FFFFFF"/>
              <w:bottom w:val="single" w:sz="4" w:space="0" w:color="FFFFFF"/>
              <w:right w:val="single" w:sz="4" w:space="0" w:color="FFFFFF"/>
            </w:tcBorders>
            <w:shd w:val="clear" w:color="auto" w:fill="auto"/>
          </w:tcPr>
          <w:p w:rsidR="00F927A4" w:rsidRPr="005E4DEC" w:rsidRDefault="00F927A4">
            <w:pPr>
              <w:jc w:val="both"/>
              <w:rPr>
                <w:rFonts w:ascii="Calibri" w:hAnsi="Calibri" w:cs="Calibri"/>
                <w:spacing w:val="-2"/>
                <w:sz w:val="18"/>
                <w:szCs w:val="18"/>
              </w:rPr>
            </w:pPr>
            <w:r w:rsidRPr="005E4DEC">
              <w:rPr>
                <w:rFonts w:ascii="Calibri" w:hAnsi="Calibri" w:cs="Calibri"/>
                <w:spacing w:val="-2"/>
                <w:sz w:val="18"/>
                <w:szCs w:val="18"/>
              </w:rPr>
              <w:t xml:space="preserve">Department of Computer Science and Engineering / </w:t>
            </w:r>
            <w:proofErr w:type="spellStart"/>
            <w:r w:rsidRPr="005E4DEC">
              <w:rPr>
                <w:rFonts w:ascii="Calibri" w:hAnsi="Calibri" w:cs="Calibri"/>
                <w:spacing w:val="-2"/>
                <w:sz w:val="18"/>
                <w:szCs w:val="18"/>
              </w:rPr>
              <w:t>Chitkara</w:t>
            </w:r>
            <w:proofErr w:type="spellEnd"/>
            <w:r w:rsidRPr="005E4DEC">
              <w:rPr>
                <w:rFonts w:ascii="Calibri" w:hAnsi="Calibri" w:cs="Calibri"/>
                <w:spacing w:val="-2"/>
                <w:sz w:val="18"/>
                <w:szCs w:val="18"/>
              </w:rPr>
              <w:t xml:space="preserve"> University Instit</w:t>
            </w:r>
            <w:r w:rsidR="007738B3" w:rsidRPr="005E4DEC">
              <w:rPr>
                <w:rFonts w:ascii="Calibri" w:hAnsi="Calibri" w:cs="Calibri"/>
                <w:spacing w:val="-2"/>
                <w:sz w:val="18"/>
                <w:szCs w:val="18"/>
              </w:rPr>
              <w:t>ute of Engineering &amp; Technology</w:t>
            </w:r>
          </w:p>
        </w:tc>
      </w:tr>
      <w:tr w:rsidR="00F927A4" w:rsidRPr="005E4DEC" w:rsidTr="00C87D6A">
        <w:tc>
          <w:tcPr>
            <w:tcW w:w="2775" w:type="dxa"/>
            <w:tcBorders>
              <w:left w:val="single" w:sz="4" w:space="0" w:color="FFFFFF"/>
              <w:bottom w:val="single" w:sz="4" w:space="0" w:color="FFFFFF"/>
              <w:right w:val="single" w:sz="4" w:space="0" w:color="FFFFFF"/>
            </w:tcBorders>
            <w:shd w:val="clear" w:color="auto" w:fill="auto"/>
          </w:tcPr>
          <w:p w:rsidR="00F927A4" w:rsidRPr="005E4DEC" w:rsidRDefault="00F927A4">
            <w:pPr>
              <w:jc w:val="both"/>
              <w:rPr>
                <w:rFonts w:ascii="Calibri" w:hAnsi="Calibri" w:cs="Calibri"/>
                <w:spacing w:val="-2"/>
                <w:sz w:val="18"/>
                <w:szCs w:val="18"/>
              </w:rPr>
            </w:pPr>
            <w:r w:rsidRPr="005E4DEC">
              <w:rPr>
                <w:rFonts w:ascii="Calibri" w:hAnsi="Calibri" w:cs="Calibri"/>
                <w:b/>
                <w:spacing w:val="-2"/>
                <w:sz w:val="18"/>
                <w:szCs w:val="18"/>
              </w:rPr>
              <w:t>Program Name</w:t>
            </w:r>
          </w:p>
        </w:tc>
        <w:tc>
          <w:tcPr>
            <w:tcW w:w="6505" w:type="dxa"/>
            <w:gridSpan w:val="3"/>
            <w:tcBorders>
              <w:top w:val="single" w:sz="4" w:space="0" w:color="FFFFFF"/>
              <w:left w:val="single" w:sz="4" w:space="0" w:color="FFFFFF"/>
              <w:bottom w:val="single" w:sz="4" w:space="0" w:color="FFFFFF"/>
              <w:right w:val="single" w:sz="4" w:space="0" w:color="FFFFFF"/>
            </w:tcBorders>
            <w:shd w:val="clear" w:color="auto" w:fill="auto"/>
          </w:tcPr>
          <w:p w:rsidR="00F927A4" w:rsidRPr="005E4DEC" w:rsidRDefault="00F927A4">
            <w:pPr>
              <w:jc w:val="both"/>
              <w:rPr>
                <w:rFonts w:ascii="Calibri" w:hAnsi="Calibri"/>
                <w:sz w:val="18"/>
                <w:szCs w:val="18"/>
              </w:rPr>
            </w:pPr>
            <w:r w:rsidRPr="005E4DEC">
              <w:rPr>
                <w:rFonts w:ascii="Calibri" w:hAnsi="Calibri" w:cs="Calibri"/>
                <w:spacing w:val="-2"/>
                <w:sz w:val="18"/>
                <w:szCs w:val="18"/>
              </w:rPr>
              <w:t>BE -Computer Science and Engineering</w:t>
            </w:r>
          </w:p>
        </w:tc>
      </w:tr>
      <w:tr w:rsidR="00F927A4" w:rsidRPr="005E4DEC" w:rsidTr="00C87D6A">
        <w:tc>
          <w:tcPr>
            <w:tcW w:w="2775" w:type="dxa"/>
            <w:tcBorders>
              <w:left w:val="single" w:sz="4" w:space="0" w:color="FFFFFF"/>
              <w:bottom w:val="single" w:sz="4" w:space="0" w:color="FFFFFF"/>
              <w:right w:val="single" w:sz="4" w:space="0" w:color="FFFFFF"/>
            </w:tcBorders>
            <w:shd w:val="clear" w:color="auto" w:fill="auto"/>
          </w:tcPr>
          <w:p w:rsidR="00F927A4" w:rsidRPr="005E4DEC" w:rsidRDefault="00F927A4">
            <w:pPr>
              <w:jc w:val="both"/>
              <w:rPr>
                <w:rFonts w:ascii="Calibri" w:hAnsi="Calibri" w:cs="Calibri"/>
                <w:color w:val="auto"/>
                <w:sz w:val="18"/>
                <w:szCs w:val="18"/>
                <w:lang w:val="en-US" w:eastAsia="en-US"/>
              </w:rPr>
            </w:pPr>
            <w:r w:rsidRPr="005E4DEC">
              <w:rPr>
                <w:rFonts w:ascii="Calibri" w:hAnsi="Calibri" w:cs="Calibri"/>
                <w:b/>
                <w:spacing w:val="-2"/>
                <w:sz w:val="18"/>
                <w:szCs w:val="18"/>
              </w:rPr>
              <w:t>Course Code</w:t>
            </w:r>
          </w:p>
        </w:tc>
        <w:tc>
          <w:tcPr>
            <w:tcW w:w="6505" w:type="dxa"/>
            <w:gridSpan w:val="3"/>
            <w:tcBorders>
              <w:top w:val="single" w:sz="4" w:space="0" w:color="FFFFFF"/>
              <w:left w:val="single" w:sz="4" w:space="0" w:color="FFFFFF"/>
              <w:bottom w:val="single" w:sz="4" w:space="0" w:color="FFFFFF"/>
              <w:right w:val="single" w:sz="4" w:space="0" w:color="FFFFFF"/>
            </w:tcBorders>
            <w:shd w:val="clear" w:color="auto" w:fill="auto"/>
          </w:tcPr>
          <w:p w:rsidR="00F927A4" w:rsidRPr="005E4DEC" w:rsidRDefault="007A6EF4">
            <w:pPr>
              <w:jc w:val="both"/>
              <w:rPr>
                <w:rFonts w:ascii="Calibri" w:hAnsi="Calibri"/>
                <w:sz w:val="18"/>
                <w:szCs w:val="18"/>
              </w:rPr>
            </w:pPr>
            <w:r>
              <w:rPr>
                <w:rFonts w:ascii="Calibri" w:hAnsi="Calibri"/>
                <w:sz w:val="18"/>
                <w:szCs w:val="18"/>
              </w:rPr>
              <w:t>CS111</w:t>
            </w:r>
          </w:p>
        </w:tc>
      </w:tr>
      <w:tr w:rsidR="00F927A4" w:rsidRPr="005E4DEC" w:rsidTr="00C87D6A">
        <w:tc>
          <w:tcPr>
            <w:tcW w:w="2775" w:type="dxa"/>
            <w:tcBorders>
              <w:left w:val="single" w:sz="4" w:space="0" w:color="FFFFFF"/>
              <w:bottom w:val="single" w:sz="4" w:space="0" w:color="FFFFFF"/>
              <w:right w:val="single" w:sz="4" w:space="0" w:color="FFFFFF"/>
            </w:tcBorders>
            <w:shd w:val="clear" w:color="auto" w:fill="auto"/>
          </w:tcPr>
          <w:p w:rsidR="00F927A4" w:rsidRPr="005E4DEC" w:rsidRDefault="00F927A4">
            <w:pPr>
              <w:jc w:val="both"/>
              <w:rPr>
                <w:rFonts w:ascii="Calibri" w:hAnsi="Calibri" w:cs="Calibri"/>
                <w:color w:val="auto"/>
                <w:sz w:val="18"/>
                <w:szCs w:val="18"/>
                <w:lang w:val="en-US" w:eastAsia="en-US"/>
              </w:rPr>
            </w:pPr>
            <w:r w:rsidRPr="005E4DEC">
              <w:rPr>
                <w:rFonts w:ascii="Calibri" w:hAnsi="Calibri" w:cs="Calibri"/>
                <w:b/>
                <w:spacing w:val="-2"/>
                <w:sz w:val="18"/>
                <w:szCs w:val="18"/>
              </w:rPr>
              <w:t>Course Name</w:t>
            </w:r>
          </w:p>
        </w:tc>
        <w:tc>
          <w:tcPr>
            <w:tcW w:w="6505" w:type="dxa"/>
            <w:gridSpan w:val="3"/>
            <w:tcBorders>
              <w:top w:val="single" w:sz="4" w:space="0" w:color="FFFFFF"/>
              <w:left w:val="single" w:sz="4" w:space="0" w:color="FFFFFF"/>
              <w:bottom w:val="single" w:sz="4" w:space="0" w:color="FFFFFF"/>
              <w:right w:val="single" w:sz="4" w:space="0" w:color="FFFFFF"/>
            </w:tcBorders>
            <w:shd w:val="clear" w:color="auto" w:fill="auto"/>
          </w:tcPr>
          <w:p w:rsidR="00F927A4" w:rsidRPr="005E4DEC" w:rsidRDefault="005D3094">
            <w:pPr>
              <w:jc w:val="both"/>
              <w:rPr>
                <w:rFonts w:ascii="Calibri" w:hAnsi="Calibri"/>
                <w:sz w:val="18"/>
                <w:szCs w:val="18"/>
              </w:rPr>
            </w:pPr>
            <w:r>
              <w:rPr>
                <w:rFonts w:ascii="Calibri" w:hAnsi="Calibri"/>
                <w:sz w:val="18"/>
                <w:szCs w:val="18"/>
              </w:rPr>
              <w:t>Introduction to Web technologies</w:t>
            </w:r>
          </w:p>
        </w:tc>
      </w:tr>
      <w:tr w:rsidR="00F927A4" w:rsidRPr="005E4DEC" w:rsidTr="00C87D6A">
        <w:tc>
          <w:tcPr>
            <w:tcW w:w="2775" w:type="dxa"/>
            <w:tcBorders>
              <w:left w:val="single" w:sz="4" w:space="0" w:color="FFFFFF"/>
              <w:bottom w:val="single" w:sz="4" w:space="0" w:color="FFFFFF"/>
              <w:right w:val="single" w:sz="4" w:space="0" w:color="FFFFFF"/>
            </w:tcBorders>
            <w:shd w:val="clear" w:color="auto" w:fill="auto"/>
          </w:tcPr>
          <w:p w:rsidR="00F927A4" w:rsidRPr="005E4DEC" w:rsidRDefault="00F927A4">
            <w:pPr>
              <w:jc w:val="both"/>
              <w:rPr>
                <w:rFonts w:ascii="Calibri" w:hAnsi="Calibri" w:cs="Calibri"/>
                <w:spacing w:val="-2"/>
                <w:sz w:val="18"/>
                <w:szCs w:val="18"/>
              </w:rPr>
            </w:pPr>
            <w:r w:rsidRPr="005E4DEC">
              <w:rPr>
                <w:rFonts w:ascii="Calibri" w:hAnsi="Calibri" w:cs="Calibri"/>
                <w:b/>
                <w:spacing w:val="-2"/>
                <w:sz w:val="18"/>
                <w:szCs w:val="18"/>
              </w:rPr>
              <w:t>Lecture / Tutorial (per week)</w:t>
            </w:r>
          </w:p>
        </w:tc>
        <w:tc>
          <w:tcPr>
            <w:tcW w:w="2385" w:type="dxa"/>
            <w:tcBorders>
              <w:top w:val="single" w:sz="4" w:space="0" w:color="FFFFFF"/>
              <w:left w:val="single" w:sz="4" w:space="0" w:color="FFFFFF"/>
              <w:bottom w:val="single" w:sz="4" w:space="0" w:color="FFFFFF"/>
            </w:tcBorders>
            <w:shd w:val="clear" w:color="auto" w:fill="auto"/>
          </w:tcPr>
          <w:p w:rsidR="00F927A4" w:rsidRPr="005E4DEC" w:rsidRDefault="002C5FC5">
            <w:pPr>
              <w:jc w:val="both"/>
              <w:rPr>
                <w:rFonts w:ascii="Calibri" w:hAnsi="Calibri" w:cs="Calibri"/>
                <w:spacing w:val="-2"/>
                <w:sz w:val="18"/>
                <w:szCs w:val="18"/>
              </w:rPr>
            </w:pPr>
            <w:r>
              <w:rPr>
                <w:rFonts w:ascii="Calibri" w:hAnsi="Calibri" w:cs="Calibri"/>
                <w:spacing w:val="-2"/>
                <w:sz w:val="18"/>
                <w:szCs w:val="18"/>
              </w:rPr>
              <w:t>0-0-8</w:t>
            </w:r>
          </w:p>
        </w:tc>
        <w:tc>
          <w:tcPr>
            <w:tcW w:w="2010" w:type="dxa"/>
            <w:tcBorders>
              <w:top w:val="single" w:sz="4" w:space="0" w:color="FFFFFF"/>
              <w:left w:val="single" w:sz="4" w:space="0" w:color="FFFFFF"/>
              <w:bottom w:val="single" w:sz="4" w:space="0" w:color="FFFFFF"/>
            </w:tcBorders>
            <w:shd w:val="clear" w:color="auto" w:fill="auto"/>
          </w:tcPr>
          <w:p w:rsidR="00F927A4" w:rsidRPr="005E4DEC" w:rsidRDefault="00F927A4">
            <w:pPr>
              <w:jc w:val="both"/>
              <w:rPr>
                <w:rFonts w:ascii="Calibri" w:hAnsi="Calibri" w:cs="Calibri"/>
                <w:spacing w:val="-2"/>
                <w:sz w:val="18"/>
                <w:szCs w:val="18"/>
              </w:rPr>
            </w:pPr>
            <w:r w:rsidRPr="005E4DEC">
              <w:rPr>
                <w:rFonts w:ascii="Calibri" w:hAnsi="Calibri" w:cs="Calibri"/>
                <w:b/>
                <w:spacing w:val="-2"/>
                <w:sz w:val="18"/>
                <w:szCs w:val="18"/>
              </w:rPr>
              <w:t>Course Credits</w:t>
            </w:r>
          </w:p>
        </w:tc>
        <w:tc>
          <w:tcPr>
            <w:tcW w:w="2110" w:type="dxa"/>
            <w:tcBorders>
              <w:top w:val="single" w:sz="4" w:space="0" w:color="FFFFFF"/>
              <w:left w:val="single" w:sz="4" w:space="0" w:color="FFFFFF"/>
              <w:bottom w:val="single" w:sz="4" w:space="0" w:color="FFFFFF"/>
              <w:right w:val="single" w:sz="4" w:space="0" w:color="FFFFFF"/>
            </w:tcBorders>
            <w:shd w:val="clear" w:color="auto" w:fill="auto"/>
          </w:tcPr>
          <w:p w:rsidR="00F927A4" w:rsidRPr="005E4DEC" w:rsidRDefault="002C5FC5">
            <w:pPr>
              <w:jc w:val="both"/>
              <w:rPr>
                <w:rFonts w:ascii="Calibri" w:hAnsi="Calibri"/>
                <w:sz w:val="18"/>
                <w:szCs w:val="18"/>
              </w:rPr>
            </w:pPr>
            <w:r>
              <w:rPr>
                <w:rFonts w:ascii="Calibri" w:hAnsi="Calibri"/>
                <w:sz w:val="18"/>
                <w:szCs w:val="18"/>
              </w:rPr>
              <w:t>4</w:t>
            </w:r>
          </w:p>
        </w:tc>
      </w:tr>
      <w:tr w:rsidR="00F927A4" w:rsidRPr="005E4DEC" w:rsidTr="00C87D6A">
        <w:trPr>
          <w:trHeight w:val="152"/>
        </w:trPr>
        <w:tc>
          <w:tcPr>
            <w:tcW w:w="2775" w:type="dxa"/>
            <w:tcBorders>
              <w:left w:val="single" w:sz="4" w:space="0" w:color="FFFFFF"/>
              <w:bottom w:val="single" w:sz="4" w:space="0" w:color="FFFFFF"/>
              <w:right w:val="single" w:sz="4" w:space="0" w:color="FFFFFF"/>
            </w:tcBorders>
            <w:shd w:val="clear" w:color="auto" w:fill="auto"/>
          </w:tcPr>
          <w:p w:rsidR="00F927A4" w:rsidRPr="005E4DEC" w:rsidRDefault="00F927A4">
            <w:pPr>
              <w:jc w:val="both"/>
              <w:rPr>
                <w:rFonts w:ascii="Calibri" w:eastAsia="Calibri" w:hAnsi="Calibri" w:cs="Calibri"/>
                <w:spacing w:val="-2"/>
                <w:sz w:val="18"/>
                <w:szCs w:val="18"/>
              </w:rPr>
            </w:pPr>
            <w:r w:rsidRPr="005E4DEC">
              <w:rPr>
                <w:rFonts w:ascii="Calibri" w:hAnsi="Calibri" w:cs="Calibri"/>
                <w:b/>
                <w:spacing w:val="-2"/>
                <w:sz w:val="18"/>
                <w:szCs w:val="18"/>
              </w:rPr>
              <w:t>Course Coordinator Name</w:t>
            </w:r>
          </w:p>
        </w:tc>
        <w:tc>
          <w:tcPr>
            <w:tcW w:w="6505" w:type="dxa"/>
            <w:gridSpan w:val="3"/>
            <w:tcBorders>
              <w:top w:val="single" w:sz="4" w:space="0" w:color="FFFFFF"/>
              <w:left w:val="single" w:sz="4" w:space="0" w:color="FFFFFF"/>
              <w:bottom w:val="single" w:sz="4" w:space="0" w:color="FFFFFF"/>
              <w:right w:val="single" w:sz="4" w:space="0" w:color="FFFFFF"/>
            </w:tcBorders>
            <w:shd w:val="clear" w:color="auto" w:fill="auto"/>
          </w:tcPr>
          <w:p w:rsidR="00F927A4" w:rsidRPr="005E4DEC" w:rsidRDefault="00F927A4" w:rsidP="005D3094">
            <w:pPr>
              <w:jc w:val="both"/>
              <w:rPr>
                <w:rFonts w:ascii="Calibri" w:hAnsi="Calibri"/>
                <w:sz w:val="18"/>
                <w:szCs w:val="18"/>
              </w:rPr>
            </w:pPr>
            <w:r w:rsidRPr="005E4DEC">
              <w:rPr>
                <w:rFonts w:ascii="Calibri" w:eastAsia="Calibri" w:hAnsi="Calibri" w:cs="Calibri"/>
                <w:spacing w:val="-2"/>
                <w:sz w:val="18"/>
                <w:szCs w:val="18"/>
              </w:rPr>
              <w:t xml:space="preserve"> </w:t>
            </w:r>
            <w:proofErr w:type="spellStart"/>
            <w:r w:rsidR="003A3122" w:rsidRPr="005E4DEC">
              <w:rPr>
                <w:rFonts w:ascii="Calibri" w:eastAsia="Calibri" w:hAnsi="Calibri" w:cs="Calibri"/>
                <w:spacing w:val="-2"/>
                <w:sz w:val="18"/>
                <w:szCs w:val="18"/>
              </w:rPr>
              <w:t>Er</w:t>
            </w:r>
            <w:proofErr w:type="spellEnd"/>
            <w:r w:rsidR="003A3122" w:rsidRPr="005E4DEC">
              <w:rPr>
                <w:rFonts w:ascii="Calibri" w:eastAsia="Calibri" w:hAnsi="Calibri" w:cs="Calibri"/>
                <w:spacing w:val="-2"/>
                <w:sz w:val="18"/>
                <w:szCs w:val="18"/>
              </w:rPr>
              <w:t xml:space="preserve">. </w:t>
            </w:r>
            <w:proofErr w:type="spellStart"/>
            <w:r w:rsidR="008D5CEC">
              <w:rPr>
                <w:rFonts w:ascii="Calibri" w:eastAsia="Calibri" w:hAnsi="Calibri" w:cs="Calibri"/>
                <w:spacing w:val="-2"/>
                <w:sz w:val="18"/>
                <w:szCs w:val="18"/>
              </w:rPr>
              <w:t>Navjeet</w:t>
            </w:r>
            <w:proofErr w:type="spellEnd"/>
            <w:r w:rsidR="008D5CEC">
              <w:rPr>
                <w:rFonts w:ascii="Calibri" w:eastAsia="Calibri" w:hAnsi="Calibri" w:cs="Calibri"/>
                <w:spacing w:val="-2"/>
                <w:sz w:val="18"/>
                <w:szCs w:val="18"/>
              </w:rPr>
              <w:t xml:space="preserve"> </w:t>
            </w:r>
            <w:proofErr w:type="spellStart"/>
            <w:r w:rsidR="008D5CEC">
              <w:rPr>
                <w:rFonts w:ascii="Calibri" w:eastAsia="Calibri" w:hAnsi="Calibri" w:cs="Calibri"/>
                <w:spacing w:val="-2"/>
                <w:sz w:val="18"/>
                <w:szCs w:val="18"/>
              </w:rPr>
              <w:t>Kaur</w:t>
            </w:r>
            <w:proofErr w:type="spellEnd"/>
          </w:p>
        </w:tc>
      </w:tr>
    </w:tbl>
    <w:p w:rsidR="00F927A4" w:rsidRPr="00256865" w:rsidRDefault="00F927A4">
      <w:pPr>
        <w:pStyle w:val="LO-normal"/>
        <w:rPr>
          <w:rFonts w:ascii="Calibri" w:hAnsi="Calibri" w:cs="Calibri"/>
          <w:i/>
          <w:color w:val="auto"/>
          <w:spacing w:val="-2"/>
          <w:sz w:val="20"/>
          <w:lang w:val="en-US" w:eastAsia="en-US"/>
        </w:rPr>
      </w:pPr>
    </w:p>
    <w:p w:rsidR="007738B3" w:rsidRPr="00550E7A" w:rsidRDefault="007738B3" w:rsidP="007738B3">
      <w:pPr>
        <w:pStyle w:val="ListParagraph"/>
        <w:numPr>
          <w:ilvl w:val="0"/>
          <w:numId w:val="4"/>
        </w:numPr>
        <w:tabs>
          <w:tab w:val="clear" w:pos="0"/>
          <w:tab w:val="left" w:pos="360"/>
          <w:tab w:val="num" w:pos="720"/>
        </w:tabs>
        <w:spacing w:after="0" w:line="360" w:lineRule="auto"/>
        <w:ind w:left="0" w:firstLine="0"/>
        <w:contextualSpacing w:val="0"/>
        <w:jc w:val="both"/>
        <w:rPr>
          <w:rFonts w:eastAsia="Calibri"/>
          <w:color w:val="000000"/>
          <w:kern w:val="1"/>
          <w:sz w:val="18"/>
          <w:szCs w:val="18"/>
        </w:rPr>
      </w:pPr>
      <w:r w:rsidRPr="00550E7A">
        <w:rPr>
          <w:b/>
          <w:bCs/>
          <w:spacing w:val="-2"/>
          <w:sz w:val="18"/>
          <w:szCs w:val="18"/>
          <w:u w:val="single"/>
        </w:rPr>
        <w:t>Objectives of the Course</w:t>
      </w:r>
    </w:p>
    <w:p w:rsidR="003D2DFD" w:rsidRPr="008463BA" w:rsidRDefault="003D2DFD" w:rsidP="0073453E">
      <w:pPr>
        <w:widowControl/>
        <w:numPr>
          <w:ilvl w:val="0"/>
          <w:numId w:val="23"/>
        </w:numPr>
        <w:ind w:left="709"/>
        <w:jc w:val="both"/>
        <w:rPr>
          <w:rFonts w:ascii="Calibri" w:eastAsia="Calibri" w:hAnsi="Calibri" w:cs="Calibri"/>
          <w:iCs/>
          <w:sz w:val="20"/>
        </w:rPr>
      </w:pPr>
      <w:r>
        <w:rPr>
          <w:rFonts w:ascii="Calibri" w:eastAsia="Calibri" w:hAnsi="Calibri" w:cs="Calibri"/>
          <w:iCs/>
          <w:sz w:val="20"/>
        </w:rPr>
        <w:t>K</w:t>
      </w:r>
      <w:r w:rsidRPr="008463BA">
        <w:rPr>
          <w:rFonts w:ascii="Calibri" w:eastAsia="Calibri" w:hAnsi="Calibri" w:cs="Calibri"/>
          <w:iCs/>
          <w:sz w:val="20"/>
        </w:rPr>
        <w:t xml:space="preserve">nowledge of </w:t>
      </w:r>
      <w:proofErr w:type="spellStart"/>
      <w:r w:rsidRPr="008463BA">
        <w:rPr>
          <w:rFonts w:ascii="Calibri" w:eastAsia="Calibri" w:hAnsi="Calibri" w:cs="Calibri"/>
          <w:iCs/>
          <w:sz w:val="20"/>
        </w:rPr>
        <w:t>markup</w:t>
      </w:r>
      <w:proofErr w:type="spellEnd"/>
      <w:r w:rsidRPr="008463BA">
        <w:rPr>
          <w:rFonts w:ascii="Calibri" w:eastAsia="Calibri" w:hAnsi="Calibri" w:cs="Calibri"/>
          <w:iCs/>
          <w:sz w:val="20"/>
        </w:rPr>
        <w:t xml:space="preserve"> language (HTML) and to enable students to build user friendly websites.</w:t>
      </w:r>
    </w:p>
    <w:p w:rsidR="003D2DFD" w:rsidRPr="00FE7B68" w:rsidRDefault="003D2DFD" w:rsidP="0073453E">
      <w:pPr>
        <w:widowControl/>
        <w:numPr>
          <w:ilvl w:val="0"/>
          <w:numId w:val="23"/>
        </w:numPr>
        <w:ind w:left="709"/>
        <w:jc w:val="both"/>
        <w:rPr>
          <w:rFonts w:ascii="Calibri" w:eastAsia="Calibri" w:hAnsi="Calibri" w:cs="Calibri"/>
          <w:iCs/>
          <w:sz w:val="20"/>
        </w:rPr>
      </w:pPr>
      <w:r>
        <w:rPr>
          <w:rFonts w:ascii="Calibri" w:eastAsia="Calibri" w:hAnsi="Calibri" w:cs="Calibri"/>
          <w:iCs/>
          <w:sz w:val="20"/>
        </w:rPr>
        <w:t xml:space="preserve">To provide </w:t>
      </w:r>
      <w:r w:rsidRPr="00FE7B68">
        <w:rPr>
          <w:rFonts w:ascii="Calibri" w:eastAsia="Calibri" w:hAnsi="Calibri" w:cs="Calibri"/>
          <w:iCs/>
          <w:sz w:val="20"/>
        </w:rPr>
        <w:t>the skills and project-based experience needed for entry into web design and development careers.</w:t>
      </w:r>
    </w:p>
    <w:p w:rsidR="003D2DFD" w:rsidRDefault="003D2DFD" w:rsidP="0073453E">
      <w:pPr>
        <w:widowControl/>
        <w:numPr>
          <w:ilvl w:val="0"/>
          <w:numId w:val="23"/>
        </w:numPr>
        <w:ind w:left="709"/>
        <w:jc w:val="both"/>
        <w:rPr>
          <w:rFonts w:ascii="Calibri" w:eastAsia="Calibri" w:hAnsi="Calibri" w:cs="Calibri"/>
          <w:iCs/>
          <w:sz w:val="20"/>
        </w:rPr>
      </w:pPr>
      <w:r>
        <w:rPr>
          <w:rFonts w:ascii="Calibri" w:eastAsia="Calibri" w:hAnsi="Calibri" w:cs="Calibri"/>
          <w:iCs/>
          <w:sz w:val="20"/>
        </w:rPr>
        <w:t>An understanding by which a student will be</w:t>
      </w:r>
      <w:r w:rsidRPr="00FE7B68">
        <w:rPr>
          <w:rFonts w:ascii="Calibri" w:eastAsia="Calibri" w:hAnsi="Calibri" w:cs="Calibri"/>
          <w:iCs/>
          <w:sz w:val="20"/>
        </w:rPr>
        <w:t xml:space="preserve"> able to use a variety of strategies and tools to create websites.</w:t>
      </w:r>
    </w:p>
    <w:p w:rsidR="007738B3" w:rsidRPr="00256865" w:rsidRDefault="007738B3">
      <w:pPr>
        <w:pStyle w:val="LO-normal"/>
        <w:rPr>
          <w:rFonts w:ascii="Calibri" w:hAnsi="Calibri" w:cs="Calibri"/>
          <w:color w:val="auto"/>
          <w:spacing w:val="-2"/>
          <w:sz w:val="20"/>
          <w:lang w:val="en-US" w:eastAsia="en-US"/>
        </w:rPr>
      </w:pPr>
    </w:p>
    <w:p w:rsidR="000812F1" w:rsidRPr="00256865" w:rsidRDefault="00B26558" w:rsidP="007738B3">
      <w:pPr>
        <w:widowControl/>
        <w:numPr>
          <w:ilvl w:val="0"/>
          <w:numId w:val="4"/>
        </w:numPr>
        <w:tabs>
          <w:tab w:val="left" w:pos="360"/>
        </w:tabs>
        <w:spacing w:after="120" w:line="360" w:lineRule="auto"/>
        <w:ind w:hanging="720"/>
        <w:contextualSpacing/>
        <w:jc w:val="both"/>
        <w:rPr>
          <w:rFonts w:ascii="Calibri" w:hAnsi="Calibri" w:cs="Calibri"/>
          <w:bCs/>
          <w:color w:val="auto"/>
          <w:spacing w:val="-2"/>
          <w:sz w:val="20"/>
          <w:lang w:val="en-US" w:eastAsia="en-US"/>
        </w:rPr>
      </w:pPr>
      <w:r w:rsidRPr="00256865">
        <w:rPr>
          <w:rFonts w:ascii="Calibri" w:hAnsi="Calibri" w:cs="Calibri"/>
          <w:b/>
          <w:bCs/>
          <w:color w:val="auto"/>
          <w:spacing w:val="-2"/>
          <w:sz w:val="20"/>
          <w:u w:val="single"/>
          <w:lang w:val="en-US" w:eastAsia="en-US"/>
        </w:rPr>
        <w:t xml:space="preserve">Course </w:t>
      </w:r>
      <w:r w:rsidR="007738B3" w:rsidRPr="00256865">
        <w:rPr>
          <w:rFonts w:ascii="Calibri" w:hAnsi="Calibri" w:cs="Calibri"/>
          <w:b/>
          <w:bCs/>
          <w:color w:val="auto"/>
          <w:spacing w:val="-2"/>
          <w:sz w:val="20"/>
          <w:u w:val="single"/>
          <w:lang w:val="en-US" w:eastAsia="en-US"/>
        </w:rPr>
        <w:t>Learning Outcomes</w:t>
      </w:r>
    </w:p>
    <w:p w:rsidR="00945FE9" w:rsidRPr="00256865" w:rsidRDefault="009371EA" w:rsidP="00814B14">
      <w:pPr>
        <w:widowControl/>
        <w:tabs>
          <w:tab w:val="left" w:pos="360"/>
        </w:tabs>
        <w:spacing w:after="120" w:line="360" w:lineRule="auto"/>
        <w:ind w:left="360"/>
        <w:contextualSpacing/>
        <w:jc w:val="both"/>
        <w:rPr>
          <w:rFonts w:ascii="Calibri" w:hAnsi="Calibri" w:cs="Calibri"/>
          <w:sz w:val="20"/>
        </w:rPr>
      </w:pPr>
      <w:r>
        <w:rPr>
          <w:rFonts w:ascii="Calibri" w:hAnsi="Calibri" w:cs="Calibri"/>
          <w:sz w:val="20"/>
        </w:rPr>
        <w:t>Student should</w:t>
      </w:r>
      <w:r w:rsidR="000812F1" w:rsidRPr="00256865">
        <w:rPr>
          <w:rFonts w:ascii="Calibri" w:hAnsi="Calibri" w:cs="Calibri"/>
          <w:sz w:val="20"/>
        </w:rPr>
        <w:t xml:space="preserve"> be able </w:t>
      </w:r>
      <w:r w:rsidR="00945FE9" w:rsidRPr="00256865">
        <w:rPr>
          <w:rFonts w:ascii="Calibri" w:hAnsi="Calibri" w:cs="Calibri"/>
          <w:sz w:val="20"/>
        </w:rPr>
        <w:t>to:</w:t>
      </w:r>
    </w:p>
    <w:p w:rsidR="003D2DFD" w:rsidRDefault="003D2DFD" w:rsidP="0073453E">
      <w:pPr>
        <w:ind w:left="360"/>
        <w:jc w:val="both"/>
        <w:rPr>
          <w:rFonts w:ascii="Calibri" w:hAnsi="Calibri" w:cs="Calibri"/>
          <w:bCs/>
          <w:spacing w:val="-2"/>
          <w:sz w:val="20"/>
        </w:rPr>
      </w:pPr>
      <w:r w:rsidRPr="00B73B73">
        <w:rPr>
          <w:rFonts w:ascii="Calibri" w:hAnsi="Calibri" w:cs="Calibri"/>
          <w:b/>
          <w:bCs/>
          <w:spacing w:val="-2"/>
          <w:sz w:val="20"/>
        </w:rPr>
        <w:t>CLO1</w:t>
      </w:r>
      <w:r w:rsidRPr="0013030F">
        <w:rPr>
          <w:rFonts w:ascii="Calibri" w:hAnsi="Calibri" w:cs="Calibri"/>
          <w:bCs/>
          <w:spacing w:val="-2"/>
          <w:sz w:val="20"/>
        </w:rPr>
        <w:t>:</w:t>
      </w:r>
      <w:r>
        <w:rPr>
          <w:rFonts w:ascii="Calibri" w:hAnsi="Calibri" w:cs="Calibri"/>
          <w:bCs/>
          <w:spacing w:val="-2"/>
          <w:sz w:val="20"/>
        </w:rPr>
        <w:t xml:space="preserve"> Identify the basis of designing a Web site; create Web pages, links, images, tables and pages layouts in HTML.</w:t>
      </w:r>
    </w:p>
    <w:p w:rsidR="00796E0A" w:rsidRDefault="003D2DFD" w:rsidP="0073453E">
      <w:pPr>
        <w:spacing w:after="120"/>
        <w:ind w:left="360"/>
        <w:jc w:val="both"/>
        <w:rPr>
          <w:rFonts w:ascii="Calibri" w:hAnsi="Calibri" w:cs="Calibri"/>
          <w:bCs/>
          <w:spacing w:val="-2"/>
          <w:sz w:val="20"/>
        </w:rPr>
      </w:pPr>
      <w:r w:rsidRPr="00B73B73">
        <w:rPr>
          <w:rFonts w:ascii="Calibri" w:hAnsi="Calibri" w:cs="Calibri"/>
          <w:b/>
          <w:bCs/>
          <w:spacing w:val="-2"/>
          <w:sz w:val="20"/>
        </w:rPr>
        <w:t>CLO2</w:t>
      </w:r>
      <w:r w:rsidRPr="0013030F">
        <w:rPr>
          <w:rFonts w:ascii="Calibri" w:hAnsi="Calibri" w:cs="Calibri"/>
          <w:bCs/>
          <w:spacing w:val="-2"/>
          <w:sz w:val="20"/>
        </w:rPr>
        <w:t>:</w:t>
      </w:r>
      <w:r>
        <w:rPr>
          <w:rFonts w:ascii="Calibri" w:hAnsi="Calibri" w:cs="Calibri"/>
          <w:bCs/>
          <w:spacing w:val="-2"/>
          <w:sz w:val="20"/>
        </w:rPr>
        <w:t xml:space="preserve"> Describe and identify the use of JavaScript and successfully place it into Web pages and also r</w:t>
      </w:r>
      <w:r w:rsidR="00796E0A">
        <w:rPr>
          <w:rFonts w:ascii="Calibri" w:hAnsi="Calibri" w:cs="Calibri"/>
          <w:bCs/>
          <w:spacing w:val="-2"/>
          <w:sz w:val="20"/>
        </w:rPr>
        <w:t>ecognize the uses of JavaScript.</w:t>
      </w:r>
    </w:p>
    <w:p w:rsidR="003D2DFD" w:rsidRDefault="003D2DFD" w:rsidP="0073453E">
      <w:pPr>
        <w:spacing w:after="120"/>
        <w:ind w:left="360"/>
        <w:jc w:val="both"/>
        <w:rPr>
          <w:rFonts w:ascii="Calibri" w:hAnsi="Calibri" w:cs="Calibri"/>
          <w:bCs/>
          <w:spacing w:val="-2"/>
          <w:sz w:val="20"/>
        </w:rPr>
      </w:pPr>
      <w:r w:rsidRPr="00B73B73">
        <w:rPr>
          <w:rFonts w:ascii="Calibri" w:hAnsi="Calibri" w:cs="Calibri"/>
          <w:b/>
          <w:bCs/>
          <w:spacing w:val="-2"/>
          <w:sz w:val="20"/>
        </w:rPr>
        <w:t>CLO3</w:t>
      </w:r>
      <w:r w:rsidRPr="0013030F">
        <w:rPr>
          <w:rFonts w:ascii="Calibri" w:hAnsi="Calibri" w:cs="Calibri"/>
          <w:bCs/>
          <w:spacing w:val="-2"/>
          <w:sz w:val="20"/>
        </w:rPr>
        <w:t>:</w:t>
      </w:r>
      <w:r>
        <w:rPr>
          <w:rFonts w:ascii="Calibri" w:hAnsi="Calibri" w:cs="Calibri"/>
          <w:bCs/>
          <w:spacing w:val="-2"/>
          <w:sz w:val="20"/>
        </w:rPr>
        <w:t xml:space="preserve"> Use JavaScript to manipulate elements in the DOM to change appearance and visibility.</w:t>
      </w:r>
    </w:p>
    <w:p w:rsidR="005E4DEC" w:rsidRPr="003D2DFD" w:rsidRDefault="003D2DFD" w:rsidP="0073453E">
      <w:pPr>
        <w:spacing w:after="120"/>
        <w:ind w:left="360"/>
        <w:jc w:val="both"/>
        <w:rPr>
          <w:rFonts w:ascii="Calibri" w:hAnsi="Calibri" w:cs="Calibri"/>
          <w:bCs/>
          <w:spacing w:val="-2"/>
          <w:sz w:val="20"/>
        </w:rPr>
      </w:pPr>
      <w:r w:rsidRPr="00B73B73">
        <w:rPr>
          <w:rFonts w:ascii="Calibri" w:hAnsi="Calibri" w:cs="Calibri"/>
          <w:b/>
          <w:bCs/>
          <w:spacing w:val="-2"/>
          <w:sz w:val="20"/>
        </w:rPr>
        <w:t>CLO4</w:t>
      </w:r>
      <w:r w:rsidRPr="0013030F">
        <w:rPr>
          <w:rFonts w:ascii="Calibri" w:hAnsi="Calibri" w:cs="Calibri"/>
          <w:bCs/>
          <w:spacing w:val="-2"/>
          <w:sz w:val="20"/>
        </w:rPr>
        <w:t>:</w:t>
      </w:r>
      <w:r>
        <w:rPr>
          <w:rFonts w:ascii="Calibri" w:hAnsi="Calibri" w:cs="Calibri"/>
          <w:bCs/>
          <w:spacing w:val="-2"/>
          <w:sz w:val="20"/>
        </w:rPr>
        <w:t xml:space="preserve"> Describe how intended website design features will specifically benefit a target user group content strategy. </w:t>
      </w:r>
    </w:p>
    <w:p w:rsidR="00F927A4" w:rsidRPr="00F326ED" w:rsidRDefault="007738B3" w:rsidP="007738B3">
      <w:pPr>
        <w:pStyle w:val="LO-normal"/>
        <w:numPr>
          <w:ilvl w:val="0"/>
          <w:numId w:val="4"/>
        </w:numPr>
        <w:tabs>
          <w:tab w:val="left" w:pos="360"/>
        </w:tabs>
        <w:spacing w:after="120" w:line="360" w:lineRule="auto"/>
        <w:ind w:hanging="720"/>
        <w:contextualSpacing/>
        <w:jc w:val="both"/>
        <w:rPr>
          <w:rFonts w:ascii="Calibri" w:eastAsia="Calibri" w:hAnsi="Calibri" w:cs="Calibri"/>
          <w:b/>
          <w:sz w:val="20"/>
        </w:rPr>
      </w:pPr>
      <w:r w:rsidRPr="00256865">
        <w:rPr>
          <w:rFonts w:ascii="Calibri" w:hAnsi="Calibri" w:cs="Calibri"/>
          <w:b/>
          <w:sz w:val="20"/>
        </w:rPr>
        <w:t xml:space="preserve"> </w:t>
      </w:r>
      <w:r w:rsidR="00F34C0C" w:rsidRPr="00256865">
        <w:rPr>
          <w:rFonts w:ascii="Calibri" w:hAnsi="Calibri" w:cs="Calibri"/>
          <w:b/>
          <w:sz w:val="20"/>
        </w:rPr>
        <w:t xml:space="preserve">  </w:t>
      </w:r>
      <w:r w:rsidR="00F927A4" w:rsidRPr="00256865">
        <w:rPr>
          <w:rFonts w:ascii="Calibri" w:eastAsia="Calibri" w:hAnsi="Calibri" w:cs="Calibri"/>
          <w:b/>
          <w:sz w:val="20"/>
          <w:u w:val="single"/>
        </w:rPr>
        <w:t>Recom</w:t>
      </w:r>
      <w:r w:rsidR="0004452E" w:rsidRPr="00256865">
        <w:rPr>
          <w:rFonts w:ascii="Calibri" w:eastAsia="Calibri" w:hAnsi="Calibri" w:cs="Calibri"/>
          <w:b/>
          <w:sz w:val="20"/>
          <w:u w:val="single"/>
        </w:rPr>
        <w:t>m</w:t>
      </w:r>
      <w:r w:rsidR="00F927A4" w:rsidRPr="00256865">
        <w:rPr>
          <w:rFonts w:ascii="Calibri" w:eastAsia="Calibri" w:hAnsi="Calibri" w:cs="Calibri"/>
          <w:b/>
          <w:sz w:val="20"/>
          <w:u w:val="single"/>
        </w:rPr>
        <w:t>ended Books</w:t>
      </w:r>
    </w:p>
    <w:p w:rsidR="00F326ED" w:rsidRPr="00F326ED" w:rsidRDefault="00F326ED" w:rsidP="00F326ED">
      <w:pPr>
        <w:pStyle w:val="LO-normal"/>
        <w:tabs>
          <w:tab w:val="left" w:pos="360"/>
        </w:tabs>
        <w:spacing w:after="120" w:line="360" w:lineRule="auto"/>
        <w:ind w:left="426"/>
        <w:contextualSpacing/>
        <w:jc w:val="both"/>
        <w:rPr>
          <w:rFonts w:ascii="Calibri" w:eastAsia="Calibri" w:hAnsi="Calibri" w:cs="Calibri"/>
          <w:sz w:val="20"/>
        </w:rPr>
      </w:pPr>
      <w:r w:rsidRPr="00F326ED">
        <w:rPr>
          <w:rFonts w:ascii="Calibri" w:eastAsia="Calibri" w:hAnsi="Calibri" w:cs="Calibri"/>
          <w:b/>
          <w:sz w:val="20"/>
        </w:rPr>
        <w:t>RB1:</w:t>
      </w:r>
      <w:r w:rsidRPr="00F326ED">
        <w:rPr>
          <w:rFonts w:ascii="Calibri" w:eastAsia="Calibri" w:hAnsi="Calibri" w:cs="Calibri"/>
          <w:sz w:val="20"/>
        </w:rPr>
        <w:t xml:space="preserve"> ‘Web Enabled Commercial Application Development using HTML, JavaScript, DHTML and PHP’ by Ivan </w:t>
      </w:r>
      <w:proofErr w:type="spellStart"/>
      <w:r w:rsidRPr="00F326ED">
        <w:rPr>
          <w:rFonts w:ascii="Calibri" w:eastAsia="Calibri" w:hAnsi="Calibri" w:cs="Calibri"/>
          <w:sz w:val="20"/>
        </w:rPr>
        <w:t>Bayross</w:t>
      </w:r>
      <w:proofErr w:type="spellEnd"/>
      <w:r w:rsidRPr="00F326ED">
        <w:rPr>
          <w:rFonts w:ascii="Calibri" w:eastAsia="Calibri" w:hAnsi="Calibri" w:cs="Calibri"/>
          <w:sz w:val="20"/>
        </w:rPr>
        <w:t>, 4th Edition, BPB Publications.</w:t>
      </w:r>
    </w:p>
    <w:p w:rsidR="00F326ED" w:rsidRPr="00F326ED" w:rsidRDefault="00F326ED" w:rsidP="00F326ED">
      <w:pPr>
        <w:pStyle w:val="LO-normal"/>
        <w:tabs>
          <w:tab w:val="left" w:pos="360"/>
        </w:tabs>
        <w:spacing w:after="120" w:line="360" w:lineRule="auto"/>
        <w:ind w:left="426"/>
        <w:contextualSpacing/>
        <w:jc w:val="both"/>
        <w:rPr>
          <w:rFonts w:ascii="Calibri" w:eastAsia="Calibri" w:hAnsi="Calibri" w:cs="Calibri"/>
          <w:sz w:val="20"/>
        </w:rPr>
      </w:pPr>
      <w:r w:rsidRPr="00F326ED">
        <w:rPr>
          <w:rFonts w:ascii="Calibri" w:eastAsia="Calibri" w:hAnsi="Calibri" w:cs="Calibri"/>
          <w:b/>
          <w:sz w:val="20"/>
        </w:rPr>
        <w:t>RB2:</w:t>
      </w:r>
      <w:r w:rsidRPr="00F326ED">
        <w:rPr>
          <w:rFonts w:ascii="Calibri" w:eastAsia="Calibri" w:hAnsi="Calibri" w:cs="Calibri"/>
          <w:sz w:val="20"/>
        </w:rPr>
        <w:t xml:space="preserve"> ‘The Complete Reference HTML &amp; XHTML’ by Thomas Powell, 5th Edition, Tata McGraw-Hill </w:t>
      </w:r>
      <w:r w:rsidRPr="00F326ED">
        <w:rPr>
          <w:rFonts w:ascii="Calibri" w:eastAsia="Calibri" w:hAnsi="Calibri" w:cs="Calibri"/>
          <w:sz w:val="20"/>
        </w:rPr>
        <w:tab/>
        <w:t xml:space="preserve">  Company Limited.</w:t>
      </w:r>
    </w:p>
    <w:p w:rsidR="00F326ED" w:rsidRPr="00F326ED" w:rsidRDefault="00F326ED" w:rsidP="00F326ED">
      <w:pPr>
        <w:pStyle w:val="LO-normal"/>
        <w:tabs>
          <w:tab w:val="left" w:pos="360"/>
        </w:tabs>
        <w:spacing w:after="120" w:line="360" w:lineRule="auto"/>
        <w:ind w:left="426"/>
        <w:contextualSpacing/>
        <w:jc w:val="both"/>
        <w:rPr>
          <w:rFonts w:ascii="Calibri" w:eastAsia="Calibri" w:hAnsi="Calibri" w:cs="Calibri"/>
          <w:sz w:val="20"/>
        </w:rPr>
      </w:pPr>
      <w:r w:rsidRPr="00F326ED">
        <w:rPr>
          <w:rFonts w:ascii="Calibri" w:eastAsia="Calibri" w:hAnsi="Calibri" w:cs="Calibri"/>
          <w:b/>
          <w:sz w:val="20"/>
        </w:rPr>
        <w:t>RB3:</w:t>
      </w:r>
      <w:r w:rsidRPr="00F326ED">
        <w:rPr>
          <w:rFonts w:ascii="Calibri" w:eastAsia="Calibri" w:hAnsi="Calibri" w:cs="Calibri"/>
          <w:sz w:val="20"/>
        </w:rPr>
        <w:t xml:space="preserve"> ‘HTML 4.0’ by E. Stephen Mack, </w:t>
      </w:r>
      <w:proofErr w:type="spellStart"/>
      <w:r w:rsidRPr="00F326ED">
        <w:rPr>
          <w:rFonts w:ascii="Calibri" w:eastAsia="Calibri" w:hAnsi="Calibri" w:cs="Calibri"/>
          <w:sz w:val="20"/>
        </w:rPr>
        <w:t>Janan</w:t>
      </w:r>
      <w:proofErr w:type="spellEnd"/>
      <w:r w:rsidRPr="00F326ED">
        <w:rPr>
          <w:rFonts w:ascii="Calibri" w:eastAsia="Calibri" w:hAnsi="Calibri" w:cs="Calibri"/>
          <w:sz w:val="20"/>
        </w:rPr>
        <w:t xml:space="preserve"> Platt, Anaya Multimedia publication.</w:t>
      </w:r>
    </w:p>
    <w:p w:rsidR="00F326ED" w:rsidRPr="00F326ED" w:rsidRDefault="00F326ED" w:rsidP="00F326ED">
      <w:pPr>
        <w:pStyle w:val="LO-normal"/>
        <w:tabs>
          <w:tab w:val="left" w:pos="360"/>
        </w:tabs>
        <w:spacing w:after="120" w:line="360" w:lineRule="auto"/>
        <w:ind w:left="426"/>
        <w:contextualSpacing/>
        <w:jc w:val="both"/>
        <w:rPr>
          <w:rFonts w:ascii="Calibri" w:eastAsia="Calibri" w:hAnsi="Calibri" w:cs="Calibri"/>
          <w:sz w:val="20"/>
        </w:rPr>
      </w:pPr>
      <w:r w:rsidRPr="00F326ED">
        <w:rPr>
          <w:rFonts w:ascii="Calibri" w:eastAsia="Calibri" w:hAnsi="Calibri" w:cs="Calibri"/>
          <w:b/>
          <w:sz w:val="20"/>
        </w:rPr>
        <w:t>RB4:</w:t>
      </w:r>
      <w:r w:rsidR="005E2D36">
        <w:rPr>
          <w:rFonts w:ascii="Calibri" w:eastAsia="Calibri" w:hAnsi="Calibri" w:cs="Calibri"/>
          <w:sz w:val="20"/>
        </w:rPr>
        <w:t xml:space="preserve"> ‘Mastering HTML, CSS &amp; </w:t>
      </w:r>
      <w:proofErr w:type="spellStart"/>
      <w:r w:rsidR="005E2D36">
        <w:rPr>
          <w:rFonts w:ascii="Calibri" w:eastAsia="Calibri" w:hAnsi="Calibri" w:cs="Calibri"/>
          <w:sz w:val="20"/>
        </w:rPr>
        <w:t>JAVA</w:t>
      </w:r>
      <w:r w:rsidRPr="00F326ED">
        <w:rPr>
          <w:rFonts w:ascii="Calibri" w:eastAsia="Calibri" w:hAnsi="Calibri" w:cs="Calibri"/>
          <w:sz w:val="20"/>
        </w:rPr>
        <w:t>Script</w:t>
      </w:r>
      <w:proofErr w:type="spellEnd"/>
      <w:r w:rsidRPr="00F326ED">
        <w:rPr>
          <w:rFonts w:ascii="Calibri" w:eastAsia="Calibri" w:hAnsi="Calibri" w:cs="Calibri"/>
          <w:sz w:val="20"/>
        </w:rPr>
        <w:t xml:space="preserve"> Web Publishing’ by Laura Lemay, </w:t>
      </w:r>
      <w:proofErr w:type="spellStart"/>
      <w:r w:rsidRPr="00F326ED">
        <w:rPr>
          <w:rFonts w:ascii="Calibri" w:eastAsia="Calibri" w:hAnsi="Calibri" w:cs="Calibri"/>
          <w:sz w:val="20"/>
        </w:rPr>
        <w:t>Rafe</w:t>
      </w:r>
      <w:proofErr w:type="spellEnd"/>
      <w:r w:rsidRPr="00F326ED">
        <w:rPr>
          <w:rFonts w:ascii="Calibri" w:eastAsia="Calibri" w:hAnsi="Calibri" w:cs="Calibri"/>
          <w:sz w:val="20"/>
        </w:rPr>
        <w:t xml:space="preserve"> Coburn, Jennifer </w:t>
      </w:r>
      <w:proofErr w:type="spellStart"/>
      <w:r w:rsidRPr="00F326ED">
        <w:rPr>
          <w:rFonts w:ascii="Calibri" w:eastAsia="Calibri" w:hAnsi="Calibri" w:cs="Calibri"/>
          <w:sz w:val="20"/>
        </w:rPr>
        <w:t>Kyrnin</w:t>
      </w:r>
      <w:proofErr w:type="spellEnd"/>
      <w:r w:rsidRPr="00F326ED">
        <w:rPr>
          <w:rFonts w:ascii="Calibri" w:eastAsia="Calibri" w:hAnsi="Calibri" w:cs="Calibri"/>
          <w:sz w:val="20"/>
        </w:rPr>
        <w:t xml:space="preserve">, 7th edition, SAMS publication.  </w:t>
      </w:r>
    </w:p>
    <w:p w:rsidR="00F326ED" w:rsidRPr="00F326ED" w:rsidRDefault="00F326ED" w:rsidP="00F326ED">
      <w:pPr>
        <w:pStyle w:val="LO-normal"/>
        <w:tabs>
          <w:tab w:val="left" w:pos="360"/>
        </w:tabs>
        <w:spacing w:after="120" w:line="360" w:lineRule="auto"/>
        <w:ind w:left="426"/>
        <w:contextualSpacing/>
        <w:jc w:val="both"/>
        <w:rPr>
          <w:rFonts w:ascii="Calibri" w:eastAsia="Calibri" w:hAnsi="Calibri" w:cs="Calibri"/>
          <w:sz w:val="20"/>
        </w:rPr>
      </w:pPr>
      <w:r w:rsidRPr="00F326ED">
        <w:rPr>
          <w:rFonts w:ascii="Calibri" w:eastAsia="Calibri" w:hAnsi="Calibri" w:cs="Calibri"/>
          <w:b/>
          <w:sz w:val="20"/>
        </w:rPr>
        <w:t>RB 5:</w:t>
      </w:r>
      <w:r w:rsidRPr="00F326ED">
        <w:rPr>
          <w:rFonts w:ascii="Calibri" w:eastAsia="Calibri" w:hAnsi="Calibri" w:cs="Calibri"/>
          <w:sz w:val="20"/>
        </w:rPr>
        <w:t xml:space="preserve"> ‘Learning web designing: a beginner's guide to HTML, CSS, </w:t>
      </w:r>
      <w:proofErr w:type="spellStart"/>
      <w:r w:rsidRPr="00F326ED">
        <w:rPr>
          <w:rFonts w:ascii="Calibri" w:eastAsia="Calibri" w:hAnsi="Calibri" w:cs="Calibri"/>
          <w:sz w:val="20"/>
        </w:rPr>
        <w:t>JavaScript</w:t>
      </w:r>
      <w:proofErr w:type="gramStart"/>
      <w:r w:rsidRPr="00F326ED">
        <w:rPr>
          <w:rFonts w:ascii="Calibri" w:eastAsia="Calibri" w:hAnsi="Calibri" w:cs="Calibri"/>
          <w:sz w:val="20"/>
        </w:rPr>
        <w:t>,and</w:t>
      </w:r>
      <w:proofErr w:type="spellEnd"/>
      <w:proofErr w:type="gramEnd"/>
      <w:r w:rsidRPr="00F326ED">
        <w:rPr>
          <w:rFonts w:ascii="Calibri" w:eastAsia="Calibri" w:hAnsi="Calibri" w:cs="Calibri"/>
          <w:sz w:val="20"/>
        </w:rPr>
        <w:t xml:space="preserve"> web graphics’ by </w:t>
      </w:r>
      <w:proofErr w:type="spellStart"/>
      <w:r w:rsidRPr="00F326ED">
        <w:rPr>
          <w:rFonts w:ascii="Calibri" w:eastAsia="Calibri" w:hAnsi="Calibri" w:cs="Calibri"/>
          <w:sz w:val="20"/>
        </w:rPr>
        <w:t>Niederst</w:t>
      </w:r>
      <w:proofErr w:type="spellEnd"/>
      <w:r w:rsidRPr="00F326ED">
        <w:rPr>
          <w:rFonts w:ascii="Calibri" w:eastAsia="Calibri" w:hAnsi="Calibri" w:cs="Calibri"/>
          <w:sz w:val="20"/>
        </w:rPr>
        <w:t xml:space="preserve">    Robbins, 4th Edition, </w:t>
      </w:r>
      <w:proofErr w:type="spellStart"/>
      <w:r w:rsidRPr="00F326ED">
        <w:rPr>
          <w:rFonts w:ascii="Calibri" w:eastAsia="Calibri" w:hAnsi="Calibri" w:cs="Calibri"/>
          <w:sz w:val="20"/>
        </w:rPr>
        <w:t>Oreilly</w:t>
      </w:r>
      <w:proofErr w:type="spellEnd"/>
      <w:r w:rsidRPr="00F326ED">
        <w:rPr>
          <w:rFonts w:ascii="Calibri" w:eastAsia="Calibri" w:hAnsi="Calibri" w:cs="Calibri"/>
          <w:sz w:val="20"/>
        </w:rPr>
        <w:t xml:space="preserve"> Publication</w:t>
      </w:r>
    </w:p>
    <w:p w:rsidR="00F927A4" w:rsidRPr="00256865" w:rsidRDefault="007738B3" w:rsidP="007738B3">
      <w:pPr>
        <w:spacing w:line="360" w:lineRule="auto"/>
        <w:jc w:val="both"/>
        <w:rPr>
          <w:rFonts w:ascii="Calibri" w:hAnsi="Calibri" w:cs="Calibri"/>
          <w:sz w:val="20"/>
        </w:rPr>
      </w:pPr>
      <w:r w:rsidRPr="00256865">
        <w:rPr>
          <w:rFonts w:ascii="Calibri" w:hAnsi="Calibri" w:cs="Calibri"/>
          <w:b/>
          <w:sz w:val="20"/>
        </w:rPr>
        <w:t>4.</w:t>
      </w:r>
      <w:r w:rsidRPr="00256865">
        <w:rPr>
          <w:rFonts w:ascii="Calibri" w:hAnsi="Calibri" w:cs="Calibri"/>
          <w:sz w:val="20"/>
        </w:rPr>
        <w:t xml:space="preserve"> </w:t>
      </w:r>
      <w:r w:rsidR="00F927A4" w:rsidRPr="00256865">
        <w:rPr>
          <w:rFonts w:ascii="Calibri" w:eastAsia="Calibri" w:hAnsi="Calibri" w:cs="Calibri"/>
          <w:b/>
          <w:sz w:val="20"/>
          <w:u w:val="single"/>
        </w:rPr>
        <w:t>Other readings and relevant websites</w:t>
      </w:r>
    </w:p>
    <w:tbl>
      <w:tblPr>
        <w:tblW w:w="9110" w:type="dxa"/>
        <w:tblInd w:w="-10" w:type="dxa"/>
        <w:tblLayout w:type="fixed"/>
        <w:tblLook w:val="0000"/>
      </w:tblPr>
      <w:tblGrid>
        <w:gridCol w:w="763"/>
        <w:gridCol w:w="8347"/>
      </w:tblGrid>
      <w:tr w:rsidR="00F927A4" w:rsidRPr="00256865" w:rsidTr="00F34C0C">
        <w:trPr>
          <w:trHeight w:val="23"/>
        </w:trPr>
        <w:tc>
          <w:tcPr>
            <w:tcW w:w="763" w:type="dxa"/>
            <w:tcBorders>
              <w:top w:val="single" w:sz="4" w:space="0" w:color="000000"/>
              <w:left w:val="single" w:sz="4" w:space="0" w:color="000000"/>
              <w:bottom w:val="single" w:sz="4" w:space="0" w:color="000000"/>
            </w:tcBorders>
            <w:shd w:val="clear" w:color="auto" w:fill="auto"/>
          </w:tcPr>
          <w:p w:rsidR="00F927A4" w:rsidRPr="00256865" w:rsidRDefault="00F927A4">
            <w:pPr>
              <w:pStyle w:val="LO-normal"/>
              <w:spacing w:before="120"/>
              <w:jc w:val="both"/>
              <w:rPr>
                <w:rFonts w:ascii="Calibri" w:eastAsia="Calibri" w:hAnsi="Calibri" w:cs="Calibri"/>
                <w:b/>
                <w:sz w:val="20"/>
              </w:rPr>
            </w:pPr>
            <w:proofErr w:type="spellStart"/>
            <w:r w:rsidRPr="00256865">
              <w:rPr>
                <w:rFonts w:ascii="Calibri" w:eastAsia="Calibri" w:hAnsi="Calibri" w:cs="Calibri"/>
                <w:sz w:val="20"/>
              </w:rPr>
              <w:t>S.No</w:t>
            </w:r>
            <w:proofErr w:type="spellEnd"/>
            <w:r w:rsidRPr="00256865">
              <w:rPr>
                <w:rFonts w:ascii="Calibri" w:eastAsia="Calibri" w:hAnsi="Calibri" w:cs="Calibri"/>
                <w:sz w:val="20"/>
              </w:rPr>
              <w:t>.</w:t>
            </w:r>
          </w:p>
        </w:tc>
        <w:tc>
          <w:tcPr>
            <w:tcW w:w="8347" w:type="dxa"/>
            <w:tcBorders>
              <w:top w:val="single" w:sz="4" w:space="0" w:color="000000"/>
              <w:left w:val="single" w:sz="4" w:space="0" w:color="000000"/>
              <w:bottom w:val="single" w:sz="4" w:space="0" w:color="000000"/>
              <w:right w:val="single" w:sz="4" w:space="0" w:color="000000"/>
            </w:tcBorders>
            <w:shd w:val="clear" w:color="auto" w:fill="auto"/>
          </w:tcPr>
          <w:p w:rsidR="00F927A4" w:rsidRPr="00256865" w:rsidRDefault="00F927A4">
            <w:pPr>
              <w:pStyle w:val="LO-normal"/>
              <w:spacing w:before="120"/>
              <w:jc w:val="both"/>
              <w:rPr>
                <w:rFonts w:ascii="Calibri" w:hAnsi="Calibri"/>
                <w:sz w:val="20"/>
              </w:rPr>
            </w:pPr>
            <w:r w:rsidRPr="00256865">
              <w:rPr>
                <w:rFonts w:ascii="Calibri" w:eastAsia="Calibri" w:hAnsi="Calibri" w:cs="Calibri"/>
                <w:b/>
                <w:sz w:val="20"/>
              </w:rPr>
              <w:t xml:space="preserve">Link of Journals, Magazines, websites and Research Papers </w:t>
            </w:r>
          </w:p>
        </w:tc>
      </w:tr>
      <w:tr w:rsidR="00F326ED" w:rsidRPr="00256865" w:rsidTr="00F34C0C">
        <w:trPr>
          <w:trHeight w:val="23"/>
        </w:trPr>
        <w:tc>
          <w:tcPr>
            <w:tcW w:w="763" w:type="dxa"/>
            <w:tcBorders>
              <w:top w:val="single" w:sz="4" w:space="0" w:color="000000"/>
              <w:left w:val="single" w:sz="4" w:space="0" w:color="000000"/>
              <w:bottom w:val="single" w:sz="4" w:space="0" w:color="000000"/>
            </w:tcBorders>
            <w:shd w:val="clear" w:color="auto" w:fill="auto"/>
          </w:tcPr>
          <w:p w:rsidR="00F326ED" w:rsidRPr="00977F80" w:rsidRDefault="00F326ED" w:rsidP="00A6125D">
            <w:pPr>
              <w:pStyle w:val="LO-normal"/>
              <w:numPr>
                <w:ilvl w:val="0"/>
                <w:numId w:val="5"/>
              </w:numPr>
              <w:ind w:left="0" w:hanging="359"/>
              <w:jc w:val="both"/>
              <w:rPr>
                <w:rFonts w:ascii="Calibri" w:hAnsi="Calibri"/>
              </w:rPr>
            </w:pPr>
            <w:r w:rsidRPr="00977F80">
              <w:rPr>
                <w:rFonts w:ascii="Calibri" w:hAnsi="Calibri" w:cs="Calibri"/>
                <w:sz w:val="20"/>
              </w:rPr>
              <w:t>1.</w:t>
            </w:r>
          </w:p>
        </w:tc>
        <w:tc>
          <w:tcPr>
            <w:tcW w:w="8347" w:type="dxa"/>
            <w:tcBorders>
              <w:top w:val="single" w:sz="4" w:space="0" w:color="000000"/>
              <w:left w:val="single" w:sz="4" w:space="0" w:color="000000"/>
              <w:bottom w:val="single" w:sz="4" w:space="0" w:color="000000"/>
              <w:right w:val="single" w:sz="4" w:space="0" w:color="000000"/>
            </w:tcBorders>
            <w:shd w:val="clear" w:color="auto" w:fill="auto"/>
          </w:tcPr>
          <w:p w:rsidR="00F326ED" w:rsidRPr="00642081" w:rsidRDefault="00322924" w:rsidP="00A6125D">
            <w:pPr>
              <w:snapToGrid w:val="0"/>
              <w:spacing w:before="120"/>
              <w:jc w:val="both"/>
              <w:rPr>
                <w:rFonts w:ascii="Calibri" w:hAnsi="Calibri" w:cs="Calibri"/>
                <w:sz w:val="20"/>
              </w:rPr>
            </w:pPr>
            <w:hyperlink r:id="rId7">
              <w:r w:rsidR="00F326ED" w:rsidRPr="00642081">
                <w:rPr>
                  <w:rStyle w:val="InternetLink"/>
                  <w:rFonts w:ascii="Calibri" w:eastAsia="Calibri" w:hAnsi="Calibri" w:cs="Calibri"/>
                  <w:sz w:val="20"/>
                </w:rPr>
                <w:t>https://www.w3schools.com/</w:t>
              </w:r>
            </w:hyperlink>
          </w:p>
        </w:tc>
      </w:tr>
      <w:tr w:rsidR="00F326ED" w:rsidRPr="00256865" w:rsidTr="00F34C0C">
        <w:trPr>
          <w:trHeight w:val="23"/>
        </w:trPr>
        <w:tc>
          <w:tcPr>
            <w:tcW w:w="763" w:type="dxa"/>
            <w:tcBorders>
              <w:top w:val="single" w:sz="4" w:space="0" w:color="000000"/>
              <w:left w:val="single" w:sz="4" w:space="0" w:color="000000"/>
              <w:bottom w:val="single" w:sz="4" w:space="0" w:color="000000"/>
            </w:tcBorders>
            <w:shd w:val="clear" w:color="auto" w:fill="auto"/>
          </w:tcPr>
          <w:p w:rsidR="00F326ED" w:rsidRPr="00977F80" w:rsidRDefault="00F326ED" w:rsidP="00A6125D">
            <w:pPr>
              <w:pStyle w:val="LO-normal"/>
              <w:numPr>
                <w:ilvl w:val="0"/>
                <w:numId w:val="5"/>
              </w:numPr>
              <w:ind w:left="0" w:hanging="359"/>
              <w:jc w:val="both"/>
              <w:rPr>
                <w:rFonts w:ascii="Calibri" w:eastAsia="Calibri" w:hAnsi="Calibri" w:cs="Calibri"/>
                <w:sz w:val="20"/>
              </w:rPr>
            </w:pPr>
            <w:r w:rsidRPr="00977F80">
              <w:rPr>
                <w:rFonts w:ascii="Calibri" w:hAnsi="Calibri" w:cs="Calibri"/>
                <w:sz w:val="20"/>
              </w:rPr>
              <w:t>2.</w:t>
            </w:r>
          </w:p>
        </w:tc>
        <w:tc>
          <w:tcPr>
            <w:tcW w:w="8347" w:type="dxa"/>
            <w:tcBorders>
              <w:top w:val="single" w:sz="4" w:space="0" w:color="000000"/>
              <w:left w:val="single" w:sz="4" w:space="0" w:color="000000"/>
              <w:bottom w:val="single" w:sz="4" w:space="0" w:color="000000"/>
              <w:right w:val="single" w:sz="4" w:space="0" w:color="000000"/>
            </w:tcBorders>
            <w:shd w:val="clear" w:color="auto" w:fill="auto"/>
          </w:tcPr>
          <w:p w:rsidR="00F326ED" w:rsidRPr="00642081" w:rsidRDefault="00322924" w:rsidP="00A6125D">
            <w:pPr>
              <w:snapToGrid w:val="0"/>
              <w:jc w:val="both"/>
              <w:rPr>
                <w:rFonts w:ascii="Calibri" w:hAnsi="Calibri" w:cs="Calibri"/>
                <w:sz w:val="20"/>
              </w:rPr>
            </w:pPr>
            <w:hyperlink r:id="rId8">
              <w:r w:rsidR="00F326ED" w:rsidRPr="00642081">
                <w:rPr>
                  <w:rStyle w:val="InternetLink"/>
                  <w:rFonts w:ascii="Calibri" w:eastAsia="Calibri" w:hAnsi="Calibri" w:cs="Calibri"/>
                  <w:sz w:val="20"/>
                </w:rPr>
                <w:t>http://www.quirksmode.org/dom/intro.html</w:t>
              </w:r>
            </w:hyperlink>
          </w:p>
        </w:tc>
      </w:tr>
      <w:tr w:rsidR="00F326ED" w:rsidRPr="00256865" w:rsidTr="00F34C0C">
        <w:trPr>
          <w:trHeight w:val="23"/>
        </w:trPr>
        <w:tc>
          <w:tcPr>
            <w:tcW w:w="763" w:type="dxa"/>
            <w:tcBorders>
              <w:top w:val="single" w:sz="4" w:space="0" w:color="000000"/>
              <w:left w:val="single" w:sz="4" w:space="0" w:color="000000"/>
              <w:bottom w:val="single" w:sz="4" w:space="0" w:color="000000"/>
            </w:tcBorders>
            <w:shd w:val="clear" w:color="auto" w:fill="auto"/>
          </w:tcPr>
          <w:p w:rsidR="00F326ED" w:rsidRPr="00977F80" w:rsidRDefault="00F326ED" w:rsidP="00A6125D">
            <w:pPr>
              <w:pStyle w:val="LO-normal"/>
              <w:numPr>
                <w:ilvl w:val="0"/>
                <w:numId w:val="5"/>
              </w:numPr>
              <w:ind w:left="0" w:hanging="359"/>
              <w:jc w:val="both"/>
              <w:rPr>
                <w:rFonts w:ascii="Calibri" w:hAnsi="Calibri"/>
              </w:rPr>
            </w:pPr>
            <w:r w:rsidRPr="00977F80">
              <w:rPr>
                <w:rFonts w:ascii="Calibri" w:hAnsi="Calibri" w:cs="Calibri"/>
                <w:sz w:val="20"/>
              </w:rPr>
              <w:t>3.</w:t>
            </w:r>
          </w:p>
        </w:tc>
        <w:tc>
          <w:tcPr>
            <w:tcW w:w="8347" w:type="dxa"/>
            <w:tcBorders>
              <w:top w:val="single" w:sz="4" w:space="0" w:color="000000"/>
              <w:left w:val="single" w:sz="4" w:space="0" w:color="000000"/>
              <w:bottom w:val="single" w:sz="4" w:space="0" w:color="000000"/>
              <w:right w:val="single" w:sz="4" w:space="0" w:color="000000"/>
            </w:tcBorders>
            <w:shd w:val="clear" w:color="auto" w:fill="auto"/>
          </w:tcPr>
          <w:p w:rsidR="00F326ED" w:rsidRPr="00642081" w:rsidRDefault="00322924" w:rsidP="00A6125D">
            <w:pPr>
              <w:snapToGrid w:val="0"/>
              <w:jc w:val="both"/>
              <w:rPr>
                <w:rFonts w:ascii="Calibri" w:hAnsi="Calibri" w:cs="Calibri"/>
                <w:sz w:val="20"/>
              </w:rPr>
            </w:pPr>
            <w:hyperlink r:id="rId9">
              <w:r w:rsidR="00F326ED" w:rsidRPr="00642081">
                <w:rPr>
                  <w:rStyle w:val="InternetLink"/>
                  <w:rFonts w:ascii="Calibri" w:eastAsia="Calibri" w:hAnsi="Calibri" w:cs="Calibri"/>
                  <w:sz w:val="20"/>
                </w:rPr>
                <w:t>https://www.codeschool.com/courses/front-end-foundations</w:t>
              </w:r>
            </w:hyperlink>
          </w:p>
        </w:tc>
      </w:tr>
      <w:tr w:rsidR="00F326ED" w:rsidRPr="00256865" w:rsidTr="00F34C0C">
        <w:trPr>
          <w:trHeight w:val="23"/>
        </w:trPr>
        <w:tc>
          <w:tcPr>
            <w:tcW w:w="763" w:type="dxa"/>
            <w:tcBorders>
              <w:top w:val="single" w:sz="4" w:space="0" w:color="000000"/>
              <w:left w:val="single" w:sz="4" w:space="0" w:color="000000"/>
              <w:bottom w:val="single" w:sz="4" w:space="0" w:color="000000"/>
            </w:tcBorders>
            <w:shd w:val="clear" w:color="auto" w:fill="auto"/>
          </w:tcPr>
          <w:p w:rsidR="00F326ED" w:rsidRPr="00977F80" w:rsidRDefault="00F326ED" w:rsidP="00A6125D">
            <w:pPr>
              <w:pStyle w:val="LO-normal"/>
              <w:numPr>
                <w:ilvl w:val="0"/>
                <w:numId w:val="5"/>
              </w:numPr>
              <w:ind w:left="0" w:hanging="359"/>
              <w:jc w:val="both"/>
              <w:rPr>
                <w:rFonts w:ascii="Calibri" w:eastAsia="Calibri" w:hAnsi="Calibri" w:cs="Calibri"/>
                <w:sz w:val="20"/>
              </w:rPr>
            </w:pPr>
            <w:r w:rsidRPr="00977F80">
              <w:rPr>
                <w:rFonts w:ascii="Calibri" w:hAnsi="Calibri" w:cs="Calibri"/>
                <w:sz w:val="20"/>
              </w:rPr>
              <w:t>4.</w:t>
            </w:r>
          </w:p>
        </w:tc>
        <w:tc>
          <w:tcPr>
            <w:tcW w:w="8347" w:type="dxa"/>
            <w:tcBorders>
              <w:top w:val="single" w:sz="4" w:space="0" w:color="000000"/>
              <w:left w:val="single" w:sz="4" w:space="0" w:color="000000"/>
              <w:bottom w:val="single" w:sz="4" w:space="0" w:color="000000"/>
              <w:right w:val="single" w:sz="4" w:space="0" w:color="000000"/>
            </w:tcBorders>
            <w:shd w:val="clear" w:color="auto" w:fill="auto"/>
          </w:tcPr>
          <w:p w:rsidR="00F326ED" w:rsidRPr="00642081" w:rsidRDefault="00322924" w:rsidP="00A6125D">
            <w:pPr>
              <w:snapToGrid w:val="0"/>
              <w:jc w:val="both"/>
              <w:rPr>
                <w:rFonts w:ascii="Calibri" w:hAnsi="Calibri" w:cs="Calibri"/>
                <w:sz w:val="20"/>
              </w:rPr>
            </w:pPr>
            <w:hyperlink r:id="rId10">
              <w:r w:rsidR="00F326ED" w:rsidRPr="00642081">
                <w:rPr>
                  <w:rStyle w:val="InternetLink"/>
                  <w:rFonts w:ascii="Calibri" w:hAnsi="Calibri" w:cs="Calibri"/>
                  <w:sz w:val="20"/>
                </w:rPr>
                <w:t>https://www.w3schools.com/jquery/</w:t>
              </w:r>
            </w:hyperlink>
            <w:r w:rsidR="00F326ED" w:rsidRPr="00642081">
              <w:rPr>
                <w:rFonts w:ascii="Calibri" w:hAnsi="Calibri" w:cs="Calibri"/>
                <w:sz w:val="20"/>
              </w:rPr>
              <w:t xml:space="preserve"> </w:t>
            </w:r>
          </w:p>
        </w:tc>
      </w:tr>
      <w:tr w:rsidR="00F326ED" w:rsidRPr="00256865" w:rsidTr="00F34C0C">
        <w:trPr>
          <w:trHeight w:val="23"/>
        </w:trPr>
        <w:tc>
          <w:tcPr>
            <w:tcW w:w="763" w:type="dxa"/>
            <w:tcBorders>
              <w:top w:val="single" w:sz="4" w:space="0" w:color="000000"/>
              <w:left w:val="single" w:sz="4" w:space="0" w:color="000000"/>
              <w:bottom w:val="single" w:sz="4" w:space="0" w:color="000000"/>
            </w:tcBorders>
            <w:shd w:val="clear" w:color="auto" w:fill="auto"/>
          </w:tcPr>
          <w:p w:rsidR="00F326ED" w:rsidRPr="00977F80" w:rsidRDefault="00F326ED" w:rsidP="00A6125D">
            <w:pPr>
              <w:pStyle w:val="LO-normal"/>
              <w:numPr>
                <w:ilvl w:val="0"/>
                <w:numId w:val="5"/>
              </w:numPr>
              <w:ind w:left="0" w:hanging="359"/>
              <w:jc w:val="both"/>
              <w:rPr>
                <w:rFonts w:ascii="Calibri" w:hAnsi="Calibri" w:cs="Calibri"/>
                <w:sz w:val="20"/>
              </w:rPr>
            </w:pPr>
            <w:r>
              <w:rPr>
                <w:rFonts w:ascii="Calibri" w:hAnsi="Calibri" w:cs="Calibri"/>
                <w:sz w:val="20"/>
              </w:rPr>
              <w:t xml:space="preserve">5. </w:t>
            </w:r>
          </w:p>
        </w:tc>
        <w:tc>
          <w:tcPr>
            <w:tcW w:w="8347" w:type="dxa"/>
            <w:tcBorders>
              <w:top w:val="single" w:sz="4" w:space="0" w:color="000000"/>
              <w:left w:val="single" w:sz="4" w:space="0" w:color="000000"/>
              <w:bottom w:val="single" w:sz="4" w:space="0" w:color="000000"/>
              <w:right w:val="single" w:sz="4" w:space="0" w:color="000000"/>
            </w:tcBorders>
            <w:shd w:val="clear" w:color="auto" w:fill="auto"/>
          </w:tcPr>
          <w:p w:rsidR="00F326ED" w:rsidRPr="00642081" w:rsidRDefault="00322924" w:rsidP="00A6125D">
            <w:pPr>
              <w:snapToGrid w:val="0"/>
              <w:jc w:val="both"/>
              <w:rPr>
                <w:rFonts w:ascii="Calibri" w:hAnsi="Calibri" w:cs="Calibri"/>
                <w:sz w:val="20"/>
              </w:rPr>
            </w:pPr>
            <w:hyperlink r:id="rId11">
              <w:r w:rsidR="00F326ED" w:rsidRPr="00642081">
                <w:rPr>
                  <w:rStyle w:val="InternetLink"/>
                  <w:rFonts w:ascii="Calibri" w:hAnsi="Calibri" w:cs="Calibri"/>
                  <w:sz w:val="20"/>
                </w:rPr>
                <w:t>http://nptel.ac.in/courses/106105084/13</w:t>
              </w:r>
            </w:hyperlink>
            <w:r w:rsidR="00F326ED" w:rsidRPr="00642081">
              <w:rPr>
                <w:rFonts w:ascii="Calibri" w:hAnsi="Calibri" w:cs="Calibri"/>
                <w:sz w:val="20"/>
              </w:rPr>
              <w:t xml:space="preserve"> </w:t>
            </w:r>
          </w:p>
        </w:tc>
      </w:tr>
    </w:tbl>
    <w:p w:rsidR="008724A1" w:rsidRPr="008724A1" w:rsidRDefault="008724A1" w:rsidP="008724A1">
      <w:pPr>
        <w:tabs>
          <w:tab w:val="left" w:pos="180"/>
        </w:tabs>
        <w:spacing w:before="120"/>
        <w:ind w:left="720"/>
        <w:jc w:val="both"/>
        <w:rPr>
          <w:rFonts w:ascii="Calibri" w:eastAsia="Calibri" w:hAnsi="Calibri"/>
          <w:b/>
          <w:sz w:val="20"/>
          <w:u w:val="single"/>
        </w:rPr>
      </w:pPr>
    </w:p>
    <w:p w:rsidR="00D00D20" w:rsidRPr="00256865" w:rsidRDefault="00D00D20" w:rsidP="007738B3">
      <w:pPr>
        <w:numPr>
          <w:ilvl w:val="0"/>
          <w:numId w:val="19"/>
        </w:numPr>
        <w:tabs>
          <w:tab w:val="left" w:pos="180"/>
        </w:tabs>
        <w:spacing w:before="120"/>
        <w:ind w:hanging="810"/>
        <w:jc w:val="both"/>
        <w:rPr>
          <w:rFonts w:ascii="Calibri" w:eastAsia="Calibri" w:hAnsi="Calibri"/>
          <w:b/>
          <w:sz w:val="20"/>
          <w:u w:val="single"/>
        </w:rPr>
      </w:pPr>
      <w:r w:rsidRPr="00256865">
        <w:rPr>
          <w:rFonts w:ascii="Calibri" w:hAnsi="Calibri"/>
          <w:b/>
          <w:bCs/>
          <w:sz w:val="20"/>
        </w:rPr>
        <w:lastRenderedPageBreak/>
        <w:t xml:space="preserve">   </w:t>
      </w:r>
      <w:r w:rsidRPr="00256865">
        <w:rPr>
          <w:rFonts w:ascii="Calibri" w:eastAsia="Calibri" w:hAnsi="Calibri"/>
          <w:b/>
          <w:sz w:val="20"/>
          <w:u w:val="single"/>
        </w:rPr>
        <w:t>Recommended Tools a</w:t>
      </w:r>
      <w:r w:rsidR="005E4DEC">
        <w:rPr>
          <w:rFonts w:ascii="Calibri" w:eastAsia="Calibri" w:hAnsi="Calibri"/>
          <w:b/>
          <w:sz w:val="20"/>
          <w:u w:val="single"/>
        </w:rPr>
        <w:t>nd Platforms</w:t>
      </w:r>
    </w:p>
    <w:p w:rsidR="00A25435" w:rsidRDefault="00DA6650" w:rsidP="00D00D20">
      <w:pPr>
        <w:spacing w:before="120"/>
        <w:jc w:val="both"/>
        <w:rPr>
          <w:rFonts w:ascii="Calibri" w:eastAsia="Calibri" w:hAnsi="Calibri"/>
          <w:sz w:val="20"/>
        </w:rPr>
      </w:pPr>
      <w:r>
        <w:rPr>
          <w:rFonts w:ascii="Calibri" w:eastAsia="Calibri" w:hAnsi="Calibri"/>
          <w:sz w:val="20"/>
        </w:rPr>
        <w:t>Sublime Text</w:t>
      </w:r>
    </w:p>
    <w:p w:rsidR="00796E0A" w:rsidRPr="00256865" w:rsidRDefault="00796E0A" w:rsidP="00D00D20">
      <w:pPr>
        <w:spacing w:before="120"/>
        <w:jc w:val="both"/>
        <w:rPr>
          <w:rFonts w:ascii="Calibri" w:hAnsi="Calibri" w:cs="Calibri"/>
          <w:b/>
          <w:sz w:val="20"/>
        </w:rPr>
      </w:pPr>
    </w:p>
    <w:p w:rsidR="00690ACE" w:rsidRDefault="00977F80" w:rsidP="007738B3">
      <w:pPr>
        <w:pStyle w:val="LO-normal"/>
        <w:numPr>
          <w:ilvl w:val="0"/>
          <w:numId w:val="19"/>
        </w:numPr>
        <w:tabs>
          <w:tab w:val="left" w:pos="360"/>
        </w:tabs>
        <w:ind w:hanging="810"/>
        <w:rPr>
          <w:rFonts w:ascii="Calibri" w:eastAsia="Calibri" w:hAnsi="Calibri" w:cs="Calibri"/>
          <w:b/>
          <w:sz w:val="20"/>
          <w:u w:val="single"/>
        </w:rPr>
      </w:pPr>
      <w:r w:rsidRPr="00256865">
        <w:rPr>
          <w:rFonts w:ascii="Calibri" w:eastAsia="Calibri" w:hAnsi="Calibri" w:cs="Calibri"/>
          <w:b/>
          <w:sz w:val="20"/>
          <w:u w:val="single"/>
        </w:rPr>
        <w:t xml:space="preserve"> </w:t>
      </w:r>
      <w:r w:rsidR="00F927A4" w:rsidRPr="00256865">
        <w:rPr>
          <w:rFonts w:ascii="Calibri" w:eastAsia="Calibri" w:hAnsi="Calibri" w:cs="Calibri"/>
          <w:b/>
          <w:sz w:val="20"/>
          <w:u w:val="single"/>
        </w:rPr>
        <w:t xml:space="preserve">Course Plan </w:t>
      </w:r>
    </w:p>
    <w:p w:rsidR="00F326ED" w:rsidRPr="00256865" w:rsidRDefault="00F326ED" w:rsidP="00F326ED">
      <w:pPr>
        <w:pStyle w:val="LO-normal"/>
        <w:tabs>
          <w:tab w:val="left" w:pos="360"/>
        </w:tabs>
        <w:ind w:left="720"/>
        <w:rPr>
          <w:rFonts w:ascii="Calibri" w:eastAsia="Calibri" w:hAnsi="Calibri" w:cs="Calibri"/>
          <w:b/>
          <w:sz w:val="20"/>
          <w:u w:val="single"/>
        </w:rPr>
      </w:pPr>
    </w:p>
    <w:tbl>
      <w:tblPr>
        <w:tblW w:w="9214" w:type="dxa"/>
        <w:tblInd w:w="-34" w:type="dxa"/>
        <w:tblLook w:val="04A0"/>
      </w:tblPr>
      <w:tblGrid>
        <w:gridCol w:w="993"/>
        <w:gridCol w:w="2126"/>
        <w:gridCol w:w="6095"/>
      </w:tblGrid>
      <w:tr w:rsidR="00B21183" w:rsidRPr="00B21183" w:rsidTr="00F326ED">
        <w:trPr>
          <w:trHeight w:val="540"/>
        </w:trPr>
        <w:tc>
          <w:tcPr>
            <w:tcW w:w="993" w:type="dxa"/>
            <w:tcBorders>
              <w:top w:val="single" w:sz="4" w:space="0" w:color="auto"/>
              <w:left w:val="single" w:sz="4" w:space="0" w:color="auto"/>
              <w:bottom w:val="single" w:sz="4" w:space="0" w:color="auto"/>
              <w:right w:val="single" w:sz="4" w:space="0" w:color="auto"/>
            </w:tcBorders>
            <w:shd w:val="clear" w:color="auto" w:fill="auto"/>
          </w:tcPr>
          <w:p w:rsidR="00B21183" w:rsidRPr="009D47D3" w:rsidRDefault="00B21183" w:rsidP="00B21183">
            <w:pPr>
              <w:widowControl/>
              <w:suppressAutoHyphens w:val="0"/>
              <w:rPr>
                <w:rFonts w:ascii="Calibri" w:hAnsi="Calibri"/>
                <w:b/>
                <w:color w:val="00000A"/>
                <w:sz w:val="20"/>
                <w:lang w:val="en-GB" w:eastAsia="en-GB"/>
              </w:rPr>
            </w:pPr>
            <w:r w:rsidRPr="009D47D3">
              <w:rPr>
                <w:rFonts w:ascii="Calibri" w:hAnsi="Calibri"/>
                <w:b/>
                <w:color w:val="00000A"/>
                <w:sz w:val="20"/>
                <w:lang w:val="en-GB" w:eastAsia="en-GB"/>
              </w:rPr>
              <w:t>Lecture No</w:t>
            </w:r>
          </w:p>
        </w:tc>
        <w:tc>
          <w:tcPr>
            <w:tcW w:w="2126" w:type="dxa"/>
            <w:tcBorders>
              <w:top w:val="single" w:sz="4" w:space="0" w:color="auto"/>
              <w:left w:val="nil"/>
              <w:bottom w:val="single" w:sz="4" w:space="0" w:color="auto"/>
              <w:right w:val="single" w:sz="4" w:space="0" w:color="auto"/>
            </w:tcBorders>
            <w:shd w:val="clear" w:color="auto" w:fill="auto"/>
          </w:tcPr>
          <w:p w:rsidR="00B21183" w:rsidRPr="009D47D3" w:rsidRDefault="00B21183" w:rsidP="009D47D3">
            <w:pPr>
              <w:widowControl/>
              <w:suppressAutoHyphens w:val="0"/>
              <w:jc w:val="center"/>
              <w:rPr>
                <w:rFonts w:ascii="Calibri" w:hAnsi="Calibri"/>
                <w:b/>
                <w:color w:val="00000A"/>
                <w:sz w:val="20"/>
                <w:lang w:val="en-GB" w:eastAsia="en-GB"/>
              </w:rPr>
            </w:pPr>
            <w:r w:rsidRPr="009D47D3">
              <w:rPr>
                <w:rFonts w:ascii="Calibri" w:hAnsi="Calibri"/>
                <w:b/>
                <w:color w:val="00000A"/>
                <w:sz w:val="20"/>
                <w:lang w:val="en-GB" w:eastAsia="en-GB"/>
              </w:rPr>
              <w:t>Topic</w:t>
            </w:r>
          </w:p>
        </w:tc>
        <w:tc>
          <w:tcPr>
            <w:tcW w:w="6095" w:type="dxa"/>
            <w:tcBorders>
              <w:top w:val="single" w:sz="4" w:space="0" w:color="auto"/>
              <w:left w:val="nil"/>
              <w:bottom w:val="single" w:sz="4" w:space="0" w:color="auto"/>
              <w:right w:val="single" w:sz="4" w:space="0" w:color="auto"/>
            </w:tcBorders>
            <w:shd w:val="clear" w:color="auto" w:fill="auto"/>
          </w:tcPr>
          <w:p w:rsidR="00B21183" w:rsidRPr="009D47D3" w:rsidRDefault="009D47D3" w:rsidP="009D47D3">
            <w:pPr>
              <w:widowControl/>
              <w:suppressAutoHyphens w:val="0"/>
              <w:jc w:val="center"/>
              <w:rPr>
                <w:rFonts w:ascii="Calibri" w:hAnsi="Calibri"/>
                <w:b/>
                <w:sz w:val="20"/>
                <w:lang w:val="en-GB" w:eastAsia="en-GB"/>
              </w:rPr>
            </w:pPr>
            <w:r>
              <w:rPr>
                <w:rFonts w:ascii="Calibri" w:hAnsi="Calibri"/>
                <w:b/>
                <w:sz w:val="20"/>
                <w:lang w:val="en-GB" w:eastAsia="en-GB"/>
              </w:rPr>
              <w:t>Details</w:t>
            </w:r>
          </w:p>
        </w:tc>
      </w:tr>
      <w:tr w:rsidR="00B21183" w:rsidRPr="00B21183" w:rsidTr="00F326ED">
        <w:trPr>
          <w:trHeight w:val="540"/>
        </w:trPr>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sidRPr="00B21183">
              <w:rPr>
                <w:rFonts w:ascii="Calibri" w:hAnsi="Calibri"/>
                <w:color w:val="00000A"/>
                <w:sz w:val="20"/>
                <w:lang w:val="en-GB" w:eastAsia="en-GB"/>
              </w:rPr>
              <w:t>1-2</w:t>
            </w:r>
          </w:p>
        </w:tc>
        <w:tc>
          <w:tcPr>
            <w:tcW w:w="2126" w:type="dxa"/>
            <w:tcBorders>
              <w:top w:val="single" w:sz="4" w:space="0" w:color="auto"/>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Pr>
                <w:rFonts w:ascii="Calibri" w:hAnsi="Calibri"/>
                <w:color w:val="00000A"/>
                <w:sz w:val="20"/>
                <w:lang w:val="en-GB" w:eastAsia="en-GB"/>
              </w:rPr>
              <w:t>Web programming and HTML5</w:t>
            </w:r>
          </w:p>
        </w:tc>
        <w:tc>
          <w:tcPr>
            <w:tcW w:w="6095" w:type="dxa"/>
            <w:tcBorders>
              <w:top w:val="single" w:sz="4" w:space="0" w:color="auto"/>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 xml:space="preserve">Introduction to web programming, client server architecture, DNS, latest trends, static and dynamic content, WWW3C standards, difference between HTML &amp; HTML5. </w:t>
            </w:r>
          </w:p>
        </w:tc>
      </w:tr>
      <w:tr w:rsidR="00B21183" w:rsidRPr="00B21183" w:rsidTr="00F326ED">
        <w:trPr>
          <w:trHeight w:val="540"/>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sidRPr="00B21183">
              <w:rPr>
                <w:rFonts w:ascii="Calibri" w:hAnsi="Calibri"/>
                <w:color w:val="00000A"/>
                <w:sz w:val="20"/>
                <w:lang w:val="en-GB" w:eastAsia="en-GB"/>
              </w:rPr>
              <w:t>3-4</w:t>
            </w:r>
          </w:p>
        </w:tc>
        <w:tc>
          <w:tcPr>
            <w:tcW w:w="2126"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sidRPr="00B21183">
              <w:rPr>
                <w:rFonts w:ascii="Calibri" w:hAnsi="Calibri"/>
                <w:color w:val="00000A"/>
                <w:sz w:val="20"/>
                <w:lang w:val="en-GB" w:eastAsia="en-GB"/>
              </w:rPr>
              <w:t xml:space="preserve">Basics of HTML5, understanding </w:t>
            </w:r>
            <w:r>
              <w:rPr>
                <w:rFonts w:ascii="Calibri" w:hAnsi="Calibri"/>
                <w:color w:val="00000A"/>
                <w:sz w:val="20"/>
                <w:lang w:val="en-GB" w:eastAsia="en-GB"/>
              </w:rPr>
              <w:t>document tags. HTML5 formatting</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 xml:space="preserve"> Formatting tags e.g. font, Bold, italic, super script, subscript, delete, mark etc. HTML5 Quotations: q tag, </w:t>
            </w:r>
            <w:proofErr w:type="spellStart"/>
            <w:r w:rsidRPr="00B21183">
              <w:rPr>
                <w:rFonts w:ascii="Calibri" w:hAnsi="Calibri"/>
                <w:sz w:val="20"/>
                <w:lang w:val="en-GB" w:eastAsia="en-GB"/>
              </w:rPr>
              <w:t>blockquote</w:t>
            </w:r>
            <w:proofErr w:type="spellEnd"/>
            <w:r w:rsidRPr="00B21183">
              <w:rPr>
                <w:rFonts w:ascii="Calibri" w:hAnsi="Calibri"/>
                <w:sz w:val="20"/>
                <w:lang w:val="en-GB" w:eastAsia="en-GB"/>
              </w:rPr>
              <w:t>, Code, abbreviation, address, cite, bi-directional override tag, header, footer and output Tag, meta data and meta tag.</w:t>
            </w:r>
          </w:p>
        </w:tc>
      </w:tr>
      <w:tr w:rsidR="00B21183" w:rsidRPr="00B21183" w:rsidTr="00F326ED">
        <w:trPr>
          <w:trHeight w:val="255"/>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sidRPr="00B21183">
              <w:rPr>
                <w:rFonts w:ascii="Calibri" w:hAnsi="Calibri"/>
                <w:color w:val="00000A"/>
                <w:sz w:val="20"/>
                <w:lang w:val="en-GB" w:eastAsia="en-GB"/>
              </w:rPr>
              <w:t>5-6</w:t>
            </w:r>
          </w:p>
        </w:tc>
        <w:tc>
          <w:tcPr>
            <w:tcW w:w="2126"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Pr>
                <w:rFonts w:ascii="Calibri" w:hAnsi="Calibri"/>
                <w:color w:val="00000A"/>
                <w:sz w:val="20"/>
                <w:lang w:val="en-GB" w:eastAsia="en-GB"/>
              </w:rPr>
              <w:t>Lists</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Ordered, Unordered, Definition List.</w:t>
            </w:r>
          </w:p>
        </w:tc>
      </w:tr>
      <w:tr w:rsidR="00B21183" w:rsidRPr="00B21183" w:rsidTr="00F326ED">
        <w:trPr>
          <w:trHeight w:val="255"/>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sidRPr="00B21183">
              <w:rPr>
                <w:rFonts w:ascii="Calibri" w:hAnsi="Calibri"/>
                <w:color w:val="00000A"/>
                <w:sz w:val="20"/>
                <w:lang w:val="en-GB" w:eastAsia="en-GB"/>
              </w:rPr>
              <w:t>7-10</w:t>
            </w:r>
          </w:p>
        </w:tc>
        <w:tc>
          <w:tcPr>
            <w:tcW w:w="2126"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Pr>
                <w:rFonts w:ascii="Calibri" w:hAnsi="Calibri"/>
                <w:color w:val="00000A"/>
                <w:sz w:val="20"/>
                <w:lang w:val="en-GB" w:eastAsia="en-GB"/>
              </w:rPr>
              <w:t>Introduction to LINK</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 xml:space="preserve"> </w:t>
            </w:r>
            <w:proofErr w:type="gramStart"/>
            <w:r w:rsidRPr="00B21183">
              <w:rPr>
                <w:rFonts w:ascii="Calibri" w:hAnsi="Calibri"/>
                <w:sz w:val="20"/>
                <w:lang w:val="en-GB" w:eastAsia="en-GB"/>
              </w:rPr>
              <w:t>anchor</w:t>
            </w:r>
            <w:proofErr w:type="gramEnd"/>
            <w:r w:rsidRPr="00B21183">
              <w:rPr>
                <w:rFonts w:ascii="Calibri" w:hAnsi="Calibri"/>
                <w:sz w:val="20"/>
                <w:lang w:val="en-GB" w:eastAsia="en-GB"/>
              </w:rPr>
              <w:t xml:space="preserve"> element, internal linking and external linking, attribute of anchor tag.</w:t>
            </w:r>
          </w:p>
        </w:tc>
      </w:tr>
      <w:tr w:rsidR="00B21183" w:rsidRPr="00B21183" w:rsidTr="00F326ED">
        <w:trPr>
          <w:trHeight w:val="255"/>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sidRPr="00B21183">
              <w:rPr>
                <w:rFonts w:ascii="Calibri" w:hAnsi="Calibri"/>
                <w:color w:val="00000A"/>
                <w:sz w:val="20"/>
                <w:lang w:val="en-GB" w:eastAsia="en-GB"/>
              </w:rPr>
              <w:t>11-12</w:t>
            </w:r>
          </w:p>
        </w:tc>
        <w:tc>
          <w:tcPr>
            <w:tcW w:w="2126"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Pr>
                <w:rFonts w:ascii="Calibri" w:hAnsi="Calibri"/>
                <w:color w:val="00000A"/>
                <w:sz w:val="20"/>
                <w:lang w:val="en-GB" w:eastAsia="en-GB"/>
              </w:rPr>
              <w:t>Images</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proofErr w:type="gramStart"/>
            <w:r w:rsidRPr="00B21183">
              <w:rPr>
                <w:rFonts w:ascii="Calibri" w:hAnsi="Calibri"/>
                <w:sz w:val="20"/>
                <w:lang w:val="en-GB" w:eastAsia="en-GB"/>
              </w:rPr>
              <w:t>image</w:t>
            </w:r>
            <w:proofErr w:type="gramEnd"/>
            <w:r w:rsidRPr="00B21183">
              <w:rPr>
                <w:rFonts w:ascii="Calibri" w:hAnsi="Calibri"/>
                <w:sz w:val="20"/>
                <w:lang w:val="en-GB" w:eastAsia="en-GB"/>
              </w:rPr>
              <w:t xml:space="preserve"> basics, image tag, Image alignment, image map and attributes of image and map.</w:t>
            </w:r>
          </w:p>
        </w:tc>
      </w:tr>
      <w:tr w:rsidR="00B21183" w:rsidRPr="00B21183" w:rsidTr="00F326ED">
        <w:trPr>
          <w:trHeight w:val="510"/>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sidRPr="00B21183">
              <w:rPr>
                <w:rFonts w:ascii="Calibri" w:hAnsi="Calibri"/>
                <w:color w:val="00000A"/>
                <w:sz w:val="20"/>
                <w:lang w:val="en-GB" w:eastAsia="en-GB"/>
              </w:rPr>
              <w:t>13-16</w:t>
            </w:r>
          </w:p>
        </w:tc>
        <w:tc>
          <w:tcPr>
            <w:tcW w:w="2126"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Pr>
                <w:rFonts w:ascii="Calibri" w:hAnsi="Calibri"/>
                <w:color w:val="00000A"/>
                <w:sz w:val="20"/>
                <w:lang w:val="en-GB" w:eastAsia="en-GB"/>
              </w:rPr>
              <w:t>Table</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 xml:space="preserve">Table tag with attributes like width, alignment, cell spacing, cell padding, cell alignment, borders rules, rows, cells, </w:t>
            </w:r>
            <w:proofErr w:type="spellStart"/>
            <w:r w:rsidRPr="00B21183">
              <w:rPr>
                <w:rFonts w:ascii="Calibri" w:hAnsi="Calibri"/>
                <w:sz w:val="20"/>
                <w:lang w:val="en-GB" w:eastAsia="en-GB"/>
              </w:rPr>
              <w:t>rowspan</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colspan</w:t>
            </w:r>
            <w:proofErr w:type="spellEnd"/>
            <w:r w:rsidRPr="00B21183">
              <w:rPr>
                <w:rFonts w:ascii="Calibri" w:hAnsi="Calibri"/>
                <w:sz w:val="20"/>
                <w:lang w:val="en-GB" w:eastAsia="en-GB"/>
              </w:rPr>
              <w:t>, header, footer, body sections, captions and background images.</w:t>
            </w:r>
          </w:p>
        </w:tc>
      </w:tr>
      <w:tr w:rsidR="00B21183" w:rsidRPr="00B21183" w:rsidTr="00F326ED">
        <w:trPr>
          <w:trHeight w:val="255"/>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sidRPr="00B21183">
              <w:rPr>
                <w:rFonts w:ascii="Calibri" w:hAnsi="Calibri"/>
                <w:color w:val="00000A"/>
                <w:sz w:val="20"/>
                <w:lang w:val="en-GB" w:eastAsia="en-GB"/>
              </w:rPr>
              <w:t>17-20</w:t>
            </w:r>
          </w:p>
        </w:tc>
        <w:tc>
          <w:tcPr>
            <w:tcW w:w="2126"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Pr>
                <w:rFonts w:ascii="Calibri" w:hAnsi="Calibri"/>
                <w:color w:val="00000A"/>
                <w:sz w:val="20"/>
                <w:lang w:val="en-GB" w:eastAsia="en-GB"/>
              </w:rPr>
              <w:t>HTML Frames</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 xml:space="preserve"> Introduction to frameset tag, frame tag, </w:t>
            </w:r>
            <w:proofErr w:type="spellStart"/>
            <w:r w:rsidRPr="00B21183">
              <w:rPr>
                <w:rFonts w:ascii="Calibri" w:hAnsi="Calibri"/>
                <w:sz w:val="20"/>
                <w:lang w:val="en-GB" w:eastAsia="en-GB"/>
              </w:rPr>
              <w:t>iframes</w:t>
            </w:r>
            <w:proofErr w:type="spellEnd"/>
            <w:r w:rsidRPr="00B21183">
              <w:rPr>
                <w:rFonts w:ascii="Calibri" w:hAnsi="Calibri"/>
                <w:sz w:val="20"/>
                <w:lang w:val="en-GB" w:eastAsia="en-GB"/>
              </w:rPr>
              <w:t xml:space="preserve"> and respective attributes.</w:t>
            </w:r>
          </w:p>
        </w:tc>
      </w:tr>
      <w:tr w:rsidR="00B21183" w:rsidRPr="00B21183" w:rsidTr="00F326ED">
        <w:trPr>
          <w:trHeight w:val="510"/>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sidRPr="00B21183">
              <w:rPr>
                <w:rFonts w:ascii="Calibri" w:hAnsi="Calibri"/>
                <w:color w:val="00000A"/>
                <w:sz w:val="20"/>
                <w:lang w:val="en-GB" w:eastAsia="en-GB"/>
              </w:rPr>
              <w:t>21-22</w:t>
            </w:r>
          </w:p>
        </w:tc>
        <w:tc>
          <w:tcPr>
            <w:tcW w:w="2126"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color w:val="00000A"/>
                <w:sz w:val="20"/>
                <w:lang w:val="en-GB" w:eastAsia="en-GB"/>
              </w:rPr>
            </w:pPr>
            <w:r>
              <w:rPr>
                <w:rFonts w:ascii="Calibri" w:hAnsi="Calibri"/>
                <w:color w:val="00000A"/>
                <w:sz w:val="20"/>
                <w:lang w:val="en-GB" w:eastAsia="en-GB"/>
              </w:rPr>
              <w:t>Form</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Creating form, add labels, text box, check box, radio buttons, password, pull down menus and button to a form , Use of clickable image as a submit button, pass information between forms (action ,method).</w:t>
            </w:r>
          </w:p>
        </w:tc>
      </w:tr>
      <w:tr w:rsidR="00707687" w:rsidRPr="00B21183" w:rsidTr="007C70B4">
        <w:trPr>
          <w:trHeight w:val="153"/>
        </w:trPr>
        <w:tc>
          <w:tcPr>
            <w:tcW w:w="9214" w:type="dxa"/>
            <w:gridSpan w:val="3"/>
            <w:tcBorders>
              <w:top w:val="nil"/>
              <w:left w:val="single" w:sz="4" w:space="0" w:color="auto"/>
              <w:bottom w:val="single" w:sz="4" w:space="0" w:color="auto"/>
              <w:right w:val="single" w:sz="4" w:space="0" w:color="auto"/>
            </w:tcBorders>
            <w:shd w:val="clear" w:color="auto" w:fill="D9D9D9"/>
            <w:noWrap/>
          </w:tcPr>
          <w:p w:rsidR="00707687" w:rsidRPr="00707687" w:rsidRDefault="00707687" w:rsidP="00707687">
            <w:pPr>
              <w:widowControl/>
              <w:suppressAutoHyphens w:val="0"/>
              <w:jc w:val="center"/>
              <w:rPr>
                <w:rFonts w:ascii="Calibri" w:hAnsi="Calibri"/>
                <w:b/>
                <w:sz w:val="20"/>
                <w:lang w:val="en-GB" w:eastAsia="en-GB"/>
              </w:rPr>
            </w:pPr>
            <w:r w:rsidRPr="00707687">
              <w:rPr>
                <w:rFonts w:ascii="Calibri" w:hAnsi="Calibri"/>
                <w:b/>
                <w:sz w:val="20"/>
                <w:lang w:val="en-GB" w:eastAsia="en-GB"/>
              </w:rPr>
              <w:t>F</w:t>
            </w:r>
            <w:r w:rsidR="00A407CC">
              <w:rPr>
                <w:rFonts w:ascii="Calibri" w:hAnsi="Calibri"/>
                <w:b/>
                <w:sz w:val="20"/>
                <w:lang w:val="en-GB" w:eastAsia="en-GB"/>
              </w:rPr>
              <w:t xml:space="preserve">ormative </w:t>
            </w:r>
            <w:r w:rsidRPr="00707687">
              <w:rPr>
                <w:rFonts w:ascii="Calibri" w:hAnsi="Calibri"/>
                <w:b/>
                <w:sz w:val="20"/>
                <w:lang w:val="en-GB" w:eastAsia="en-GB"/>
              </w:rPr>
              <w:t>A</w:t>
            </w:r>
            <w:r w:rsidR="00A407CC">
              <w:rPr>
                <w:rFonts w:ascii="Calibri" w:hAnsi="Calibri"/>
                <w:b/>
                <w:sz w:val="20"/>
                <w:lang w:val="en-GB" w:eastAsia="en-GB"/>
              </w:rPr>
              <w:t>ssessment</w:t>
            </w:r>
            <w:r w:rsidRPr="00707687">
              <w:rPr>
                <w:rFonts w:ascii="Calibri" w:hAnsi="Calibri"/>
                <w:b/>
                <w:sz w:val="20"/>
                <w:lang w:val="en-GB" w:eastAsia="en-GB"/>
              </w:rPr>
              <w:t>-1</w:t>
            </w:r>
            <w:r w:rsidR="00A407CC">
              <w:rPr>
                <w:rFonts w:ascii="Calibri" w:hAnsi="Calibri"/>
                <w:b/>
                <w:sz w:val="20"/>
                <w:lang w:val="en-GB" w:eastAsia="en-GB"/>
              </w:rPr>
              <w:t xml:space="preserve"> </w:t>
            </w:r>
            <w:r w:rsidRPr="00707687">
              <w:rPr>
                <w:rFonts w:ascii="Calibri" w:hAnsi="Calibri"/>
                <w:b/>
                <w:sz w:val="20"/>
                <w:lang w:val="en-GB" w:eastAsia="en-GB"/>
              </w:rPr>
              <w:t>(Lecture 1-22)</w:t>
            </w:r>
          </w:p>
        </w:tc>
      </w:tr>
      <w:tr w:rsidR="00B21183" w:rsidRPr="00B21183" w:rsidTr="00A407CC">
        <w:trPr>
          <w:trHeight w:val="70"/>
        </w:trPr>
        <w:tc>
          <w:tcPr>
            <w:tcW w:w="993" w:type="dxa"/>
            <w:tcBorders>
              <w:top w:val="nil"/>
              <w:left w:val="single" w:sz="4" w:space="0" w:color="auto"/>
              <w:bottom w:val="single" w:sz="4" w:space="0" w:color="auto"/>
              <w:right w:val="single" w:sz="4" w:space="0" w:color="auto"/>
            </w:tcBorders>
            <w:shd w:val="clear" w:color="auto" w:fill="auto"/>
            <w:noWrap/>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23-24</w:t>
            </w:r>
          </w:p>
        </w:tc>
        <w:tc>
          <w:tcPr>
            <w:tcW w:w="2126" w:type="dxa"/>
            <w:tcBorders>
              <w:top w:val="nil"/>
              <w:left w:val="nil"/>
              <w:bottom w:val="single" w:sz="4" w:space="0" w:color="auto"/>
              <w:right w:val="single" w:sz="4" w:space="0" w:color="auto"/>
            </w:tcBorders>
            <w:shd w:val="clear" w:color="auto" w:fill="auto"/>
            <w:noWrap/>
            <w:hideMark/>
          </w:tcPr>
          <w:p w:rsidR="00B21183" w:rsidRPr="00B21183" w:rsidRDefault="00B21183" w:rsidP="00B21183">
            <w:pPr>
              <w:widowControl/>
              <w:suppressAutoHyphens w:val="0"/>
              <w:rPr>
                <w:rFonts w:ascii="Calibri" w:hAnsi="Calibri"/>
                <w:sz w:val="20"/>
                <w:lang w:val="en-GB" w:eastAsia="en-GB"/>
              </w:rPr>
            </w:pPr>
            <w:r>
              <w:rPr>
                <w:rFonts w:ascii="Calibri" w:hAnsi="Calibri"/>
                <w:sz w:val="20"/>
                <w:lang w:val="en-GB" w:eastAsia="en-GB"/>
              </w:rPr>
              <w:t>DHTML and CSS</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 xml:space="preserve">Introduction to DHTML, introduction to CSS3, ways to Insert CSS in HTML document (External Style Sheet, Internal Style Sheet, </w:t>
            </w:r>
            <w:proofErr w:type="gramStart"/>
            <w:r w:rsidRPr="00B21183">
              <w:rPr>
                <w:rFonts w:ascii="Calibri" w:hAnsi="Calibri"/>
                <w:sz w:val="20"/>
                <w:lang w:val="en-GB" w:eastAsia="en-GB"/>
              </w:rPr>
              <w:t>Inline</w:t>
            </w:r>
            <w:proofErr w:type="gramEnd"/>
            <w:r w:rsidRPr="00B21183">
              <w:rPr>
                <w:rFonts w:ascii="Calibri" w:hAnsi="Calibri"/>
                <w:sz w:val="20"/>
                <w:lang w:val="en-GB" w:eastAsia="en-GB"/>
              </w:rPr>
              <w:t xml:space="preserve"> Styles), CSS id and class, div and span tag.</w:t>
            </w:r>
          </w:p>
        </w:tc>
      </w:tr>
      <w:tr w:rsidR="00B21183" w:rsidRPr="00B21183" w:rsidTr="009B171D">
        <w:trPr>
          <w:trHeight w:val="255"/>
        </w:trPr>
        <w:tc>
          <w:tcPr>
            <w:tcW w:w="9214" w:type="dxa"/>
            <w:gridSpan w:val="3"/>
            <w:tcBorders>
              <w:top w:val="single" w:sz="4" w:space="0" w:color="auto"/>
              <w:left w:val="single" w:sz="4" w:space="0" w:color="auto"/>
              <w:bottom w:val="single" w:sz="4" w:space="0" w:color="auto"/>
              <w:right w:val="single" w:sz="4" w:space="0" w:color="000000"/>
            </w:tcBorders>
            <w:shd w:val="clear" w:color="auto" w:fill="D9D9D9"/>
            <w:noWrap/>
            <w:hideMark/>
          </w:tcPr>
          <w:p w:rsidR="00B21183" w:rsidRPr="00B21183" w:rsidRDefault="00B21183" w:rsidP="00B21183">
            <w:pPr>
              <w:widowControl/>
              <w:suppressAutoHyphens w:val="0"/>
              <w:jc w:val="center"/>
              <w:rPr>
                <w:rFonts w:ascii="Calibri" w:hAnsi="Calibri"/>
                <w:b/>
                <w:bCs/>
                <w:sz w:val="20"/>
                <w:lang w:val="en-GB" w:eastAsia="en-GB"/>
              </w:rPr>
            </w:pPr>
            <w:r w:rsidRPr="00B21183">
              <w:rPr>
                <w:rFonts w:ascii="Calibri" w:hAnsi="Calibri"/>
                <w:b/>
                <w:bCs/>
                <w:sz w:val="20"/>
                <w:lang w:val="en-GB" w:eastAsia="en-GB"/>
              </w:rPr>
              <w:t>ST-1 (Lecture 1-24)</w:t>
            </w:r>
          </w:p>
        </w:tc>
      </w:tr>
      <w:tr w:rsidR="00B21183" w:rsidRPr="00B21183" w:rsidTr="00F326ED">
        <w:trPr>
          <w:trHeight w:val="1080"/>
        </w:trPr>
        <w:tc>
          <w:tcPr>
            <w:tcW w:w="993" w:type="dxa"/>
            <w:tcBorders>
              <w:top w:val="nil"/>
              <w:left w:val="single" w:sz="4" w:space="0" w:color="auto"/>
              <w:bottom w:val="single" w:sz="4" w:space="0" w:color="auto"/>
              <w:right w:val="single" w:sz="4" w:space="0" w:color="auto"/>
            </w:tcBorders>
            <w:shd w:val="clear" w:color="auto" w:fill="auto"/>
            <w:noWrap/>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25-30</w:t>
            </w:r>
          </w:p>
        </w:tc>
        <w:tc>
          <w:tcPr>
            <w:tcW w:w="2126" w:type="dxa"/>
            <w:tcBorders>
              <w:top w:val="nil"/>
              <w:left w:val="nil"/>
              <w:bottom w:val="single" w:sz="4" w:space="0" w:color="auto"/>
              <w:right w:val="single" w:sz="4" w:space="0" w:color="auto"/>
            </w:tcBorders>
            <w:shd w:val="clear" w:color="auto" w:fill="auto"/>
            <w:noWrap/>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CSS Properties</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 xml:space="preserve">CSS background: background </w:t>
            </w:r>
            <w:proofErr w:type="spellStart"/>
            <w:r w:rsidRPr="00B21183">
              <w:rPr>
                <w:rFonts w:ascii="Calibri" w:hAnsi="Calibri"/>
                <w:sz w:val="20"/>
                <w:lang w:val="en-GB" w:eastAsia="en-GB"/>
              </w:rPr>
              <w:t>color</w:t>
            </w:r>
            <w:proofErr w:type="spellEnd"/>
            <w:r w:rsidRPr="00B21183">
              <w:rPr>
                <w:rFonts w:ascii="Calibri" w:hAnsi="Calibri"/>
                <w:sz w:val="20"/>
                <w:lang w:val="en-GB" w:eastAsia="en-GB"/>
              </w:rPr>
              <w:t>, background image (repeat horizontally or vertically, set position and no-repeat)</w:t>
            </w:r>
            <w:r w:rsidRPr="00B21183">
              <w:rPr>
                <w:rFonts w:ascii="Calibri" w:hAnsi="Calibri"/>
                <w:sz w:val="20"/>
                <w:lang w:val="en-GB" w:eastAsia="en-GB"/>
              </w:rPr>
              <w:br/>
              <w:t xml:space="preserve">CSS Text: text </w:t>
            </w:r>
            <w:proofErr w:type="spellStart"/>
            <w:r w:rsidRPr="00B21183">
              <w:rPr>
                <w:rFonts w:ascii="Calibri" w:hAnsi="Calibri"/>
                <w:sz w:val="20"/>
                <w:lang w:val="en-GB" w:eastAsia="en-GB"/>
              </w:rPr>
              <w:t>color</w:t>
            </w:r>
            <w:proofErr w:type="spellEnd"/>
            <w:r w:rsidRPr="00B21183">
              <w:rPr>
                <w:rFonts w:ascii="Calibri" w:hAnsi="Calibri"/>
                <w:sz w:val="20"/>
                <w:lang w:val="en-GB" w:eastAsia="en-GB"/>
              </w:rPr>
              <w:t>, text alignment, text decoration</w:t>
            </w:r>
            <w:r w:rsidRPr="00B21183">
              <w:rPr>
                <w:rFonts w:ascii="Calibri" w:hAnsi="Calibri"/>
                <w:sz w:val="20"/>
                <w:lang w:val="en-GB" w:eastAsia="en-GB"/>
              </w:rPr>
              <w:br/>
              <w:t>CSS Font: style, family, Size</w:t>
            </w:r>
            <w:r w:rsidRPr="00B21183">
              <w:rPr>
                <w:rFonts w:ascii="Calibri" w:hAnsi="Calibri"/>
                <w:sz w:val="20"/>
                <w:lang w:val="en-GB" w:eastAsia="en-GB"/>
              </w:rPr>
              <w:br/>
              <w:t>CSS lists, CSS Links</w:t>
            </w:r>
          </w:p>
        </w:tc>
      </w:tr>
      <w:tr w:rsidR="00B21183" w:rsidRPr="00B21183" w:rsidTr="00F326ED">
        <w:trPr>
          <w:trHeight w:val="555"/>
        </w:trPr>
        <w:tc>
          <w:tcPr>
            <w:tcW w:w="993" w:type="dxa"/>
            <w:tcBorders>
              <w:top w:val="nil"/>
              <w:left w:val="single" w:sz="4" w:space="0" w:color="auto"/>
              <w:bottom w:val="single" w:sz="4" w:space="0" w:color="auto"/>
              <w:right w:val="single" w:sz="4" w:space="0" w:color="auto"/>
            </w:tcBorders>
            <w:shd w:val="clear" w:color="auto" w:fill="auto"/>
            <w:noWrap/>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31-34</w:t>
            </w:r>
          </w:p>
        </w:tc>
        <w:tc>
          <w:tcPr>
            <w:tcW w:w="2126" w:type="dxa"/>
            <w:tcBorders>
              <w:top w:val="nil"/>
              <w:left w:val="nil"/>
              <w:bottom w:val="single" w:sz="4" w:space="0" w:color="auto"/>
              <w:right w:val="single" w:sz="4" w:space="0" w:color="auto"/>
            </w:tcBorders>
            <w:shd w:val="clear" w:color="auto" w:fill="auto"/>
            <w:noWrap/>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CSS Properties</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 xml:space="preserve">CSS Tables: Table borders, collapse borders, table width and </w:t>
            </w:r>
            <w:proofErr w:type="gramStart"/>
            <w:r w:rsidRPr="00B21183">
              <w:rPr>
                <w:rFonts w:ascii="Calibri" w:hAnsi="Calibri"/>
                <w:sz w:val="20"/>
                <w:lang w:val="en-GB" w:eastAsia="en-GB"/>
              </w:rPr>
              <w:t>height ,table</w:t>
            </w:r>
            <w:proofErr w:type="gramEnd"/>
            <w:r w:rsidRPr="00B21183">
              <w:rPr>
                <w:rFonts w:ascii="Calibri" w:hAnsi="Calibri"/>
                <w:sz w:val="20"/>
                <w:lang w:val="en-GB" w:eastAsia="en-GB"/>
              </w:rPr>
              <w:t xml:space="preserve"> text alignment, table padding, table </w:t>
            </w:r>
            <w:proofErr w:type="spellStart"/>
            <w:r w:rsidRPr="00B21183">
              <w:rPr>
                <w:rFonts w:ascii="Calibri" w:hAnsi="Calibri"/>
                <w:sz w:val="20"/>
                <w:lang w:val="en-GB" w:eastAsia="en-GB"/>
              </w:rPr>
              <w:t>color</w:t>
            </w:r>
            <w:proofErr w:type="spellEnd"/>
            <w:r w:rsidRPr="00B21183">
              <w:rPr>
                <w:rFonts w:ascii="Calibri" w:hAnsi="Calibri"/>
                <w:sz w:val="20"/>
                <w:lang w:val="en-GB" w:eastAsia="en-GB"/>
              </w:rPr>
              <w:br/>
              <w:t xml:space="preserve">CSS border: style, width, </w:t>
            </w:r>
            <w:proofErr w:type="spellStart"/>
            <w:r w:rsidRPr="00B21183">
              <w:rPr>
                <w:rFonts w:ascii="Calibri" w:hAnsi="Calibri"/>
                <w:sz w:val="20"/>
                <w:lang w:val="en-GB" w:eastAsia="en-GB"/>
              </w:rPr>
              <w:t>color</w:t>
            </w:r>
            <w:proofErr w:type="spellEnd"/>
            <w:r w:rsidRPr="00B21183">
              <w:rPr>
                <w:rFonts w:ascii="Calibri" w:hAnsi="Calibri"/>
                <w:sz w:val="20"/>
                <w:lang w:val="en-GB" w:eastAsia="en-GB"/>
              </w:rPr>
              <w:t>. CSS margin: margin, padding</w:t>
            </w:r>
          </w:p>
        </w:tc>
      </w:tr>
      <w:tr w:rsidR="00707687" w:rsidRPr="00B21183" w:rsidTr="007C70B4">
        <w:trPr>
          <w:trHeight w:val="255"/>
        </w:trPr>
        <w:tc>
          <w:tcPr>
            <w:tcW w:w="9214" w:type="dxa"/>
            <w:gridSpan w:val="3"/>
            <w:tcBorders>
              <w:top w:val="nil"/>
              <w:left w:val="single" w:sz="4" w:space="0" w:color="auto"/>
              <w:bottom w:val="single" w:sz="4" w:space="0" w:color="auto"/>
              <w:right w:val="single" w:sz="4" w:space="0" w:color="000000"/>
            </w:tcBorders>
            <w:shd w:val="clear" w:color="auto" w:fill="D9D9D9"/>
          </w:tcPr>
          <w:p w:rsidR="00707687" w:rsidRPr="00B21183" w:rsidRDefault="00A407CC" w:rsidP="00B21183">
            <w:pPr>
              <w:widowControl/>
              <w:suppressAutoHyphens w:val="0"/>
              <w:jc w:val="center"/>
              <w:rPr>
                <w:rFonts w:ascii="Calibri" w:hAnsi="Calibri"/>
                <w:b/>
                <w:bCs/>
                <w:sz w:val="20"/>
                <w:lang w:val="en-GB" w:eastAsia="en-GB"/>
              </w:rPr>
            </w:pPr>
            <w:r w:rsidRPr="00707687">
              <w:rPr>
                <w:rFonts w:ascii="Calibri" w:hAnsi="Calibri"/>
                <w:b/>
                <w:sz w:val="20"/>
                <w:lang w:val="en-GB" w:eastAsia="en-GB"/>
              </w:rPr>
              <w:t>F</w:t>
            </w:r>
            <w:r>
              <w:rPr>
                <w:rFonts w:ascii="Calibri" w:hAnsi="Calibri"/>
                <w:b/>
                <w:sz w:val="20"/>
                <w:lang w:val="en-GB" w:eastAsia="en-GB"/>
              </w:rPr>
              <w:t xml:space="preserve">ormative </w:t>
            </w:r>
            <w:r w:rsidRPr="00707687">
              <w:rPr>
                <w:rFonts w:ascii="Calibri" w:hAnsi="Calibri"/>
                <w:b/>
                <w:sz w:val="20"/>
                <w:lang w:val="en-GB" w:eastAsia="en-GB"/>
              </w:rPr>
              <w:t>A</w:t>
            </w:r>
            <w:r>
              <w:rPr>
                <w:rFonts w:ascii="Calibri" w:hAnsi="Calibri"/>
                <w:b/>
                <w:sz w:val="20"/>
                <w:lang w:val="en-GB" w:eastAsia="en-GB"/>
              </w:rPr>
              <w:t>ssessment</w:t>
            </w:r>
            <w:r w:rsidR="00707687">
              <w:rPr>
                <w:rFonts w:ascii="Calibri" w:hAnsi="Calibri"/>
                <w:b/>
                <w:bCs/>
                <w:sz w:val="20"/>
                <w:lang w:val="en-GB" w:eastAsia="en-GB"/>
              </w:rPr>
              <w:t>-2</w:t>
            </w:r>
            <w:r>
              <w:rPr>
                <w:rFonts w:ascii="Calibri" w:hAnsi="Calibri"/>
                <w:b/>
                <w:bCs/>
                <w:sz w:val="20"/>
                <w:lang w:val="en-GB" w:eastAsia="en-GB"/>
              </w:rPr>
              <w:t xml:space="preserve"> </w:t>
            </w:r>
            <w:r w:rsidR="00707687">
              <w:rPr>
                <w:rFonts w:ascii="Calibri" w:hAnsi="Calibri"/>
                <w:b/>
                <w:bCs/>
                <w:sz w:val="20"/>
                <w:lang w:val="en-GB" w:eastAsia="en-GB"/>
              </w:rPr>
              <w:t>(Lecture 23-34)</w:t>
            </w:r>
          </w:p>
        </w:tc>
      </w:tr>
      <w:tr w:rsidR="00B21183" w:rsidRPr="00B21183" w:rsidTr="00F326ED">
        <w:trPr>
          <w:trHeight w:val="255"/>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35-36</w:t>
            </w:r>
          </w:p>
        </w:tc>
        <w:tc>
          <w:tcPr>
            <w:tcW w:w="8221" w:type="dxa"/>
            <w:gridSpan w:val="2"/>
            <w:tcBorders>
              <w:top w:val="single" w:sz="4" w:space="0" w:color="auto"/>
              <w:left w:val="nil"/>
              <w:bottom w:val="single" w:sz="4" w:space="0" w:color="auto"/>
              <w:right w:val="single" w:sz="4" w:space="0" w:color="000000"/>
            </w:tcBorders>
            <w:shd w:val="clear" w:color="auto" w:fill="auto"/>
            <w:hideMark/>
          </w:tcPr>
          <w:p w:rsidR="00B21183" w:rsidRPr="00B21183" w:rsidRDefault="00B21183" w:rsidP="00B21183">
            <w:pPr>
              <w:widowControl/>
              <w:suppressAutoHyphens w:val="0"/>
              <w:jc w:val="center"/>
              <w:rPr>
                <w:rFonts w:ascii="Calibri" w:hAnsi="Calibri"/>
                <w:b/>
                <w:bCs/>
                <w:sz w:val="20"/>
                <w:lang w:val="en-GB" w:eastAsia="en-GB"/>
              </w:rPr>
            </w:pPr>
            <w:r w:rsidRPr="00B21183">
              <w:rPr>
                <w:rFonts w:ascii="Calibri" w:hAnsi="Calibri"/>
                <w:b/>
                <w:bCs/>
                <w:sz w:val="20"/>
                <w:lang w:val="en-GB" w:eastAsia="en-GB"/>
              </w:rPr>
              <w:t>Project: HTML Tutorial Website</w:t>
            </w:r>
          </w:p>
        </w:tc>
      </w:tr>
      <w:tr w:rsidR="00B21183" w:rsidRPr="00B21183" w:rsidTr="00F326ED">
        <w:trPr>
          <w:trHeight w:val="510"/>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37-38</w:t>
            </w:r>
          </w:p>
        </w:tc>
        <w:tc>
          <w:tcPr>
            <w:tcW w:w="2126"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 xml:space="preserve">Introduction to </w:t>
            </w:r>
            <w:proofErr w:type="spellStart"/>
            <w:r w:rsidRPr="00B21183">
              <w:rPr>
                <w:rFonts w:ascii="Calibri" w:hAnsi="Calibri"/>
                <w:sz w:val="20"/>
                <w:lang w:val="en-GB" w:eastAsia="en-GB"/>
              </w:rPr>
              <w:t>Javascript</w:t>
            </w:r>
            <w:proofErr w:type="spellEnd"/>
            <w:r w:rsidRPr="00B21183">
              <w:rPr>
                <w:rFonts w:ascii="Calibri" w:hAnsi="Calibri"/>
                <w:sz w:val="20"/>
                <w:lang w:val="en-GB" w:eastAsia="en-GB"/>
              </w:rPr>
              <w:t xml:space="preserve"> &amp; Basics</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 xml:space="preserve">What is </w:t>
            </w:r>
            <w:proofErr w:type="spellStart"/>
            <w:r w:rsidRPr="00B21183">
              <w:rPr>
                <w:rFonts w:ascii="Calibri" w:hAnsi="Calibri"/>
                <w:sz w:val="20"/>
                <w:lang w:val="en-GB" w:eastAsia="en-GB"/>
              </w:rPr>
              <w:t>Javascript</w:t>
            </w:r>
            <w:proofErr w:type="spellEnd"/>
            <w:r w:rsidRPr="00B21183">
              <w:rPr>
                <w:rFonts w:ascii="Calibri" w:hAnsi="Calibri"/>
                <w:sz w:val="20"/>
                <w:lang w:val="en-GB" w:eastAsia="en-GB"/>
              </w:rPr>
              <w:t xml:space="preserve">, How does </w:t>
            </w:r>
            <w:proofErr w:type="spellStart"/>
            <w:r w:rsidRPr="00B21183">
              <w:rPr>
                <w:rFonts w:ascii="Calibri" w:hAnsi="Calibri"/>
                <w:sz w:val="20"/>
                <w:lang w:val="en-GB" w:eastAsia="en-GB"/>
              </w:rPr>
              <w:t>Javascript</w:t>
            </w:r>
            <w:proofErr w:type="spellEnd"/>
            <w:r w:rsidRPr="00B21183">
              <w:rPr>
                <w:rFonts w:ascii="Calibri" w:hAnsi="Calibri"/>
                <w:sz w:val="20"/>
                <w:lang w:val="en-GB" w:eastAsia="en-GB"/>
              </w:rPr>
              <w:t xml:space="preserve"> relate to Java, </w:t>
            </w:r>
            <w:proofErr w:type="spellStart"/>
            <w:r w:rsidRPr="00B21183">
              <w:rPr>
                <w:rFonts w:ascii="Calibri" w:hAnsi="Calibri"/>
                <w:sz w:val="20"/>
                <w:lang w:val="en-GB" w:eastAsia="en-GB"/>
              </w:rPr>
              <w:t>Javascript</w:t>
            </w:r>
            <w:proofErr w:type="spellEnd"/>
            <w:r w:rsidRPr="00B21183">
              <w:rPr>
                <w:rFonts w:ascii="Calibri" w:hAnsi="Calibri"/>
                <w:sz w:val="20"/>
                <w:lang w:val="en-GB" w:eastAsia="en-GB"/>
              </w:rPr>
              <w:t xml:space="preserve"> Landscape, </w:t>
            </w:r>
            <w:proofErr w:type="spellStart"/>
            <w:r w:rsidRPr="00B21183">
              <w:rPr>
                <w:rFonts w:ascii="Calibri" w:hAnsi="Calibri"/>
                <w:sz w:val="20"/>
                <w:lang w:val="en-GB" w:eastAsia="en-GB"/>
              </w:rPr>
              <w:t>Javascript</w:t>
            </w:r>
            <w:proofErr w:type="spellEnd"/>
            <w:r w:rsidRPr="00B21183">
              <w:rPr>
                <w:rFonts w:ascii="Calibri" w:hAnsi="Calibri"/>
                <w:sz w:val="20"/>
                <w:lang w:val="en-GB" w:eastAsia="en-GB"/>
              </w:rPr>
              <w:t xml:space="preserve"> console, Inline </w:t>
            </w:r>
            <w:proofErr w:type="spellStart"/>
            <w:r w:rsidRPr="00B21183">
              <w:rPr>
                <w:rFonts w:ascii="Calibri" w:hAnsi="Calibri"/>
                <w:sz w:val="20"/>
                <w:lang w:val="en-GB" w:eastAsia="en-GB"/>
              </w:rPr>
              <w:t>Javascipt</w:t>
            </w:r>
            <w:proofErr w:type="spellEnd"/>
            <w:r w:rsidRPr="00B21183">
              <w:rPr>
                <w:rFonts w:ascii="Calibri" w:hAnsi="Calibri"/>
                <w:sz w:val="20"/>
                <w:lang w:val="en-GB" w:eastAsia="en-GB"/>
              </w:rPr>
              <w:t xml:space="preserve">, External file, First </w:t>
            </w:r>
            <w:proofErr w:type="spellStart"/>
            <w:r w:rsidRPr="00B21183">
              <w:rPr>
                <w:rFonts w:ascii="Calibri" w:hAnsi="Calibri"/>
                <w:sz w:val="20"/>
                <w:lang w:val="en-GB" w:eastAsia="en-GB"/>
              </w:rPr>
              <w:t>javascript</w:t>
            </w:r>
            <w:proofErr w:type="spellEnd"/>
            <w:r w:rsidRPr="00B21183">
              <w:rPr>
                <w:rFonts w:ascii="Calibri" w:hAnsi="Calibri"/>
                <w:sz w:val="20"/>
                <w:lang w:val="en-GB" w:eastAsia="en-GB"/>
              </w:rPr>
              <w:t xml:space="preserve"> program,</w:t>
            </w:r>
            <w:r w:rsidR="009D47D3">
              <w:rPr>
                <w:rFonts w:ascii="Calibri" w:hAnsi="Calibri"/>
                <w:sz w:val="20"/>
                <w:lang w:val="en-GB" w:eastAsia="en-GB"/>
              </w:rPr>
              <w:t xml:space="preserve"> </w:t>
            </w:r>
            <w:r w:rsidRPr="00B21183">
              <w:rPr>
                <w:rFonts w:ascii="Calibri" w:hAnsi="Calibri"/>
                <w:sz w:val="20"/>
                <w:lang w:val="en-GB" w:eastAsia="en-GB"/>
              </w:rPr>
              <w:t xml:space="preserve">Dialog Boxes in </w:t>
            </w:r>
            <w:proofErr w:type="spellStart"/>
            <w:r w:rsidRPr="00B21183">
              <w:rPr>
                <w:rFonts w:ascii="Calibri" w:hAnsi="Calibri"/>
                <w:sz w:val="20"/>
                <w:lang w:val="en-GB" w:eastAsia="en-GB"/>
              </w:rPr>
              <w:t>Javascript</w:t>
            </w:r>
            <w:proofErr w:type="spellEnd"/>
            <w:r w:rsidRPr="00B21183">
              <w:rPr>
                <w:rFonts w:ascii="Calibri" w:hAnsi="Calibri"/>
                <w:sz w:val="20"/>
                <w:lang w:val="en-GB" w:eastAsia="en-GB"/>
              </w:rPr>
              <w:t xml:space="preserve">, </w:t>
            </w:r>
            <w:r w:rsidRPr="00B21183">
              <w:rPr>
                <w:rFonts w:ascii="Calibri" w:hAnsi="Calibri"/>
                <w:bCs/>
                <w:sz w:val="20"/>
                <w:lang w:val="en-GB" w:eastAsia="en-GB"/>
              </w:rPr>
              <w:t>Debugging</w:t>
            </w:r>
          </w:p>
        </w:tc>
      </w:tr>
      <w:tr w:rsidR="00B21183" w:rsidRPr="00B21183" w:rsidTr="00F326ED">
        <w:trPr>
          <w:trHeight w:val="765"/>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39-44</w:t>
            </w:r>
          </w:p>
        </w:tc>
        <w:tc>
          <w:tcPr>
            <w:tcW w:w="2126"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Working with data</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B21183" w:rsidP="009D47D3">
            <w:pPr>
              <w:widowControl/>
              <w:suppressAutoHyphens w:val="0"/>
              <w:rPr>
                <w:rFonts w:ascii="Calibri" w:hAnsi="Calibri"/>
                <w:sz w:val="20"/>
                <w:lang w:val="en-GB" w:eastAsia="en-GB"/>
              </w:rPr>
            </w:pPr>
            <w:r w:rsidRPr="00B21183">
              <w:rPr>
                <w:rFonts w:ascii="Calibri" w:hAnsi="Calibri"/>
                <w:sz w:val="20"/>
                <w:lang w:val="en-GB" w:eastAsia="en-GB"/>
              </w:rPr>
              <w:t xml:space="preserve">Variables, Data Types, </w:t>
            </w:r>
            <w:r w:rsidR="009D47D3" w:rsidRPr="00A15271">
              <w:rPr>
                <w:rFonts w:ascii="Calibri" w:hAnsi="Calibri"/>
                <w:sz w:val="20"/>
                <w:lang w:val="en-GB" w:eastAsia="en-GB"/>
              </w:rPr>
              <w:t>Arithmetic</w:t>
            </w:r>
            <w:r w:rsidRPr="00B21183">
              <w:rPr>
                <w:rFonts w:ascii="Calibri" w:hAnsi="Calibri"/>
                <w:sz w:val="20"/>
                <w:lang w:val="en-GB" w:eastAsia="en-GB"/>
              </w:rPr>
              <w:t xml:space="preserve"> operators and math, </w:t>
            </w:r>
            <w:r w:rsidR="009D47D3" w:rsidRPr="00A15271">
              <w:rPr>
                <w:rFonts w:ascii="Calibri" w:hAnsi="Calibri"/>
                <w:sz w:val="20"/>
                <w:lang w:val="en-GB" w:eastAsia="en-GB"/>
              </w:rPr>
              <w:t>Strings</w:t>
            </w:r>
            <w:r w:rsidRPr="00B21183">
              <w:rPr>
                <w:rFonts w:ascii="Calibri" w:hAnsi="Calibri"/>
                <w:sz w:val="20"/>
                <w:lang w:val="en-GB" w:eastAsia="en-GB"/>
              </w:rPr>
              <w:t xml:space="preserve"> and numbers, </w:t>
            </w:r>
            <w:r w:rsidR="009D47D3" w:rsidRPr="00A15271">
              <w:rPr>
                <w:rFonts w:ascii="Calibri" w:hAnsi="Calibri"/>
                <w:sz w:val="20"/>
                <w:lang w:val="en-GB" w:eastAsia="en-GB"/>
              </w:rPr>
              <w:t>Conditional</w:t>
            </w:r>
            <w:r w:rsidRPr="00B21183">
              <w:rPr>
                <w:rFonts w:ascii="Calibri" w:hAnsi="Calibri"/>
                <w:sz w:val="20"/>
                <w:lang w:val="en-GB" w:eastAsia="en-GB"/>
              </w:rPr>
              <w:t xml:space="preserve"> statement and Logic, Conditional Operators, Loops, Arrays, </w:t>
            </w:r>
            <w:r w:rsidRPr="00B21183">
              <w:rPr>
                <w:rFonts w:ascii="Calibri" w:hAnsi="Calibri"/>
                <w:bCs/>
                <w:sz w:val="20"/>
                <w:lang w:val="en-GB" w:eastAsia="en-GB"/>
              </w:rPr>
              <w:t xml:space="preserve">Properties and methods in Array, </w:t>
            </w:r>
            <w:r w:rsidRPr="00B21183">
              <w:rPr>
                <w:rFonts w:ascii="Calibri" w:hAnsi="Calibri"/>
                <w:sz w:val="20"/>
                <w:lang w:val="en-GB" w:eastAsia="en-GB"/>
              </w:rPr>
              <w:t xml:space="preserve">Nested Arrays, using the </w:t>
            </w:r>
            <w:proofErr w:type="spellStart"/>
            <w:r w:rsidRPr="00B21183">
              <w:rPr>
                <w:rFonts w:ascii="Calibri" w:hAnsi="Calibri"/>
                <w:sz w:val="20"/>
                <w:lang w:val="en-GB" w:eastAsia="en-GB"/>
              </w:rPr>
              <w:t>parseInt</w:t>
            </w:r>
            <w:proofErr w:type="spellEnd"/>
            <w:r w:rsidRPr="00B21183">
              <w:rPr>
                <w:rFonts w:ascii="Calibri" w:hAnsi="Calibri"/>
                <w:sz w:val="20"/>
                <w:lang w:val="en-GB" w:eastAsia="en-GB"/>
              </w:rPr>
              <w:t>(), Date object, Math object, String object</w:t>
            </w:r>
          </w:p>
        </w:tc>
      </w:tr>
      <w:tr w:rsidR="00B21183" w:rsidRPr="00B21183" w:rsidTr="00F326ED">
        <w:trPr>
          <w:trHeight w:val="765"/>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lastRenderedPageBreak/>
              <w:t>45-50</w:t>
            </w:r>
          </w:p>
        </w:tc>
        <w:tc>
          <w:tcPr>
            <w:tcW w:w="2126"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Functions and Objects</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 xml:space="preserve">Build a basic function, Add arguments to a function, return values, </w:t>
            </w:r>
            <w:r w:rsidRPr="00B21183">
              <w:rPr>
                <w:rFonts w:ascii="Calibri" w:hAnsi="Calibri"/>
                <w:bCs/>
                <w:sz w:val="20"/>
                <w:lang w:val="en-GB" w:eastAsia="en-GB"/>
              </w:rPr>
              <w:t>Anonymous Functions</w:t>
            </w:r>
            <w:r w:rsidRPr="00B21183">
              <w:rPr>
                <w:rFonts w:ascii="Calibri" w:hAnsi="Calibri"/>
                <w:sz w:val="20"/>
                <w:lang w:val="en-GB" w:eastAsia="en-GB"/>
              </w:rPr>
              <w:t xml:space="preserve">, </w:t>
            </w:r>
            <w:r w:rsidRPr="00501C3C">
              <w:rPr>
                <w:rFonts w:ascii="Calibri" w:hAnsi="Calibri"/>
                <w:strike/>
                <w:sz w:val="20"/>
                <w:highlight w:val="yellow"/>
                <w:lang w:val="en-GB" w:eastAsia="en-GB"/>
              </w:rPr>
              <w:t>Immediately invoked fu</w:t>
            </w:r>
            <w:r w:rsidR="009D47D3" w:rsidRPr="00501C3C">
              <w:rPr>
                <w:rFonts w:ascii="Calibri" w:hAnsi="Calibri"/>
                <w:strike/>
                <w:sz w:val="20"/>
                <w:highlight w:val="yellow"/>
                <w:lang w:val="en-GB" w:eastAsia="en-GB"/>
              </w:rPr>
              <w:t>n</w:t>
            </w:r>
            <w:r w:rsidRPr="00501C3C">
              <w:rPr>
                <w:rFonts w:ascii="Calibri" w:hAnsi="Calibri"/>
                <w:strike/>
                <w:sz w:val="20"/>
                <w:highlight w:val="yellow"/>
                <w:lang w:val="en-GB" w:eastAsia="en-GB"/>
              </w:rPr>
              <w:t>ctional expressions</w:t>
            </w:r>
            <w:r w:rsidRPr="00B21183">
              <w:rPr>
                <w:rFonts w:ascii="Calibri" w:hAnsi="Calibri"/>
                <w:sz w:val="20"/>
                <w:lang w:val="en-GB" w:eastAsia="en-GB"/>
              </w:rPr>
              <w:t>, v</w:t>
            </w:r>
            <w:r w:rsidR="009D47D3" w:rsidRPr="00A15271">
              <w:rPr>
                <w:rFonts w:ascii="Calibri" w:hAnsi="Calibri"/>
                <w:sz w:val="20"/>
                <w:lang w:val="en-GB" w:eastAsia="en-GB"/>
              </w:rPr>
              <w:t>ariable scope, let and const, Ob</w:t>
            </w:r>
            <w:r w:rsidRPr="00B21183">
              <w:rPr>
                <w:rFonts w:ascii="Calibri" w:hAnsi="Calibri"/>
                <w:sz w:val="20"/>
                <w:lang w:val="en-GB" w:eastAsia="en-GB"/>
              </w:rPr>
              <w:t xml:space="preserve">jects, </w:t>
            </w:r>
            <w:r w:rsidRPr="00501C3C">
              <w:rPr>
                <w:rFonts w:ascii="Calibri" w:hAnsi="Calibri"/>
                <w:strike/>
                <w:sz w:val="20"/>
                <w:highlight w:val="yellow"/>
                <w:lang w:val="en-GB" w:eastAsia="en-GB"/>
              </w:rPr>
              <w:t>Objects constructors</w:t>
            </w:r>
            <w:r w:rsidRPr="00B21183">
              <w:rPr>
                <w:rFonts w:ascii="Calibri" w:hAnsi="Calibri"/>
                <w:sz w:val="20"/>
                <w:lang w:val="en-GB" w:eastAsia="en-GB"/>
              </w:rPr>
              <w:t xml:space="preserve">, Dot and Bracket Notation, </w:t>
            </w:r>
            <w:r w:rsidRPr="00501C3C">
              <w:rPr>
                <w:rFonts w:ascii="Calibri" w:hAnsi="Calibri"/>
                <w:strike/>
                <w:sz w:val="20"/>
                <w:highlight w:val="yellow"/>
                <w:lang w:val="en-GB" w:eastAsia="en-GB"/>
              </w:rPr>
              <w:t>Using objects for Lookups</w:t>
            </w:r>
            <w:r w:rsidRPr="00B21183">
              <w:rPr>
                <w:rFonts w:ascii="Calibri" w:hAnsi="Calibri"/>
                <w:sz w:val="20"/>
                <w:lang w:val="en-GB" w:eastAsia="en-GB"/>
              </w:rPr>
              <w:t>, Nested Objects</w:t>
            </w:r>
            <w:r w:rsidRPr="00501C3C">
              <w:rPr>
                <w:rFonts w:ascii="Calibri" w:hAnsi="Calibri"/>
                <w:strike/>
                <w:sz w:val="20"/>
                <w:lang w:val="en-GB" w:eastAsia="en-GB"/>
              </w:rPr>
              <w:t xml:space="preserve">, </w:t>
            </w:r>
            <w:r w:rsidRPr="00501C3C">
              <w:rPr>
                <w:rFonts w:ascii="Calibri" w:hAnsi="Calibri"/>
                <w:bCs/>
                <w:strike/>
                <w:sz w:val="20"/>
                <w:highlight w:val="yellow"/>
                <w:lang w:val="en-GB" w:eastAsia="en-GB"/>
              </w:rPr>
              <w:t>Closures</w:t>
            </w:r>
            <w:r w:rsidR="00501C3C" w:rsidRPr="00501C3C">
              <w:rPr>
                <w:rFonts w:ascii="Calibri" w:hAnsi="Calibri"/>
                <w:strike/>
                <w:sz w:val="20"/>
                <w:highlight w:val="yellow"/>
                <w:lang w:val="en-GB" w:eastAsia="en-GB"/>
              </w:rPr>
              <w:t>.</w:t>
            </w:r>
            <w:r w:rsidR="00501C3C">
              <w:rPr>
                <w:rFonts w:ascii="Calibri" w:hAnsi="Calibri"/>
                <w:sz w:val="20"/>
                <w:lang w:val="en-GB" w:eastAsia="en-GB"/>
              </w:rPr>
              <w:t xml:space="preserve"> </w:t>
            </w:r>
          </w:p>
        </w:tc>
      </w:tr>
      <w:tr w:rsidR="00B21183" w:rsidRPr="00B21183" w:rsidTr="00F326ED">
        <w:trPr>
          <w:trHeight w:val="510"/>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51-52</w:t>
            </w:r>
          </w:p>
        </w:tc>
        <w:tc>
          <w:tcPr>
            <w:tcW w:w="2126"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Pr>
                <w:rFonts w:ascii="Calibri" w:hAnsi="Calibri"/>
                <w:sz w:val="20"/>
                <w:lang w:val="en-GB" w:eastAsia="en-GB"/>
              </w:rPr>
              <w:t>Event Handling</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proofErr w:type="spellStart"/>
            <w:proofErr w:type="gramStart"/>
            <w:r w:rsidRPr="00B21183">
              <w:rPr>
                <w:rFonts w:ascii="Calibri" w:hAnsi="Calibri"/>
                <w:sz w:val="20"/>
                <w:lang w:val="en-GB" w:eastAsia="en-GB"/>
              </w:rPr>
              <w:t>onblur</w:t>
            </w:r>
            <w:proofErr w:type="spellEnd"/>
            <w:proofErr w:type="gramEnd"/>
            <w:r w:rsidRPr="00B21183">
              <w:rPr>
                <w:rFonts w:ascii="Calibri" w:hAnsi="Calibri"/>
                <w:sz w:val="20"/>
                <w:lang w:val="en-GB" w:eastAsia="en-GB"/>
              </w:rPr>
              <w:t xml:space="preserve">, </w:t>
            </w:r>
            <w:proofErr w:type="spellStart"/>
            <w:r w:rsidRPr="00B21183">
              <w:rPr>
                <w:rFonts w:ascii="Calibri" w:hAnsi="Calibri"/>
                <w:sz w:val="20"/>
                <w:lang w:val="en-GB" w:eastAsia="en-GB"/>
              </w:rPr>
              <w:t>onchange</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ondbclick</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onclick</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onfocus</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onkeydown</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onkeyup</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onkeypress</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onload</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onunload</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onmouseover</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onmouseout</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onmousedown</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onmouseup</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onmousemove</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onreset</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onselect</w:t>
            </w:r>
            <w:proofErr w:type="spellEnd"/>
            <w:r w:rsidRPr="00B21183">
              <w:rPr>
                <w:rFonts w:ascii="Calibri" w:hAnsi="Calibri"/>
                <w:sz w:val="20"/>
                <w:lang w:val="en-GB" w:eastAsia="en-GB"/>
              </w:rPr>
              <w:t xml:space="preserve">, </w:t>
            </w:r>
            <w:proofErr w:type="spellStart"/>
            <w:r w:rsidRPr="00B21183">
              <w:rPr>
                <w:rFonts w:ascii="Calibri" w:hAnsi="Calibri"/>
                <w:sz w:val="20"/>
                <w:lang w:val="en-GB" w:eastAsia="en-GB"/>
              </w:rPr>
              <w:t>onsubmit</w:t>
            </w:r>
            <w:proofErr w:type="spellEnd"/>
            <w:r w:rsidRPr="00B21183">
              <w:rPr>
                <w:rFonts w:ascii="Calibri" w:hAnsi="Calibri"/>
                <w:sz w:val="20"/>
                <w:lang w:val="en-GB" w:eastAsia="en-GB"/>
              </w:rPr>
              <w:t>.</w:t>
            </w:r>
          </w:p>
        </w:tc>
      </w:tr>
      <w:tr w:rsidR="00707687" w:rsidRPr="00B21183" w:rsidTr="007C70B4">
        <w:trPr>
          <w:trHeight w:val="145"/>
        </w:trPr>
        <w:tc>
          <w:tcPr>
            <w:tcW w:w="9214" w:type="dxa"/>
            <w:gridSpan w:val="3"/>
            <w:tcBorders>
              <w:top w:val="nil"/>
              <w:left w:val="single" w:sz="4" w:space="0" w:color="auto"/>
              <w:bottom w:val="single" w:sz="4" w:space="0" w:color="auto"/>
              <w:right w:val="single" w:sz="4" w:space="0" w:color="auto"/>
            </w:tcBorders>
            <w:shd w:val="clear" w:color="auto" w:fill="D9D9D9"/>
          </w:tcPr>
          <w:p w:rsidR="00707687" w:rsidRPr="00707687" w:rsidRDefault="00A407CC" w:rsidP="00707687">
            <w:pPr>
              <w:widowControl/>
              <w:suppressAutoHyphens w:val="0"/>
              <w:ind w:right="-108"/>
              <w:jc w:val="center"/>
              <w:rPr>
                <w:rFonts w:ascii="Calibri" w:hAnsi="Calibri"/>
                <w:b/>
                <w:sz w:val="20"/>
                <w:lang w:val="en-GB" w:eastAsia="en-GB"/>
              </w:rPr>
            </w:pPr>
            <w:r w:rsidRPr="00707687">
              <w:rPr>
                <w:rFonts w:ascii="Calibri" w:hAnsi="Calibri"/>
                <w:b/>
                <w:sz w:val="20"/>
                <w:lang w:val="en-GB" w:eastAsia="en-GB"/>
              </w:rPr>
              <w:t>F</w:t>
            </w:r>
            <w:r>
              <w:rPr>
                <w:rFonts w:ascii="Calibri" w:hAnsi="Calibri"/>
                <w:b/>
                <w:sz w:val="20"/>
                <w:lang w:val="en-GB" w:eastAsia="en-GB"/>
              </w:rPr>
              <w:t xml:space="preserve">ormative </w:t>
            </w:r>
            <w:r w:rsidRPr="00707687">
              <w:rPr>
                <w:rFonts w:ascii="Calibri" w:hAnsi="Calibri"/>
                <w:b/>
                <w:sz w:val="20"/>
                <w:lang w:val="en-GB" w:eastAsia="en-GB"/>
              </w:rPr>
              <w:t>A</w:t>
            </w:r>
            <w:r>
              <w:rPr>
                <w:rFonts w:ascii="Calibri" w:hAnsi="Calibri"/>
                <w:b/>
                <w:sz w:val="20"/>
                <w:lang w:val="en-GB" w:eastAsia="en-GB"/>
              </w:rPr>
              <w:t>ssessment</w:t>
            </w:r>
            <w:r w:rsidR="00501C3C">
              <w:rPr>
                <w:rFonts w:ascii="Calibri" w:hAnsi="Calibri"/>
                <w:b/>
                <w:sz w:val="20"/>
                <w:lang w:val="en-GB" w:eastAsia="en-GB"/>
              </w:rPr>
              <w:t>-3 (Lecture 37-60</w:t>
            </w:r>
            <w:r w:rsidR="00707687" w:rsidRPr="00707687">
              <w:rPr>
                <w:rFonts w:ascii="Calibri" w:hAnsi="Calibri"/>
                <w:b/>
                <w:sz w:val="20"/>
                <w:lang w:val="en-GB" w:eastAsia="en-GB"/>
              </w:rPr>
              <w:t>)</w:t>
            </w:r>
          </w:p>
        </w:tc>
      </w:tr>
      <w:tr w:rsidR="00B21183" w:rsidRPr="00B21183" w:rsidTr="00F326ED">
        <w:trPr>
          <w:trHeight w:val="765"/>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53-60</w:t>
            </w:r>
          </w:p>
        </w:tc>
        <w:tc>
          <w:tcPr>
            <w:tcW w:w="2126" w:type="dxa"/>
            <w:tcBorders>
              <w:top w:val="nil"/>
              <w:left w:val="nil"/>
              <w:bottom w:val="single" w:sz="4" w:space="0" w:color="auto"/>
              <w:right w:val="single" w:sz="4" w:space="0" w:color="auto"/>
            </w:tcBorders>
            <w:shd w:val="clear" w:color="000000" w:fill="FFFFFF"/>
            <w:hideMark/>
          </w:tcPr>
          <w:p w:rsidR="00B21183" w:rsidRPr="00B21183" w:rsidRDefault="00501C3C" w:rsidP="00501C3C">
            <w:pPr>
              <w:widowControl/>
              <w:suppressAutoHyphens w:val="0"/>
              <w:rPr>
                <w:rFonts w:ascii="Calibri" w:hAnsi="Calibri"/>
                <w:sz w:val="20"/>
                <w:lang w:val="en-GB" w:eastAsia="en-GB"/>
              </w:rPr>
            </w:pPr>
            <w:proofErr w:type="spellStart"/>
            <w:r w:rsidRPr="00B21183">
              <w:rPr>
                <w:rFonts w:ascii="Calibri" w:hAnsi="Calibri"/>
                <w:sz w:val="20"/>
                <w:lang w:val="en-GB" w:eastAsia="en-GB"/>
              </w:rPr>
              <w:t>Javascript</w:t>
            </w:r>
            <w:proofErr w:type="spellEnd"/>
            <w:r w:rsidRPr="00B21183">
              <w:rPr>
                <w:rFonts w:ascii="Calibri" w:hAnsi="Calibri"/>
                <w:sz w:val="20"/>
                <w:lang w:val="en-GB" w:eastAsia="en-GB"/>
              </w:rPr>
              <w:t xml:space="preserve"> and DOM : Changing DOM elements </w:t>
            </w:r>
          </w:p>
        </w:tc>
        <w:tc>
          <w:tcPr>
            <w:tcW w:w="6095" w:type="dxa"/>
            <w:tcBorders>
              <w:top w:val="nil"/>
              <w:left w:val="nil"/>
              <w:bottom w:val="single" w:sz="4" w:space="0" w:color="auto"/>
              <w:right w:val="single" w:sz="4" w:space="0" w:color="auto"/>
            </w:tcBorders>
            <w:shd w:val="clear" w:color="000000" w:fill="FFFFFF"/>
            <w:hideMark/>
          </w:tcPr>
          <w:p w:rsidR="00B21183" w:rsidRPr="00B21183" w:rsidRDefault="00501C3C" w:rsidP="00501C3C">
            <w:pPr>
              <w:widowControl/>
              <w:suppressAutoHyphens w:val="0"/>
              <w:ind w:right="-108"/>
              <w:rPr>
                <w:rFonts w:ascii="Calibri" w:hAnsi="Calibri"/>
                <w:sz w:val="20"/>
                <w:lang w:val="en-GB" w:eastAsia="en-GB"/>
              </w:rPr>
            </w:pPr>
            <w:r w:rsidRPr="00B21183">
              <w:rPr>
                <w:rFonts w:ascii="Calibri" w:hAnsi="Calibri"/>
                <w:sz w:val="20"/>
                <w:lang w:val="en-GB" w:eastAsia="en-GB"/>
              </w:rPr>
              <w:t xml:space="preserve">DOM - Document Object Model, </w:t>
            </w:r>
            <w:r>
              <w:rPr>
                <w:rFonts w:ascii="Calibri" w:hAnsi="Calibri"/>
                <w:sz w:val="20"/>
                <w:lang w:val="en-GB" w:eastAsia="en-GB"/>
              </w:rPr>
              <w:t>Target Elements with query selec</w:t>
            </w:r>
            <w:r w:rsidRPr="00B21183">
              <w:rPr>
                <w:rFonts w:ascii="Calibri" w:hAnsi="Calibri"/>
                <w:sz w:val="20"/>
                <w:lang w:val="en-GB" w:eastAsia="en-GB"/>
              </w:rPr>
              <w:t>tor Methods(id,</w:t>
            </w:r>
            <w:r>
              <w:rPr>
                <w:rFonts w:ascii="Calibri" w:hAnsi="Calibri"/>
                <w:sz w:val="20"/>
                <w:lang w:val="en-GB" w:eastAsia="en-GB"/>
              </w:rPr>
              <w:t xml:space="preserve"> </w:t>
            </w:r>
            <w:proofErr w:type="spellStart"/>
            <w:r w:rsidRPr="00B21183">
              <w:rPr>
                <w:rFonts w:ascii="Calibri" w:hAnsi="Calibri"/>
                <w:sz w:val="20"/>
                <w:lang w:val="en-GB" w:eastAsia="en-GB"/>
              </w:rPr>
              <w:t>tagname</w:t>
            </w:r>
            <w:proofErr w:type="spellEnd"/>
            <w:r w:rsidRPr="00B21183">
              <w:rPr>
                <w:rFonts w:ascii="Calibri" w:hAnsi="Calibri"/>
                <w:sz w:val="20"/>
                <w:lang w:val="en-GB" w:eastAsia="en-GB"/>
              </w:rPr>
              <w:t>,</w:t>
            </w:r>
            <w:r>
              <w:rPr>
                <w:rFonts w:ascii="Calibri" w:hAnsi="Calibri"/>
                <w:sz w:val="20"/>
                <w:lang w:val="en-GB" w:eastAsia="en-GB"/>
              </w:rPr>
              <w:t xml:space="preserve"> </w:t>
            </w:r>
            <w:proofErr w:type="spellStart"/>
            <w:r w:rsidRPr="00B21183">
              <w:rPr>
                <w:rFonts w:ascii="Calibri" w:hAnsi="Calibri"/>
                <w:sz w:val="20"/>
                <w:lang w:val="en-GB" w:eastAsia="en-GB"/>
              </w:rPr>
              <w:t>classname</w:t>
            </w:r>
            <w:proofErr w:type="spellEnd"/>
            <w:r w:rsidRPr="00B21183">
              <w:rPr>
                <w:rFonts w:ascii="Calibri" w:hAnsi="Calibri"/>
                <w:sz w:val="20"/>
                <w:lang w:val="en-GB" w:eastAsia="en-GB"/>
              </w:rPr>
              <w:t>,</w:t>
            </w:r>
            <w:r>
              <w:rPr>
                <w:rFonts w:ascii="Calibri" w:hAnsi="Calibri"/>
                <w:sz w:val="20"/>
                <w:lang w:val="en-GB" w:eastAsia="en-GB"/>
              </w:rPr>
              <w:t xml:space="preserve"> </w:t>
            </w:r>
            <w:r w:rsidRPr="00B21183">
              <w:rPr>
                <w:rFonts w:ascii="Calibri" w:hAnsi="Calibri"/>
                <w:sz w:val="20"/>
                <w:lang w:val="en-GB" w:eastAsia="en-GB"/>
              </w:rPr>
              <w:t>name), Access and Change elements, Access and Change attributes, Add DOM elements(create,</w:t>
            </w:r>
            <w:r>
              <w:rPr>
                <w:rFonts w:ascii="Calibri" w:hAnsi="Calibri"/>
                <w:sz w:val="20"/>
                <w:lang w:val="en-GB" w:eastAsia="en-GB"/>
              </w:rPr>
              <w:t xml:space="preserve"> </w:t>
            </w:r>
            <w:r w:rsidRPr="00B21183">
              <w:rPr>
                <w:rFonts w:ascii="Calibri" w:hAnsi="Calibri"/>
                <w:sz w:val="20"/>
                <w:lang w:val="en-GB" w:eastAsia="en-GB"/>
              </w:rPr>
              <w:t>append), Apply Inline CSS to an element(using .style/</w:t>
            </w:r>
            <w:proofErr w:type="spellStart"/>
            <w:r w:rsidRPr="00B21183">
              <w:rPr>
                <w:rFonts w:ascii="Calibri" w:hAnsi="Calibri"/>
                <w:sz w:val="20"/>
                <w:lang w:val="en-GB" w:eastAsia="en-GB"/>
              </w:rPr>
              <w:t>setattribute</w:t>
            </w:r>
            <w:proofErr w:type="spellEnd"/>
            <w:r w:rsidRPr="00B21183">
              <w:rPr>
                <w:rFonts w:ascii="Calibri" w:hAnsi="Calibri"/>
                <w:sz w:val="20"/>
                <w:lang w:val="en-GB" w:eastAsia="en-GB"/>
              </w:rPr>
              <w:t>)</w:t>
            </w:r>
          </w:p>
        </w:tc>
      </w:tr>
      <w:tr w:rsidR="00B21183" w:rsidRPr="00B21183" w:rsidTr="00F326ED">
        <w:trPr>
          <w:trHeight w:val="765"/>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61-68</w:t>
            </w:r>
          </w:p>
        </w:tc>
        <w:tc>
          <w:tcPr>
            <w:tcW w:w="2126" w:type="dxa"/>
            <w:tcBorders>
              <w:top w:val="nil"/>
              <w:left w:val="nil"/>
              <w:bottom w:val="single" w:sz="4" w:space="0" w:color="auto"/>
              <w:right w:val="single" w:sz="4" w:space="0" w:color="auto"/>
            </w:tcBorders>
            <w:shd w:val="clear" w:color="auto" w:fill="auto"/>
            <w:hideMark/>
          </w:tcPr>
          <w:p w:rsidR="00B21183" w:rsidRPr="00B21183" w:rsidRDefault="00501C3C" w:rsidP="00B21183">
            <w:pPr>
              <w:widowControl/>
              <w:suppressAutoHyphens w:val="0"/>
              <w:rPr>
                <w:rFonts w:ascii="Calibri" w:hAnsi="Calibri"/>
                <w:sz w:val="20"/>
                <w:lang w:val="en-GB" w:eastAsia="en-GB"/>
              </w:rPr>
            </w:pPr>
            <w:r w:rsidRPr="00B21183">
              <w:rPr>
                <w:rFonts w:ascii="Calibri" w:hAnsi="Calibri"/>
                <w:sz w:val="20"/>
                <w:lang w:val="en-GB" w:eastAsia="en-GB"/>
              </w:rPr>
              <w:t>Regular Expressions</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501C3C" w:rsidP="00B21183">
            <w:pPr>
              <w:widowControl/>
              <w:suppressAutoHyphens w:val="0"/>
              <w:rPr>
                <w:rFonts w:ascii="Calibri" w:hAnsi="Calibri"/>
                <w:sz w:val="20"/>
                <w:lang w:val="en-GB" w:eastAsia="en-GB"/>
              </w:rPr>
            </w:pPr>
            <w:r w:rsidRPr="00B21183">
              <w:rPr>
                <w:rFonts w:ascii="Calibri" w:hAnsi="Calibri"/>
                <w:sz w:val="20"/>
                <w:lang w:val="en-GB" w:eastAsia="en-GB"/>
              </w:rPr>
              <w:t>Using the Test method, Match Literal Strings, Extract Matches, Match Anything with Wildcard Period, Match Single Characters Not Specified, Match Beginning String Patterns, Match Everything But Letters and Numbers, Match Whitespace, Check for All or None, Remove Whitespace from Start and End</w:t>
            </w:r>
          </w:p>
        </w:tc>
      </w:tr>
      <w:tr w:rsidR="00B21183" w:rsidRPr="00B21183" w:rsidTr="00F326ED">
        <w:trPr>
          <w:trHeight w:val="255"/>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69-72</w:t>
            </w:r>
          </w:p>
        </w:tc>
        <w:tc>
          <w:tcPr>
            <w:tcW w:w="8221" w:type="dxa"/>
            <w:gridSpan w:val="2"/>
            <w:tcBorders>
              <w:top w:val="single" w:sz="4" w:space="0" w:color="auto"/>
              <w:left w:val="nil"/>
              <w:bottom w:val="single" w:sz="4" w:space="0" w:color="auto"/>
              <w:right w:val="single" w:sz="4" w:space="0" w:color="000000"/>
            </w:tcBorders>
            <w:shd w:val="clear" w:color="000000" w:fill="FFFFFF"/>
            <w:hideMark/>
          </w:tcPr>
          <w:p w:rsidR="00B21183" w:rsidRPr="00B21183" w:rsidRDefault="00B21183" w:rsidP="00B21183">
            <w:pPr>
              <w:widowControl/>
              <w:suppressAutoHyphens w:val="0"/>
              <w:jc w:val="center"/>
              <w:rPr>
                <w:rFonts w:ascii="Calibri" w:hAnsi="Calibri"/>
                <w:b/>
                <w:bCs/>
                <w:sz w:val="20"/>
                <w:lang w:val="en-GB" w:eastAsia="en-GB"/>
              </w:rPr>
            </w:pPr>
            <w:r w:rsidRPr="00B21183">
              <w:rPr>
                <w:rFonts w:ascii="Calibri" w:hAnsi="Calibri"/>
                <w:b/>
                <w:bCs/>
                <w:sz w:val="20"/>
                <w:lang w:val="en-GB" w:eastAsia="en-GB"/>
              </w:rPr>
              <w:t>Project : Create a</w:t>
            </w:r>
            <w:r w:rsidR="009D47D3">
              <w:rPr>
                <w:rFonts w:ascii="Calibri" w:hAnsi="Calibri"/>
                <w:b/>
                <w:bCs/>
                <w:sz w:val="20"/>
                <w:lang w:val="en-GB" w:eastAsia="en-GB"/>
              </w:rPr>
              <w:t>n</w:t>
            </w:r>
            <w:r w:rsidRPr="00B21183">
              <w:rPr>
                <w:rFonts w:ascii="Calibri" w:hAnsi="Calibri"/>
                <w:b/>
                <w:bCs/>
                <w:sz w:val="20"/>
                <w:lang w:val="en-GB" w:eastAsia="en-GB"/>
              </w:rPr>
              <w:t xml:space="preserve"> </w:t>
            </w:r>
            <w:proofErr w:type="spellStart"/>
            <w:r w:rsidRPr="00B21183">
              <w:rPr>
                <w:rFonts w:ascii="Calibri" w:hAnsi="Calibri"/>
                <w:b/>
                <w:bCs/>
                <w:sz w:val="20"/>
                <w:lang w:val="en-GB" w:eastAsia="en-GB"/>
              </w:rPr>
              <w:t>Analog</w:t>
            </w:r>
            <w:proofErr w:type="spellEnd"/>
            <w:r w:rsidRPr="00B21183">
              <w:rPr>
                <w:rFonts w:ascii="Calibri" w:hAnsi="Calibri"/>
                <w:b/>
                <w:bCs/>
                <w:sz w:val="20"/>
                <w:lang w:val="en-GB" w:eastAsia="en-GB"/>
              </w:rPr>
              <w:t xml:space="preserve"> Clock</w:t>
            </w:r>
          </w:p>
        </w:tc>
      </w:tr>
      <w:tr w:rsidR="00B21183" w:rsidRPr="00B21183" w:rsidTr="009B171D">
        <w:trPr>
          <w:trHeight w:val="255"/>
        </w:trPr>
        <w:tc>
          <w:tcPr>
            <w:tcW w:w="9214" w:type="dxa"/>
            <w:gridSpan w:val="3"/>
            <w:tcBorders>
              <w:top w:val="single" w:sz="4" w:space="0" w:color="auto"/>
              <w:left w:val="single" w:sz="4" w:space="0" w:color="auto"/>
              <w:bottom w:val="single" w:sz="4" w:space="0" w:color="auto"/>
              <w:right w:val="single" w:sz="4" w:space="0" w:color="000000"/>
            </w:tcBorders>
            <w:shd w:val="clear" w:color="auto" w:fill="D9D9D9"/>
            <w:hideMark/>
          </w:tcPr>
          <w:p w:rsidR="00B21183" w:rsidRPr="00B21183" w:rsidRDefault="00B21183" w:rsidP="00B21183">
            <w:pPr>
              <w:widowControl/>
              <w:suppressAutoHyphens w:val="0"/>
              <w:jc w:val="center"/>
              <w:rPr>
                <w:rFonts w:ascii="Calibri" w:hAnsi="Calibri"/>
                <w:b/>
                <w:bCs/>
                <w:sz w:val="20"/>
                <w:lang w:val="en-GB" w:eastAsia="en-GB"/>
              </w:rPr>
            </w:pPr>
            <w:r w:rsidRPr="00B21183">
              <w:rPr>
                <w:rFonts w:ascii="Calibri" w:hAnsi="Calibri"/>
                <w:b/>
                <w:bCs/>
                <w:sz w:val="20"/>
                <w:lang w:val="en-GB" w:eastAsia="en-GB"/>
              </w:rPr>
              <w:t>ST-2 (Lecture 25-72)</w:t>
            </w:r>
          </w:p>
        </w:tc>
      </w:tr>
      <w:tr w:rsidR="00B21183" w:rsidRPr="00B21183" w:rsidTr="00F326ED">
        <w:trPr>
          <w:trHeight w:val="510"/>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73-76</w:t>
            </w:r>
          </w:p>
        </w:tc>
        <w:tc>
          <w:tcPr>
            <w:tcW w:w="2126" w:type="dxa"/>
            <w:tcBorders>
              <w:top w:val="nil"/>
              <w:left w:val="nil"/>
              <w:bottom w:val="single" w:sz="4" w:space="0" w:color="auto"/>
              <w:right w:val="single" w:sz="4" w:space="0" w:color="auto"/>
            </w:tcBorders>
            <w:shd w:val="clear" w:color="000000" w:fill="FFFFFF"/>
            <w:hideMark/>
          </w:tcPr>
          <w:p w:rsidR="00B21183" w:rsidRPr="00B21183" w:rsidRDefault="00B21183" w:rsidP="00B21183">
            <w:pPr>
              <w:widowControl/>
              <w:suppressAutoHyphens w:val="0"/>
              <w:rPr>
                <w:rFonts w:ascii="Calibri" w:hAnsi="Calibri"/>
                <w:sz w:val="20"/>
                <w:lang w:val="en-GB" w:eastAsia="en-GB"/>
              </w:rPr>
            </w:pPr>
            <w:proofErr w:type="spellStart"/>
            <w:r w:rsidRPr="00B21183">
              <w:rPr>
                <w:rFonts w:ascii="Calibri" w:hAnsi="Calibri"/>
                <w:sz w:val="20"/>
                <w:lang w:val="en-GB" w:eastAsia="en-GB"/>
              </w:rPr>
              <w:t>Javascript</w:t>
            </w:r>
            <w:proofErr w:type="spellEnd"/>
            <w:r w:rsidRPr="00B21183">
              <w:rPr>
                <w:rFonts w:ascii="Calibri" w:hAnsi="Calibri"/>
                <w:sz w:val="20"/>
                <w:lang w:val="en-GB" w:eastAsia="en-GB"/>
              </w:rPr>
              <w:t xml:space="preserve"> and DOM : Events</w:t>
            </w:r>
          </w:p>
        </w:tc>
        <w:tc>
          <w:tcPr>
            <w:tcW w:w="6095" w:type="dxa"/>
            <w:tcBorders>
              <w:top w:val="nil"/>
              <w:left w:val="nil"/>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DOM events, Trigger functions with event Handlers, Add and use Event handlers, Pass arguments via event listeners</w:t>
            </w:r>
          </w:p>
        </w:tc>
      </w:tr>
      <w:tr w:rsidR="00B21183" w:rsidRPr="00B21183" w:rsidTr="00F326ED">
        <w:trPr>
          <w:trHeight w:val="255"/>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77-78</w:t>
            </w:r>
          </w:p>
        </w:tc>
        <w:tc>
          <w:tcPr>
            <w:tcW w:w="8221" w:type="dxa"/>
            <w:gridSpan w:val="2"/>
            <w:tcBorders>
              <w:top w:val="single" w:sz="4" w:space="0" w:color="auto"/>
              <w:left w:val="nil"/>
              <w:bottom w:val="single" w:sz="4" w:space="0" w:color="auto"/>
              <w:right w:val="single" w:sz="4" w:space="0" w:color="000000"/>
            </w:tcBorders>
            <w:shd w:val="clear" w:color="000000" w:fill="FFFFFF"/>
            <w:hideMark/>
          </w:tcPr>
          <w:p w:rsidR="00B21183" w:rsidRPr="00B21183" w:rsidRDefault="00B21183" w:rsidP="00B21183">
            <w:pPr>
              <w:widowControl/>
              <w:suppressAutoHyphens w:val="0"/>
              <w:jc w:val="center"/>
              <w:rPr>
                <w:rFonts w:ascii="Calibri" w:hAnsi="Calibri"/>
                <w:b/>
                <w:bCs/>
                <w:sz w:val="20"/>
                <w:lang w:val="en-GB" w:eastAsia="en-GB"/>
              </w:rPr>
            </w:pPr>
            <w:r w:rsidRPr="00B21183">
              <w:rPr>
                <w:rFonts w:ascii="Calibri" w:hAnsi="Calibri"/>
                <w:b/>
                <w:bCs/>
                <w:sz w:val="20"/>
                <w:lang w:val="en-GB" w:eastAsia="en-GB"/>
              </w:rPr>
              <w:t>Project : Typing Speed tester</w:t>
            </w:r>
          </w:p>
        </w:tc>
      </w:tr>
      <w:tr w:rsidR="00A407CC" w:rsidRPr="00B21183" w:rsidTr="007C70B4">
        <w:trPr>
          <w:trHeight w:val="255"/>
        </w:trPr>
        <w:tc>
          <w:tcPr>
            <w:tcW w:w="9214" w:type="dxa"/>
            <w:gridSpan w:val="3"/>
            <w:tcBorders>
              <w:top w:val="nil"/>
              <w:left w:val="single" w:sz="4" w:space="0" w:color="auto"/>
              <w:bottom w:val="single" w:sz="4" w:space="0" w:color="auto"/>
              <w:right w:val="single" w:sz="4" w:space="0" w:color="000000"/>
            </w:tcBorders>
            <w:shd w:val="clear" w:color="auto" w:fill="D9D9D9"/>
          </w:tcPr>
          <w:p w:rsidR="00A407CC" w:rsidRPr="00B21183" w:rsidRDefault="00A407CC" w:rsidP="00A407CC">
            <w:pPr>
              <w:widowControl/>
              <w:tabs>
                <w:tab w:val="left" w:pos="2625"/>
              </w:tabs>
              <w:suppressAutoHyphens w:val="0"/>
              <w:rPr>
                <w:rFonts w:ascii="Calibri" w:hAnsi="Calibri"/>
                <w:b/>
                <w:bCs/>
                <w:sz w:val="20"/>
                <w:lang w:val="en-GB" w:eastAsia="en-GB"/>
              </w:rPr>
            </w:pPr>
            <w:r>
              <w:rPr>
                <w:rFonts w:ascii="Calibri" w:hAnsi="Calibri"/>
                <w:b/>
                <w:bCs/>
                <w:sz w:val="20"/>
                <w:lang w:val="en-GB" w:eastAsia="en-GB"/>
              </w:rPr>
              <w:tab/>
              <w:t>Formative Assessment-4 (Lecture 53-76)</w:t>
            </w:r>
          </w:p>
        </w:tc>
      </w:tr>
      <w:tr w:rsidR="00B21183" w:rsidRPr="00B21183" w:rsidTr="00F326ED">
        <w:trPr>
          <w:trHeight w:val="255"/>
        </w:trPr>
        <w:tc>
          <w:tcPr>
            <w:tcW w:w="993" w:type="dxa"/>
            <w:tcBorders>
              <w:top w:val="nil"/>
              <w:left w:val="single" w:sz="4" w:space="0" w:color="auto"/>
              <w:bottom w:val="single" w:sz="4" w:space="0" w:color="auto"/>
              <w:right w:val="single" w:sz="4" w:space="0" w:color="auto"/>
            </w:tcBorders>
            <w:shd w:val="clear" w:color="auto" w:fill="auto"/>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79-80</w:t>
            </w:r>
          </w:p>
        </w:tc>
        <w:tc>
          <w:tcPr>
            <w:tcW w:w="2126" w:type="dxa"/>
            <w:tcBorders>
              <w:top w:val="nil"/>
              <w:left w:val="nil"/>
              <w:bottom w:val="single" w:sz="4" w:space="0" w:color="auto"/>
              <w:right w:val="single" w:sz="4" w:space="0" w:color="auto"/>
            </w:tcBorders>
            <w:shd w:val="clear" w:color="auto" w:fill="auto"/>
            <w:noWrap/>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Form Validation</w:t>
            </w:r>
          </w:p>
        </w:tc>
        <w:tc>
          <w:tcPr>
            <w:tcW w:w="6095" w:type="dxa"/>
            <w:tcBorders>
              <w:top w:val="nil"/>
              <w:left w:val="nil"/>
              <w:bottom w:val="single" w:sz="4" w:space="0" w:color="auto"/>
              <w:right w:val="single" w:sz="4" w:space="0" w:color="auto"/>
            </w:tcBorders>
            <w:shd w:val="clear" w:color="auto" w:fill="auto"/>
            <w:noWrap/>
            <w:hideMark/>
          </w:tcPr>
          <w:p w:rsidR="00B21183" w:rsidRPr="00B21183" w:rsidRDefault="00B21183" w:rsidP="00B21183">
            <w:pPr>
              <w:widowControl/>
              <w:suppressAutoHyphens w:val="0"/>
              <w:rPr>
                <w:rFonts w:ascii="Calibri" w:hAnsi="Calibri"/>
                <w:sz w:val="20"/>
                <w:lang w:val="en-GB" w:eastAsia="en-GB"/>
              </w:rPr>
            </w:pPr>
            <w:r w:rsidRPr="00B21183">
              <w:rPr>
                <w:rFonts w:ascii="Calibri" w:hAnsi="Calibri"/>
                <w:sz w:val="20"/>
                <w:lang w:val="en-GB" w:eastAsia="en-GB"/>
              </w:rPr>
              <w:t>Data validation and constraint validation in HTML forms.</w:t>
            </w:r>
          </w:p>
        </w:tc>
      </w:tr>
      <w:tr w:rsidR="00B21183" w:rsidRPr="00B21183" w:rsidTr="009B171D">
        <w:trPr>
          <w:trHeight w:val="255"/>
        </w:trPr>
        <w:tc>
          <w:tcPr>
            <w:tcW w:w="9214" w:type="dxa"/>
            <w:gridSpan w:val="3"/>
            <w:tcBorders>
              <w:top w:val="single" w:sz="4" w:space="0" w:color="auto"/>
              <w:left w:val="single" w:sz="4" w:space="0" w:color="auto"/>
              <w:bottom w:val="single" w:sz="4" w:space="0" w:color="auto"/>
              <w:right w:val="single" w:sz="4" w:space="0" w:color="000000"/>
            </w:tcBorders>
            <w:shd w:val="clear" w:color="auto" w:fill="D9D9D9"/>
            <w:hideMark/>
          </w:tcPr>
          <w:p w:rsidR="00B21183" w:rsidRPr="00B21183" w:rsidRDefault="00B21183" w:rsidP="00B21183">
            <w:pPr>
              <w:widowControl/>
              <w:suppressAutoHyphens w:val="0"/>
              <w:jc w:val="center"/>
              <w:rPr>
                <w:rFonts w:ascii="Calibri" w:hAnsi="Calibri"/>
                <w:b/>
                <w:bCs/>
                <w:sz w:val="20"/>
                <w:lang w:val="en-GB" w:eastAsia="en-GB"/>
              </w:rPr>
            </w:pPr>
            <w:r w:rsidRPr="00B21183">
              <w:rPr>
                <w:rFonts w:ascii="Calibri" w:hAnsi="Calibri"/>
                <w:b/>
                <w:bCs/>
                <w:sz w:val="20"/>
                <w:lang w:val="en-GB" w:eastAsia="en-GB"/>
              </w:rPr>
              <w:t>ST-3(Lecture 1-80)</w:t>
            </w:r>
          </w:p>
        </w:tc>
      </w:tr>
    </w:tbl>
    <w:p w:rsidR="00690ACE" w:rsidRPr="00256865" w:rsidRDefault="00690ACE" w:rsidP="00977F80">
      <w:pPr>
        <w:pStyle w:val="LO-normal"/>
        <w:tabs>
          <w:tab w:val="left" w:pos="360"/>
        </w:tabs>
        <w:rPr>
          <w:rFonts w:ascii="Calibri" w:eastAsia="Calibri" w:hAnsi="Calibri" w:cs="Calibri"/>
          <w:b/>
          <w:sz w:val="20"/>
          <w:u w:val="single"/>
        </w:rPr>
      </w:pPr>
    </w:p>
    <w:p w:rsidR="00F927A4" w:rsidRPr="00256865" w:rsidRDefault="005E4DEC" w:rsidP="007738B3">
      <w:pPr>
        <w:pStyle w:val="ListParagraph"/>
        <w:widowControl w:val="0"/>
        <w:numPr>
          <w:ilvl w:val="0"/>
          <w:numId w:val="19"/>
        </w:numPr>
        <w:autoSpaceDE w:val="0"/>
        <w:spacing w:after="0" w:line="231" w:lineRule="exact"/>
        <w:ind w:left="360"/>
        <w:rPr>
          <w:b/>
          <w:bCs/>
          <w:sz w:val="20"/>
          <w:szCs w:val="20"/>
          <w:u w:val="single"/>
        </w:rPr>
      </w:pPr>
      <w:r>
        <w:rPr>
          <w:b/>
          <w:bCs/>
          <w:sz w:val="20"/>
          <w:szCs w:val="20"/>
          <w:u w:val="single"/>
        </w:rPr>
        <w:t>Evaluation Scheme (Theory)</w:t>
      </w:r>
    </w:p>
    <w:p w:rsidR="00F927A4" w:rsidRPr="00256865" w:rsidRDefault="00F927A4">
      <w:pPr>
        <w:autoSpaceDE w:val="0"/>
        <w:spacing w:line="105" w:lineRule="exact"/>
        <w:rPr>
          <w:rFonts w:ascii="Calibri" w:hAnsi="Calibri"/>
          <w:sz w:val="20"/>
        </w:rPr>
      </w:pPr>
    </w:p>
    <w:tbl>
      <w:tblPr>
        <w:tblW w:w="9214" w:type="dxa"/>
        <w:tblInd w:w="-137" w:type="dxa"/>
        <w:tblLayout w:type="fixed"/>
        <w:tblCellMar>
          <w:left w:w="0" w:type="dxa"/>
          <w:right w:w="0" w:type="dxa"/>
        </w:tblCellMar>
        <w:tblLook w:val="0000"/>
      </w:tblPr>
      <w:tblGrid>
        <w:gridCol w:w="2372"/>
        <w:gridCol w:w="3868"/>
        <w:gridCol w:w="2974"/>
      </w:tblGrid>
      <w:tr w:rsidR="00A407CC" w:rsidRPr="00256865" w:rsidTr="00F326ED">
        <w:trPr>
          <w:trHeight w:val="317"/>
        </w:trPr>
        <w:tc>
          <w:tcPr>
            <w:tcW w:w="2372" w:type="dxa"/>
            <w:tcBorders>
              <w:top w:val="single" w:sz="4" w:space="0" w:color="000000"/>
              <w:left w:val="single" w:sz="4" w:space="0" w:color="000000"/>
              <w:bottom w:val="single" w:sz="4" w:space="0" w:color="000000"/>
            </w:tcBorders>
            <w:shd w:val="clear" w:color="auto" w:fill="auto"/>
            <w:vAlign w:val="bottom"/>
          </w:tcPr>
          <w:p w:rsidR="00A407CC" w:rsidRPr="00256865" w:rsidRDefault="00A407CC" w:rsidP="009B171D">
            <w:pPr>
              <w:autoSpaceDE w:val="0"/>
              <w:ind w:left="100"/>
              <w:rPr>
                <w:rFonts w:ascii="Calibri" w:hAnsi="Calibri" w:cs="Calibri"/>
                <w:sz w:val="20"/>
              </w:rPr>
            </w:pPr>
            <w:r>
              <w:rPr>
                <w:rFonts w:ascii="Calibri" w:hAnsi="Calibri" w:cs="Calibri"/>
                <w:sz w:val="20"/>
              </w:rPr>
              <w:t>Component 1</w:t>
            </w:r>
            <w:r w:rsidRPr="00256865">
              <w:rPr>
                <w:rFonts w:ascii="Calibri" w:hAnsi="Calibri" w:cs="Calibri"/>
                <w:sz w:val="20"/>
                <w:vertAlign w:val="superscript"/>
              </w:rPr>
              <w:t>*</w:t>
            </w:r>
          </w:p>
        </w:tc>
        <w:tc>
          <w:tcPr>
            <w:tcW w:w="3868" w:type="dxa"/>
            <w:tcBorders>
              <w:top w:val="single" w:sz="4" w:space="0" w:color="000000"/>
              <w:left w:val="single" w:sz="4" w:space="0" w:color="000000"/>
              <w:bottom w:val="single" w:sz="4" w:space="0" w:color="000000"/>
            </w:tcBorders>
            <w:shd w:val="clear" w:color="auto" w:fill="auto"/>
            <w:vAlign w:val="bottom"/>
          </w:tcPr>
          <w:p w:rsidR="00A407CC" w:rsidRPr="00256865" w:rsidRDefault="00A407CC" w:rsidP="009B171D">
            <w:pPr>
              <w:autoSpaceDE w:val="0"/>
              <w:ind w:left="80"/>
              <w:rPr>
                <w:rFonts w:ascii="Calibri" w:hAnsi="Calibri" w:cs="Calibri"/>
                <w:sz w:val="20"/>
              </w:rPr>
            </w:pPr>
            <w:r>
              <w:rPr>
                <w:rFonts w:ascii="Calibri" w:hAnsi="Calibri" w:cs="Calibri"/>
                <w:sz w:val="20"/>
              </w:rPr>
              <w:t>Formative Assessments (FA</w:t>
            </w:r>
            <w:r w:rsidRPr="00256865">
              <w:rPr>
                <w:rFonts w:ascii="Calibri" w:hAnsi="Calibri" w:cs="Calibri"/>
                <w:sz w:val="20"/>
              </w:rPr>
              <w:t>s)</w:t>
            </w:r>
          </w:p>
        </w:tc>
        <w:tc>
          <w:tcPr>
            <w:tcW w:w="297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407CC" w:rsidRPr="00256865" w:rsidRDefault="00A407CC" w:rsidP="009B171D">
            <w:pPr>
              <w:autoSpaceDE w:val="0"/>
              <w:ind w:left="100"/>
              <w:jc w:val="center"/>
              <w:rPr>
                <w:rFonts w:ascii="Calibri" w:hAnsi="Calibri"/>
                <w:sz w:val="20"/>
              </w:rPr>
            </w:pPr>
            <w:r>
              <w:rPr>
                <w:rFonts w:ascii="Calibri" w:hAnsi="Calibri" w:cs="Calibri"/>
                <w:sz w:val="20"/>
              </w:rPr>
              <w:t>20</w:t>
            </w:r>
          </w:p>
        </w:tc>
      </w:tr>
      <w:tr w:rsidR="00A407CC" w:rsidRPr="00256865" w:rsidTr="00F326ED">
        <w:trPr>
          <w:trHeight w:val="317"/>
        </w:trPr>
        <w:tc>
          <w:tcPr>
            <w:tcW w:w="2372" w:type="dxa"/>
            <w:tcBorders>
              <w:top w:val="single" w:sz="4" w:space="0" w:color="000000"/>
              <w:left w:val="single" w:sz="4" w:space="0" w:color="000000"/>
              <w:bottom w:val="single" w:sz="4" w:space="0" w:color="000000"/>
            </w:tcBorders>
            <w:shd w:val="clear" w:color="auto" w:fill="auto"/>
            <w:vAlign w:val="bottom"/>
          </w:tcPr>
          <w:p w:rsidR="00A407CC" w:rsidRPr="00256865" w:rsidRDefault="00A407CC">
            <w:pPr>
              <w:autoSpaceDE w:val="0"/>
              <w:ind w:left="100"/>
              <w:rPr>
                <w:rFonts w:ascii="Calibri" w:hAnsi="Calibri" w:cs="Calibri"/>
                <w:sz w:val="20"/>
              </w:rPr>
            </w:pPr>
            <w:r w:rsidRPr="00256865">
              <w:rPr>
                <w:rFonts w:ascii="Calibri" w:hAnsi="Calibri" w:cs="Calibri"/>
                <w:sz w:val="20"/>
              </w:rPr>
              <w:t>Component 2</w:t>
            </w:r>
            <w:r w:rsidRPr="00256865">
              <w:rPr>
                <w:rFonts w:ascii="Calibri" w:hAnsi="Calibri" w:cs="Calibri"/>
                <w:sz w:val="20"/>
                <w:vertAlign w:val="superscript"/>
              </w:rPr>
              <w:t>*</w:t>
            </w:r>
            <w:r>
              <w:rPr>
                <w:rFonts w:ascii="Calibri" w:hAnsi="Calibri" w:cs="Calibri"/>
                <w:sz w:val="20"/>
                <w:vertAlign w:val="superscript"/>
              </w:rPr>
              <w:t>*</w:t>
            </w:r>
          </w:p>
        </w:tc>
        <w:tc>
          <w:tcPr>
            <w:tcW w:w="3868" w:type="dxa"/>
            <w:tcBorders>
              <w:top w:val="single" w:sz="4" w:space="0" w:color="000000"/>
              <w:left w:val="single" w:sz="4" w:space="0" w:color="000000"/>
              <w:bottom w:val="single" w:sz="4" w:space="0" w:color="000000"/>
            </w:tcBorders>
            <w:shd w:val="clear" w:color="auto" w:fill="auto"/>
            <w:vAlign w:val="bottom"/>
          </w:tcPr>
          <w:p w:rsidR="00A407CC" w:rsidRPr="00256865" w:rsidRDefault="00A407CC">
            <w:pPr>
              <w:autoSpaceDE w:val="0"/>
              <w:ind w:left="80"/>
              <w:rPr>
                <w:rFonts w:ascii="Calibri" w:hAnsi="Calibri" w:cs="Calibri"/>
                <w:sz w:val="20"/>
              </w:rPr>
            </w:pPr>
            <w:proofErr w:type="spellStart"/>
            <w:r w:rsidRPr="00256865">
              <w:rPr>
                <w:rFonts w:ascii="Calibri" w:hAnsi="Calibri" w:cs="Calibri"/>
                <w:sz w:val="20"/>
              </w:rPr>
              <w:t>Sessional</w:t>
            </w:r>
            <w:proofErr w:type="spellEnd"/>
            <w:r w:rsidRPr="00256865">
              <w:rPr>
                <w:rFonts w:ascii="Calibri" w:hAnsi="Calibri" w:cs="Calibri"/>
                <w:sz w:val="20"/>
              </w:rPr>
              <w:t xml:space="preserve"> Tests (STs)</w:t>
            </w:r>
          </w:p>
        </w:tc>
        <w:tc>
          <w:tcPr>
            <w:tcW w:w="297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407CC" w:rsidRPr="00256865" w:rsidRDefault="00A407CC" w:rsidP="002D2AF9">
            <w:pPr>
              <w:autoSpaceDE w:val="0"/>
              <w:ind w:left="100"/>
              <w:jc w:val="center"/>
              <w:rPr>
                <w:rFonts w:ascii="Calibri" w:hAnsi="Calibri"/>
                <w:sz w:val="20"/>
              </w:rPr>
            </w:pPr>
            <w:r>
              <w:rPr>
                <w:rFonts w:ascii="Calibri" w:hAnsi="Calibri" w:cs="Calibri"/>
                <w:sz w:val="20"/>
              </w:rPr>
              <w:t>30</w:t>
            </w:r>
          </w:p>
        </w:tc>
      </w:tr>
      <w:tr w:rsidR="00A407CC" w:rsidRPr="00256865" w:rsidTr="00F326ED">
        <w:trPr>
          <w:trHeight w:val="298"/>
        </w:trPr>
        <w:tc>
          <w:tcPr>
            <w:tcW w:w="2372" w:type="dxa"/>
            <w:tcBorders>
              <w:top w:val="single" w:sz="4" w:space="0" w:color="000000"/>
              <w:left w:val="single" w:sz="4" w:space="0" w:color="000000"/>
              <w:bottom w:val="single" w:sz="4" w:space="0" w:color="000000"/>
            </w:tcBorders>
            <w:shd w:val="clear" w:color="auto" w:fill="auto"/>
            <w:vAlign w:val="bottom"/>
          </w:tcPr>
          <w:p w:rsidR="00A407CC" w:rsidRPr="00256865" w:rsidRDefault="00A407CC">
            <w:pPr>
              <w:autoSpaceDE w:val="0"/>
              <w:spacing w:line="280" w:lineRule="exact"/>
              <w:ind w:left="100"/>
              <w:rPr>
                <w:rFonts w:ascii="Calibri" w:hAnsi="Calibri" w:cs="Calibri"/>
                <w:sz w:val="20"/>
              </w:rPr>
            </w:pPr>
            <w:r w:rsidRPr="00256865">
              <w:rPr>
                <w:rFonts w:ascii="Calibri" w:hAnsi="Calibri" w:cs="Calibri"/>
                <w:sz w:val="20"/>
              </w:rPr>
              <w:t>Component 3</w:t>
            </w:r>
            <w:r w:rsidRPr="00256865">
              <w:rPr>
                <w:rFonts w:ascii="Calibri" w:hAnsi="Calibri" w:cs="Calibri"/>
                <w:sz w:val="20"/>
                <w:vertAlign w:val="superscript"/>
              </w:rPr>
              <w:t>**</w:t>
            </w:r>
            <w:r>
              <w:rPr>
                <w:rFonts w:ascii="Calibri" w:hAnsi="Calibri" w:cs="Calibri"/>
                <w:sz w:val="20"/>
                <w:vertAlign w:val="superscript"/>
              </w:rPr>
              <w:t>*</w:t>
            </w:r>
          </w:p>
        </w:tc>
        <w:tc>
          <w:tcPr>
            <w:tcW w:w="3868" w:type="dxa"/>
            <w:tcBorders>
              <w:top w:val="single" w:sz="4" w:space="0" w:color="000000"/>
              <w:left w:val="single" w:sz="4" w:space="0" w:color="000000"/>
              <w:bottom w:val="single" w:sz="4" w:space="0" w:color="000000"/>
            </w:tcBorders>
            <w:shd w:val="clear" w:color="auto" w:fill="auto"/>
            <w:vAlign w:val="bottom"/>
          </w:tcPr>
          <w:p w:rsidR="00A407CC" w:rsidRPr="00256865" w:rsidRDefault="00A407CC">
            <w:pPr>
              <w:autoSpaceDE w:val="0"/>
              <w:spacing w:line="280" w:lineRule="exact"/>
              <w:ind w:left="80"/>
              <w:rPr>
                <w:rFonts w:ascii="Calibri" w:hAnsi="Calibri" w:cs="Calibri"/>
                <w:sz w:val="20"/>
              </w:rPr>
            </w:pPr>
            <w:r w:rsidRPr="00256865">
              <w:rPr>
                <w:rFonts w:ascii="Calibri" w:hAnsi="Calibri" w:cs="Calibri"/>
                <w:sz w:val="20"/>
              </w:rPr>
              <w:t>End Term Examination</w:t>
            </w:r>
          </w:p>
        </w:tc>
        <w:tc>
          <w:tcPr>
            <w:tcW w:w="297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407CC" w:rsidRPr="00256865" w:rsidRDefault="00A407CC" w:rsidP="002D2AF9">
            <w:pPr>
              <w:autoSpaceDE w:val="0"/>
              <w:spacing w:line="280" w:lineRule="exact"/>
              <w:ind w:left="100"/>
              <w:jc w:val="center"/>
              <w:rPr>
                <w:rFonts w:ascii="Calibri" w:hAnsi="Calibri"/>
                <w:sz w:val="20"/>
              </w:rPr>
            </w:pPr>
            <w:r>
              <w:rPr>
                <w:rFonts w:ascii="Calibri" w:hAnsi="Calibri" w:cs="Calibri"/>
                <w:sz w:val="20"/>
              </w:rPr>
              <w:t>50</w:t>
            </w:r>
          </w:p>
        </w:tc>
      </w:tr>
      <w:tr w:rsidR="00A407CC" w:rsidRPr="00256865" w:rsidTr="00F326ED">
        <w:trPr>
          <w:trHeight w:val="296"/>
        </w:trPr>
        <w:tc>
          <w:tcPr>
            <w:tcW w:w="2372" w:type="dxa"/>
            <w:tcBorders>
              <w:top w:val="single" w:sz="4" w:space="0" w:color="000000"/>
              <w:left w:val="single" w:sz="4" w:space="0" w:color="000000"/>
              <w:bottom w:val="single" w:sz="4" w:space="0" w:color="000000"/>
            </w:tcBorders>
            <w:shd w:val="clear" w:color="auto" w:fill="auto"/>
            <w:vAlign w:val="bottom"/>
          </w:tcPr>
          <w:p w:rsidR="00A407CC" w:rsidRPr="00256865" w:rsidRDefault="00A407CC">
            <w:pPr>
              <w:autoSpaceDE w:val="0"/>
              <w:snapToGrid w:val="0"/>
              <w:rPr>
                <w:rFonts w:ascii="Calibri" w:hAnsi="Calibri"/>
                <w:sz w:val="20"/>
              </w:rPr>
            </w:pPr>
          </w:p>
        </w:tc>
        <w:tc>
          <w:tcPr>
            <w:tcW w:w="3868" w:type="dxa"/>
            <w:tcBorders>
              <w:top w:val="single" w:sz="4" w:space="0" w:color="000000"/>
              <w:left w:val="single" w:sz="4" w:space="0" w:color="000000"/>
              <w:bottom w:val="single" w:sz="4" w:space="0" w:color="000000"/>
            </w:tcBorders>
            <w:shd w:val="clear" w:color="auto" w:fill="auto"/>
            <w:vAlign w:val="bottom"/>
          </w:tcPr>
          <w:p w:rsidR="00A407CC" w:rsidRPr="00256865" w:rsidRDefault="00A407CC">
            <w:pPr>
              <w:autoSpaceDE w:val="0"/>
              <w:spacing w:line="277" w:lineRule="exact"/>
              <w:ind w:left="80"/>
              <w:rPr>
                <w:rFonts w:ascii="Calibri" w:hAnsi="Calibri" w:cs="Calibri"/>
                <w:b/>
                <w:bCs/>
                <w:sz w:val="20"/>
              </w:rPr>
            </w:pPr>
            <w:r w:rsidRPr="00256865">
              <w:rPr>
                <w:rFonts w:ascii="Calibri" w:hAnsi="Calibri" w:cs="Calibri"/>
                <w:b/>
                <w:bCs/>
                <w:sz w:val="20"/>
              </w:rPr>
              <w:t>Total</w:t>
            </w:r>
          </w:p>
        </w:tc>
        <w:tc>
          <w:tcPr>
            <w:tcW w:w="2974" w:type="dxa"/>
            <w:tcBorders>
              <w:top w:val="single" w:sz="4" w:space="0" w:color="000000"/>
              <w:left w:val="single" w:sz="4" w:space="0" w:color="000000"/>
              <w:bottom w:val="single" w:sz="4" w:space="0" w:color="000000"/>
              <w:right w:val="single" w:sz="4" w:space="0" w:color="000000"/>
            </w:tcBorders>
            <w:shd w:val="clear" w:color="auto" w:fill="auto"/>
            <w:vAlign w:val="bottom"/>
          </w:tcPr>
          <w:p w:rsidR="00A407CC" w:rsidRPr="00256865" w:rsidRDefault="00A407CC" w:rsidP="002D2AF9">
            <w:pPr>
              <w:autoSpaceDE w:val="0"/>
              <w:spacing w:line="277" w:lineRule="exact"/>
              <w:ind w:left="100"/>
              <w:jc w:val="center"/>
              <w:rPr>
                <w:rFonts w:ascii="Calibri" w:hAnsi="Calibri"/>
                <w:sz w:val="20"/>
              </w:rPr>
            </w:pPr>
            <w:r w:rsidRPr="00256865">
              <w:rPr>
                <w:rFonts w:ascii="Calibri" w:hAnsi="Calibri" w:cs="Calibri"/>
                <w:b/>
                <w:bCs/>
                <w:sz w:val="20"/>
              </w:rPr>
              <w:t>100</w:t>
            </w:r>
          </w:p>
        </w:tc>
      </w:tr>
    </w:tbl>
    <w:p w:rsidR="00A407CC" w:rsidRDefault="00A407CC">
      <w:pPr>
        <w:overflowPunct w:val="0"/>
        <w:autoSpaceDE w:val="0"/>
        <w:spacing w:line="220" w:lineRule="auto"/>
        <w:ind w:left="480" w:right="260"/>
        <w:jc w:val="both"/>
        <w:rPr>
          <w:rFonts w:ascii="Calibri" w:hAnsi="Calibri" w:cs="Calibri"/>
          <w:b/>
          <w:bCs/>
          <w:sz w:val="20"/>
        </w:rPr>
      </w:pPr>
    </w:p>
    <w:p w:rsidR="00A407CC" w:rsidRPr="00A407CC" w:rsidRDefault="00A407CC" w:rsidP="00A407CC">
      <w:pPr>
        <w:autoSpaceDE w:val="0"/>
        <w:spacing w:line="217" w:lineRule="exact"/>
        <w:rPr>
          <w:rFonts w:ascii="Calibri" w:hAnsi="Calibri" w:cs="Calibri"/>
          <w:bCs/>
          <w:sz w:val="20"/>
        </w:rPr>
      </w:pPr>
      <w:r w:rsidRPr="00A407CC">
        <w:rPr>
          <w:rFonts w:ascii="Calibri" w:hAnsi="Calibri" w:cs="Calibri"/>
          <w:bCs/>
          <w:sz w:val="20"/>
        </w:rPr>
        <w:t>* There are four Formative Assessments (FAs)</w:t>
      </w:r>
      <w:proofErr w:type="gramStart"/>
      <w:r w:rsidRPr="00A407CC">
        <w:rPr>
          <w:rFonts w:ascii="Calibri" w:hAnsi="Calibri" w:cs="Calibri"/>
          <w:bCs/>
          <w:sz w:val="20"/>
        </w:rPr>
        <w:t>,</w:t>
      </w:r>
      <w:proofErr w:type="gramEnd"/>
      <w:r w:rsidRPr="00A407CC">
        <w:rPr>
          <w:rFonts w:ascii="Calibri" w:hAnsi="Calibri" w:cs="Calibri"/>
          <w:bCs/>
          <w:sz w:val="20"/>
        </w:rPr>
        <w:t xml:space="preserve"> average of best three will be considered.</w:t>
      </w:r>
    </w:p>
    <w:p w:rsidR="00F927A4" w:rsidRPr="00256865" w:rsidRDefault="00F927A4" w:rsidP="00F326ED">
      <w:pPr>
        <w:overflowPunct w:val="0"/>
        <w:autoSpaceDE w:val="0"/>
        <w:spacing w:line="220" w:lineRule="auto"/>
        <w:ind w:right="260"/>
        <w:jc w:val="both"/>
        <w:rPr>
          <w:rFonts w:ascii="Calibri" w:hAnsi="Calibri" w:cs="Calibri"/>
          <w:bCs/>
          <w:sz w:val="20"/>
        </w:rPr>
      </w:pPr>
      <w:r w:rsidRPr="00256865">
        <w:rPr>
          <w:rFonts w:ascii="Calibri" w:hAnsi="Calibri" w:cs="Calibri"/>
          <w:b/>
          <w:bCs/>
          <w:sz w:val="20"/>
        </w:rPr>
        <w:t>*</w:t>
      </w:r>
      <w:r w:rsidR="00A407CC">
        <w:rPr>
          <w:rFonts w:ascii="Calibri" w:hAnsi="Calibri" w:cs="Calibri"/>
          <w:b/>
          <w:bCs/>
          <w:sz w:val="20"/>
        </w:rPr>
        <w:t>*</w:t>
      </w:r>
      <w:r w:rsidRPr="00256865">
        <w:rPr>
          <w:rFonts w:ascii="Calibri" w:hAnsi="Calibri" w:cs="Calibri"/>
          <w:bCs/>
          <w:sz w:val="20"/>
        </w:rPr>
        <w:t xml:space="preserve">There will be three </w:t>
      </w:r>
      <w:proofErr w:type="spellStart"/>
      <w:r w:rsidRPr="00256865">
        <w:rPr>
          <w:rFonts w:ascii="Calibri" w:hAnsi="Calibri" w:cs="Calibri"/>
          <w:bCs/>
          <w:sz w:val="20"/>
        </w:rPr>
        <w:t>sessional</w:t>
      </w:r>
      <w:proofErr w:type="spellEnd"/>
      <w:r w:rsidRPr="00256865">
        <w:rPr>
          <w:rFonts w:ascii="Calibri" w:hAnsi="Calibri" w:cs="Calibri"/>
          <w:bCs/>
          <w:sz w:val="20"/>
        </w:rPr>
        <w:t xml:space="preserve"> tests out of which best two will be considered for eva</w:t>
      </w:r>
      <w:r w:rsidR="009D47D3">
        <w:rPr>
          <w:rFonts w:ascii="Calibri" w:hAnsi="Calibri" w:cs="Calibri"/>
          <w:bCs/>
          <w:sz w:val="20"/>
        </w:rPr>
        <w:t>luation. Each test will be of 30</w:t>
      </w:r>
      <w:r w:rsidRPr="00256865">
        <w:rPr>
          <w:rFonts w:ascii="Calibri" w:hAnsi="Calibri" w:cs="Calibri"/>
          <w:bCs/>
          <w:sz w:val="20"/>
        </w:rPr>
        <w:t xml:space="preserve"> marks. </w:t>
      </w:r>
    </w:p>
    <w:p w:rsidR="00A33629" w:rsidRDefault="00F927A4" w:rsidP="003B6B7D">
      <w:pPr>
        <w:overflowPunct w:val="0"/>
        <w:autoSpaceDE w:val="0"/>
        <w:spacing w:line="220" w:lineRule="auto"/>
        <w:ind w:right="260"/>
        <w:jc w:val="both"/>
        <w:rPr>
          <w:rFonts w:ascii="Calibri" w:hAnsi="Calibri" w:cs="Calibri"/>
          <w:sz w:val="20"/>
        </w:rPr>
      </w:pPr>
      <w:r w:rsidRPr="00256865">
        <w:rPr>
          <w:rFonts w:ascii="Calibri" w:hAnsi="Calibri" w:cs="Calibri"/>
          <w:b/>
          <w:bCs/>
          <w:sz w:val="20"/>
        </w:rPr>
        <w:t>**</w:t>
      </w:r>
      <w:r w:rsidR="00A407CC">
        <w:rPr>
          <w:rFonts w:ascii="Calibri" w:hAnsi="Calibri" w:cs="Calibri"/>
          <w:b/>
          <w:bCs/>
          <w:sz w:val="20"/>
        </w:rPr>
        <w:t>*</w:t>
      </w:r>
      <w:r w:rsidRPr="00256865">
        <w:rPr>
          <w:rFonts w:ascii="Calibri" w:hAnsi="Calibri" w:cs="Calibri"/>
          <w:sz w:val="20"/>
        </w:rPr>
        <w:t xml:space="preserve">The End Term Comprehensive examination will be held at the end of semester. The mandatory requirement of 75% attendance in all theory classes is to be met for being eligible to appear in this component. </w:t>
      </w:r>
    </w:p>
    <w:p w:rsidR="00732D1A" w:rsidRDefault="00732D1A" w:rsidP="003B6B7D">
      <w:pPr>
        <w:overflowPunct w:val="0"/>
        <w:autoSpaceDE w:val="0"/>
        <w:spacing w:line="220" w:lineRule="auto"/>
        <w:ind w:right="260"/>
        <w:jc w:val="both"/>
        <w:rPr>
          <w:rFonts w:ascii="Calibri" w:hAnsi="Calibri" w:cs="Calibri"/>
          <w:b/>
          <w:sz w:val="20"/>
        </w:rPr>
      </w:pPr>
    </w:p>
    <w:p w:rsidR="00732D1A" w:rsidRDefault="00732D1A" w:rsidP="003B6B7D">
      <w:pPr>
        <w:overflowPunct w:val="0"/>
        <w:autoSpaceDE w:val="0"/>
        <w:spacing w:line="220" w:lineRule="auto"/>
        <w:ind w:right="260"/>
        <w:jc w:val="both"/>
        <w:rPr>
          <w:rFonts w:ascii="Calibri" w:hAnsi="Calibri" w:cs="Calibri"/>
          <w:b/>
          <w:sz w:val="20"/>
        </w:rPr>
      </w:pPr>
      <w:r w:rsidRPr="00732D1A">
        <w:rPr>
          <w:rFonts w:ascii="Calibri" w:hAnsi="Calibri" w:cs="Calibri"/>
          <w:b/>
          <w:sz w:val="20"/>
        </w:rPr>
        <w:t>EVALUATION COMPONENTS</w:t>
      </w:r>
    </w:p>
    <w:tbl>
      <w:tblPr>
        <w:tblW w:w="8804" w:type="dxa"/>
        <w:tblInd w:w="93" w:type="dxa"/>
        <w:tblLayout w:type="fixed"/>
        <w:tblLook w:val="04A0"/>
      </w:tblPr>
      <w:tblGrid>
        <w:gridCol w:w="2283"/>
        <w:gridCol w:w="1276"/>
        <w:gridCol w:w="851"/>
        <w:gridCol w:w="1275"/>
        <w:gridCol w:w="1276"/>
        <w:gridCol w:w="1843"/>
      </w:tblGrid>
      <w:tr w:rsidR="00732D1A" w:rsidRPr="00732D1A" w:rsidTr="00A326CE">
        <w:trPr>
          <w:trHeight w:val="315"/>
        </w:trPr>
        <w:tc>
          <w:tcPr>
            <w:tcW w:w="228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b/>
                <w:bCs/>
                <w:sz w:val="20"/>
                <w:lang w:val="en-GB" w:eastAsia="en-GB"/>
              </w:rPr>
            </w:pPr>
            <w:r w:rsidRPr="00732D1A">
              <w:rPr>
                <w:rFonts w:ascii="Calibri" w:hAnsi="Calibri"/>
                <w:b/>
                <w:bCs/>
                <w:sz w:val="20"/>
                <w:lang w:eastAsia="en-GB"/>
              </w:rPr>
              <w:t>Type of Assessment</w:t>
            </w:r>
          </w:p>
        </w:tc>
        <w:tc>
          <w:tcPr>
            <w:tcW w:w="127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b/>
                <w:bCs/>
                <w:sz w:val="20"/>
                <w:lang w:val="en-GB" w:eastAsia="en-GB"/>
              </w:rPr>
            </w:pPr>
            <w:r w:rsidRPr="00732D1A">
              <w:rPr>
                <w:rFonts w:ascii="Calibri" w:hAnsi="Calibri"/>
                <w:b/>
                <w:bCs/>
                <w:sz w:val="20"/>
                <w:lang w:eastAsia="en-GB"/>
              </w:rPr>
              <w:t>Time of Conduction</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b/>
                <w:bCs/>
                <w:sz w:val="20"/>
                <w:lang w:val="en-GB" w:eastAsia="en-GB"/>
              </w:rPr>
            </w:pPr>
            <w:r w:rsidRPr="00732D1A">
              <w:rPr>
                <w:rFonts w:ascii="Calibri" w:hAnsi="Calibri"/>
                <w:b/>
                <w:bCs/>
                <w:sz w:val="20"/>
                <w:lang w:eastAsia="en-GB"/>
              </w:rPr>
              <w:t>Total Marks</w:t>
            </w:r>
          </w:p>
        </w:tc>
        <w:tc>
          <w:tcPr>
            <w:tcW w:w="4394" w:type="dxa"/>
            <w:gridSpan w:val="3"/>
            <w:tcBorders>
              <w:top w:val="single" w:sz="8" w:space="0" w:color="000000"/>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b/>
                <w:bCs/>
                <w:sz w:val="20"/>
                <w:lang w:val="en-GB" w:eastAsia="en-GB"/>
              </w:rPr>
            </w:pPr>
            <w:r w:rsidRPr="00732D1A">
              <w:rPr>
                <w:rFonts w:ascii="Calibri" w:hAnsi="Calibri"/>
                <w:b/>
                <w:bCs/>
                <w:sz w:val="20"/>
                <w:lang w:eastAsia="en-GB"/>
              </w:rPr>
              <w:t>Question Paper Format</w:t>
            </w:r>
          </w:p>
        </w:tc>
      </w:tr>
      <w:tr w:rsidR="00732D1A" w:rsidRPr="00732D1A" w:rsidTr="00A326CE">
        <w:trPr>
          <w:trHeight w:val="525"/>
        </w:trPr>
        <w:tc>
          <w:tcPr>
            <w:tcW w:w="2283" w:type="dxa"/>
            <w:vMerge/>
            <w:tcBorders>
              <w:top w:val="single" w:sz="8" w:space="0" w:color="000000"/>
              <w:left w:val="single" w:sz="8" w:space="0" w:color="000000"/>
              <w:bottom w:val="single" w:sz="8" w:space="0" w:color="000000"/>
              <w:right w:val="single" w:sz="8" w:space="0" w:color="000000"/>
            </w:tcBorders>
            <w:vAlign w:val="center"/>
            <w:hideMark/>
          </w:tcPr>
          <w:p w:rsidR="00732D1A" w:rsidRPr="00732D1A" w:rsidRDefault="00732D1A" w:rsidP="00732D1A">
            <w:pPr>
              <w:widowControl/>
              <w:suppressAutoHyphens w:val="0"/>
              <w:rPr>
                <w:rFonts w:ascii="Calibri" w:hAnsi="Calibri"/>
                <w:b/>
                <w:bCs/>
                <w:sz w:val="20"/>
                <w:lang w:val="en-GB" w:eastAsia="en-GB"/>
              </w:rPr>
            </w:pPr>
          </w:p>
        </w:tc>
        <w:tc>
          <w:tcPr>
            <w:tcW w:w="1276" w:type="dxa"/>
            <w:vMerge/>
            <w:tcBorders>
              <w:top w:val="single" w:sz="8" w:space="0" w:color="000000"/>
              <w:left w:val="single" w:sz="8" w:space="0" w:color="000000"/>
              <w:bottom w:val="single" w:sz="8" w:space="0" w:color="000000"/>
              <w:right w:val="single" w:sz="8" w:space="0" w:color="000000"/>
            </w:tcBorders>
            <w:vAlign w:val="center"/>
            <w:hideMark/>
          </w:tcPr>
          <w:p w:rsidR="00732D1A" w:rsidRPr="00732D1A" w:rsidRDefault="00732D1A" w:rsidP="00732D1A">
            <w:pPr>
              <w:widowControl/>
              <w:suppressAutoHyphens w:val="0"/>
              <w:rPr>
                <w:rFonts w:ascii="Calibri" w:hAnsi="Calibri"/>
                <w:b/>
                <w:bCs/>
                <w:sz w:val="20"/>
                <w:lang w:val="en-GB" w:eastAsia="en-GB"/>
              </w:rPr>
            </w:pPr>
          </w:p>
        </w:tc>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732D1A" w:rsidRPr="00732D1A" w:rsidRDefault="00732D1A" w:rsidP="00732D1A">
            <w:pPr>
              <w:widowControl/>
              <w:suppressAutoHyphens w:val="0"/>
              <w:rPr>
                <w:rFonts w:ascii="Calibri" w:hAnsi="Calibri"/>
                <w:b/>
                <w:bCs/>
                <w:sz w:val="20"/>
                <w:lang w:val="en-GB" w:eastAsia="en-GB"/>
              </w:rPr>
            </w:pPr>
          </w:p>
        </w:tc>
        <w:tc>
          <w:tcPr>
            <w:tcW w:w="1275"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b/>
                <w:bCs/>
                <w:sz w:val="20"/>
                <w:lang w:val="en-GB" w:eastAsia="en-GB"/>
              </w:rPr>
            </w:pPr>
            <w:r w:rsidRPr="00732D1A">
              <w:rPr>
                <w:rFonts w:ascii="Calibri" w:hAnsi="Calibri"/>
                <w:b/>
                <w:bCs/>
                <w:sz w:val="20"/>
                <w:lang w:eastAsia="en-GB"/>
              </w:rPr>
              <w:t>1 Mark MCQ</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b/>
                <w:bCs/>
                <w:sz w:val="20"/>
                <w:lang w:val="en-GB" w:eastAsia="en-GB"/>
              </w:rPr>
            </w:pPr>
            <w:r w:rsidRPr="00732D1A">
              <w:rPr>
                <w:rFonts w:ascii="Calibri" w:hAnsi="Calibri"/>
                <w:b/>
                <w:bCs/>
                <w:sz w:val="20"/>
                <w:lang w:eastAsia="en-GB"/>
              </w:rPr>
              <w:t>5 Mark Coding</w:t>
            </w:r>
          </w:p>
        </w:tc>
        <w:tc>
          <w:tcPr>
            <w:tcW w:w="1843"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b/>
                <w:bCs/>
                <w:sz w:val="20"/>
                <w:lang w:val="en-GB" w:eastAsia="en-GB"/>
              </w:rPr>
            </w:pPr>
            <w:r w:rsidRPr="00732D1A">
              <w:rPr>
                <w:rFonts w:ascii="Calibri" w:hAnsi="Calibri"/>
                <w:b/>
                <w:bCs/>
                <w:sz w:val="20"/>
                <w:lang w:eastAsia="en-GB"/>
              </w:rPr>
              <w:t>10 Mark Coding</w:t>
            </w:r>
          </w:p>
        </w:tc>
      </w:tr>
      <w:tr w:rsidR="00732D1A" w:rsidRPr="00732D1A" w:rsidTr="00A326CE">
        <w:trPr>
          <w:trHeight w:val="780"/>
        </w:trPr>
        <w:tc>
          <w:tcPr>
            <w:tcW w:w="2283" w:type="dxa"/>
            <w:tcBorders>
              <w:top w:val="nil"/>
              <w:left w:val="single" w:sz="8" w:space="0" w:color="000000"/>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rPr>
                <w:rFonts w:ascii="Calibri" w:hAnsi="Calibri"/>
                <w:sz w:val="20"/>
                <w:lang w:val="en-GB" w:eastAsia="en-GB"/>
              </w:rPr>
            </w:pPr>
            <w:r w:rsidRPr="00732D1A">
              <w:rPr>
                <w:rFonts w:ascii="Calibri" w:hAnsi="Calibri"/>
                <w:sz w:val="20"/>
                <w:lang w:eastAsia="en-GB"/>
              </w:rPr>
              <w:t>Formative Assessment 1</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65491A" w:rsidP="00732D1A">
            <w:pPr>
              <w:widowControl/>
              <w:suppressAutoHyphens w:val="0"/>
              <w:jc w:val="center"/>
              <w:rPr>
                <w:rFonts w:ascii="Calibri" w:hAnsi="Calibri"/>
                <w:sz w:val="20"/>
                <w:lang w:val="en-GB" w:eastAsia="en-GB"/>
              </w:rPr>
            </w:pPr>
            <w:r>
              <w:rPr>
                <w:rFonts w:ascii="Calibri" w:hAnsi="Calibri"/>
                <w:sz w:val="20"/>
                <w:lang w:eastAsia="en-GB"/>
              </w:rPr>
              <w:t>Week 3</w:t>
            </w:r>
          </w:p>
        </w:tc>
        <w:tc>
          <w:tcPr>
            <w:tcW w:w="851"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20</w:t>
            </w:r>
          </w:p>
        </w:tc>
        <w:tc>
          <w:tcPr>
            <w:tcW w:w="1275"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10</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w:t>
            </w:r>
          </w:p>
        </w:tc>
        <w:tc>
          <w:tcPr>
            <w:tcW w:w="1843"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val="en-GB" w:eastAsia="en-GB"/>
              </w:rPr>
              <w:t>1</w:t>
            </w:r>
          </w:p>
        </w:tc>
      </w:tr>
      <w:tr w:rsidR="00732D1A" w:rsidRPr="00732D1A" w:rsidTr="00A326CE">
        <w:trPr>
          <w:trHeight w:val="525"/>
        </w:trPr>
        <w:tc>
          <w:tcPr>
            <w:tcW w:w="2283" w:type="dxa"/>
            <w:tcBorders>
              <w:top w:val="nil"/>
              <w:left w:val="single" w:sz="8" w:space="0" w:color="000000"/>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rPr>
                <w:rFonts w:ascii="Calibri" w:hAnsi="Calibri"/>
                <w:sz w:val="20"/>
                <w:lang w:val="en-GB" w:eastAsia="en-GB"/>
              </w:rPr>
            </w:pPr>
            <w:proofErr w:type="spellStart"/>
            <w:r w:rsidRPr="00732D1A">
              <w:rPr>
                <w:rFonts w:ascii="Calibri" w:hAnsi="Calibri"/>
                <w:sz w:val="20"/>
                <w:lang w:eastAsia="en-GB"/>
              </w:rPr>
              <w:t>Sessional</w:t>
            </w:r>
            <w:proofErr w:type="spellEnd"/>
            <w:r w:rsidRPr="00732D1A">
              <w:rPr>
                <w:rFonts w:ascii="Calibri" w:hAnsi="Calibri"/>
                <w:sz w:val="20"/>
                <w:lang w:eastAsia="en-GB"/>
              </w:rPr>
              <w:t xml:space="preserve"> Test 1 </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Week 4</w:t>
            </w:r>
          </w:p>
        </w:tc>
        <w:tc>
          <w:tcPr>
            <w:tcW w:w="851"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30</w:t>
            </w:r>
          </w:p>
        </w:tc>
        <w:tc>
          <w:tcPr>
            <w:tcW w:w="1275" w:type="dxa"/>
            <w:tcBorders>
              <w:top w:val="nil"/>
              <w:left w:val="nil"/>
              <w:bottom w:val="single" w:sz="8" w:space="0" w:color="000000"/>
              <w:right w:val="single" w:sz="8" w:space="0" w:color="000000"/>
            </w:tcBorders>
            <w:shd w:val="clear" w:color="auto" w:fill="auto"/>
            <w:vAlign w:val="center"/>
            <w:hideMark/>
          </w:tcPr>
          <w:p w:rsidR="00732D1A" w:rsidRPr="00732D1A" w:rsidRDefault="00F2182F" w:rsidP="00732D1A">
            <w:pPr>
              <w:widowControl/>
              <w:suppressAutoHyphens w:val="0"/>
              <w:jc w:val="center"/>
              <w:rPr>
                <w:rFonts w:ascii="Calibri" w:hAnsi="Calibri"/>
                <w:sz w:val="20"/>
                <w:lang w:val="en-GB" w:eastAsia="en-GB"/>
              </w:rPr>
            </w:pPr>
            <w:r>
              <w:rPr>
                <w:rFonts w:ascii="Calibri" w:hAnsi="Calibri"/>
                <w:sz w:val="20"/>
                <w:lang w:eastAsia="en-GB"/>
              </w:rPr>
              <w:t>10</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2</w:t>
            </w:r>
          </w:p>
        </w:tc>
        <w:tc>
          <w:tcPr>
            <w:tcW w:w="1843"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1</w:t>
            </w:r>
          </w:p>
        </w:tc>
      </w:tr>
      <w:tr w:rsidR="00732D1A" w:rsidRPr="00732D1A" w:rsidTr="00A326CE">
        <w:trPr>
          <w:trHeight w:val="780"/>
        </w:trPr>
        <w:tc>
          <w:tcPr>
            <w:tcW w:w="2283" w:type="dxa"/>
            <w:tcBorders>
              <w:top w:val="nil"/>
              <w:left w:val="single" w:sz="8" w:space="0" w:color="000000"/>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rPr>
                <w:rFonts w:ascii="Calibri" w:hAnsi="Calibri"/>
                <w:sz w:val="20"/>
                <w:lang w:val="en-GB" w:eastAsia="en-GB"/>
              </w:rPr>
            </w:pPr>
            <w:r w:rsidRPr="00732D1A">
              <w:rPr>
                <w:rFonts w:ascii="Calibri" w:hAnsi="Calibri"/>
                <w:sz w:val="20"/>
                <w:lang w:eastAsia="en-GB"/>
              </w:rPr>
              <w:lastRenderedPageBreak/>
              <w:t>Formative Assessment 2</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Week 5</w:t>
            </w:r>
          </w:p>
        </w:tc>
        <w:tc>
          <w:tcPr>
            <w:tcW w:w="851"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20</w:t>
            </w:r>
          </w:p>
        </w:tc>
        <w:tc>
          <w:tcPr>
            <w:tcW w:w="1275"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10</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w:t>
            </w:r>
          </w:p>
        </w:tc>
        <w:tc>
          <w:tcPr>
            <w:tcW w:w="1843"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val="en-GB" w:eastAsia="en-GB"/>
              </w:rPr>
              <w:t>1</w:t>
            </w:r>
          </w:p>
        </w:tc>
      </w:tr>
      <w:tr w:rsidR="00732D1A" w:rsidRPr="00732D1A" w:rsidTr="00A326CE">
        <w:trPr>
          <w:trHeight w:val="780"/>
        </w:trPr>
        <w:tc>
          <w:tcPr>
            <w:tcW w:w="2283" w:type="dxa"/>
            <w:tcBorders>
              <w:top w:val="nil"/>
              <w:left w:val="single" w:sz="8" w:space="0" w:color="000000"/>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rPr>
                <w:rFonts w:ascii="Calibri" w:hAnsi="Calibri"/>
                <w:sz w:val="20"/>
                <w:lang w:val="en-GB" w:eastAsia="en-GB"/>
              </w:rPr>
            </w:pPr>
            <w:r w:rsidRPr="00732D1A">
              <w:rPr>
                <w:rFonts w:ascii="Calibri" w:hAnsi="Calibri"/>
                <w:sz w:val="20"/>
                <w:lang w:eastAsia="en-GB"/>
              </w:rPr>
              <w:t>Formative Assessment 3</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65491A" w:rsidP="00732D1A">
            <w:pPr>
              <w:widowControl/>
              <w:suppressAutoHyphens w:val="0"/>
              <w:jc w:val="center"/>
              <w:rPr>
                <w:rFonts w:ascii="Calibri" w:hAnsi="Calibri"/>
                <w:sz w:val="20"/>
                <w:lang w:val="en-GB" w:eastAsia="en-GB"/>
              </w:rPr>
            </w:pPr>
            <w:r>
              <w:rPr>
                <w:rFonts w:ascii="Calibri" w:hAnsi="Calibri"/>
                <w:sz w:val="20"/>
                <w:lang w:eastAsia="en-GB"/>
              </w:rPr>
              <w:t>Week 8</w:t>
            </w:r>
          </w:p>
        </w:tc>
        <w:tc>
          <w:tcPr>
            <w:tcW w:w="851"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20</w:t>
            </w:r>
          </w:p>
        </w:tc>
        <w:tc>
          <w:tcPr>
            <w:tcW w:w="1275"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10</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w:t>
            </w:r>
          </w:p>
        </w:tc>
        <w:tc>
          <w:tcPr>
            <w:tcW w:w="1843"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val="en-GB" w:eastAsia="en-GB"/>
              </w:rPr>
              <w:t>1</w:t>
            </w:r>
          </w:p>
        </w:tc>
      </w:tr>
      <w:tr w:rsidR="00732D1A" w:rsidRPr="00732D1A" w:rsidTr="00A326CE">
        <w:trPr>
          <w:trHeight w:val="525"/>
        </w:trPr>
        <w:tc>
          <w:tcPr>
            <w:tcW w:w="2283" w:type="dxa"/>
            <w:tcBorders>
              <w:top w:val="nil"/>
              <w:left w:val="single" w:sz="8" w:space="0" w:color="000000"/>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rPr>
                <w:rFonts w:ascii="Calibri" w:hAnsi="Calibri"/>
                <w:sz w:val="20"/>
                <w:lang w:val="en-GB" w:eastAsia="en-GB"/>
              </w:rPr>
            </w:pPr>
            <w:proofErr w:type="spellStart"/>
            <w:r w:rsidRPr="00732D1A">
              <w:rPr>
                <w:rFonts w:ascii="Calibri" w:hAnsi="Calibri"/>
                <w:sz w:val="20"/>
                <w:lang w:eastAsia="en-GB"/>
              </w:rPr>
              <w:t>Sessional</w:t>
            </w:r>
            <w:proofErr w:type="spellEnd"/>
            <w:r w:rsidRPr="00732D1A">
              <w:rPr>
                <w:rFonts w:ascii="Calibri" w:hAnsi="Calibri"/>
                <w:sz w:val="20"/>
                <w:lang w:eastAsia="en-GB"/>
              </w:rPr>
              <w:t xml:space="preserve"> Test 2</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Pr>
                <w:rFonts w:ascii="Calibri" w:hAnsi="Calibri"/>
                <w:sz w:val="20"/>
                <w:lang w:eastAsia="en-GB"/>
              </w:rPr>
              <w:t xml:space="preserve">Week </w:t>
            </w:r>
            <w:r w:rsidR="0065491A">
              <w:rPr>
                <w:rFonts w:ascii="Calibri" w:hAnsi="Calibri"/>
                <w:sz w:val="20"/>
                <w:lang w:eastAsia="en-GB"/>
              </w:rPr>
              <w:t>10</w:t>
            </w:r>
          </w:p>
        </w:tc>
        <w:tc>
          <w:tcPr>
            <w:tcW w:w="851"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30</w:t>
            </w:r>
          </w:p>
        </w:tc>
        <w:tc>
          <w:tcPr>
            <w:tcW w:w="1275" w:type="dxa"/>
            <w:tcBorders>
              <w:top w:val="nil"/>
              <w:left w:val="nil"/>
              <w:bottom w:val="single" w:sz="8" w:space="0" w:color="000000"/>
              <w:right w:val="single" w:sz="8" w:space="0" w:color="000000"/>
            </w:tcBorders>
            <w:shd w:val="clear" w:color="auto" w:fill="auto"/>
            <w:vAlign w:val="center"/>
            <w:hideMark/>
          </w:tcPr>
          <w:p w:rsidR="00732D1A" w:rsidRPr="00732D1A" w:rsidRDefault="00F2182F" w:rsidP="00732D1A">
            <w:pPr>
              <w:widowControl/>
              <w:suppressAutoHyphens w:val="0"/>
              <w:jc w:val="center"/>
              <w:rPr>
                <w:rFonts w:ascii="Calibri" w:hAnsi="Calibri"/>
                <w:sz w:val="20"/>
                <w:lang w:val="en-GB" w:eastAsia="en-GB"/>
              </w:rPr>
            </w:pPr>
            <w:r>
              <w:rPr>
                <w:rFonts w:ascii="Calibri" w:hAnsi="Calibri"/>
                <w:sz w:val="20"/>
                <w:lang w:eastAsia="en-GB"/>
              </w:rPr>
              <w:t>10</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2</w:t>
            </w:r>
          </w:p>
        </w:tc>
        <w:tc>
          <w:tcPr>
            <w:tcW w:w="1843"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1</w:t>
            </w:r>
          </w:p>
        </w:tc>
      </w:tr>
      <w:tr w:rsidR="00732D1A" w:rsidRPr="00732D1A" w:rsidTr="00A326CE">
        <w:trPr>
          <w:trHeight w:val="780"/>
        </w:trPr>
        <w:tc>
          <w:tcPr>
            <w:tcW w:w="2283" w:type="dxa"/>
            <w:tcBorders>
              <w:top w:val="nil"/>
              <w:left w:val="single" w:sz="8" w:space="0" w:color="000000"/>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rPr>
                <w:rFonts w:ascii="Calibri" w:hAnsi="Calibri"/>
                <w:sz w:val="20"/>
                <w:lang w:val="en-GB" w:eastAsia="en-GB"/>
              </w:rPr>
            </w:pPr>
            <w:r w:rsidRPr="00732D1A">
              <w:rPr>
                <w:rFonts w:ascii="Calibri" w:hAnsi="Calibri"/>
                <w:sz w:val="20"/>
                <w:lang w:eastAsia="en-GB"/>
              </w:rPr>
              <w:t>Formative Assessment 4</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Pr>
                <w:rFonts w:ascii="Calibri" w:hAnsi="Calibri"/>
                <w:sz w:val="20"/>
                <w:lang w:eastAsia="en-GB"/>
              </w:rPr>
              <w:t xml:space="preserve">Week </w:t>
            </w:r>
            <w:r w:rsidR="0065491A">
              <w:rPr>
                <w:rFonts w:ascii="Calibri" w:hAnsi="Calibri"/>
                <w:sz w:val="20"/>
                <w:lang w:eastAsia="en-GB"/>
              </w:rPr>
              <w:t>11</w:t>
            </w:r>
          </w:p>
        </w:tc>
        <w:tc>
          <w:tcPr>
            <w:tcW w:w="851"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20</w:t>
            </w:r>
          </w:p>
        </w:tc>
        <w:tc>
          <w:tcPr>
            <w:tcW w:w="1275" w:type="dxa"/>
            <w:tcBorders>
              <w:top w:val="nil"/>
              <w:left w:val="nil"/>
              <w:bottom w:val="single" w:sz="8" w:space="0" w:color="000000"/>
              <w:right w:val="single" w:sz="8" w:space="0" w:color="000000"/>
            </w:tcBorders>
            <w:shd w:val="clear" w:color="auto" w:fill="auto"/>
            <w:vAlign w:val="center"/>
            <w:hideMark/>
          </w:tcPr>
          <w:p w:rsidR="00732D1A" w:rsidRPr="00732D1A" w:rsidRDefault="00F2182F" w:rsidP="00732D1A">
            <w:pPr>
              <w:widowControl/>
              <w:suppressAutoHyphens w:val="0"/>
              <w:jc w:val="center"/>
              <w:rPr>
                <w:rFonts w:ascii="Calibri" w:hAnsi="Calibri"/>
                <w:sz w:val="20"/>
                <w:lang w:val="en-GB" w:eastAsia="en-GB"/>
              </w:rPr>
            </w:pPr>
            <w:r>
              <w:rPr>
                <w:rFonts w:ascii="Calibri" w:hAnsi="Calibri"/>
                <w:sz w:val="20"/>
                <w:lang w:eastAsia="en-GB"/>
              </w:rPr>
              <w:t>10</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w:t>
            </w:r>
          </w:p>
        </w:tc>
        <w:tc>
          <w:tcPr>
            <w:tcW w:w="1843"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val="en-GB" w:eastAsia="en-GB"/>
              </w:rPr>
              <w:t>1</w:t>
            </w:r>
          </w:p>
        </w:tc>
      </w:tr>
      <w:tr w:rsidR="00732D1A" w:rsidRPr="00732D1A" w:rsidTr="00A326CE">
        <w:trPr>
          <w:trHeight w:val="525"/>
        </w:trPr>
        <w:tc>
          <w:tcPr>
            <w:tcW w:w="2283" w:type="dxa"/>
            <w:tcBorders>
              <w:top w:val="nil"/>
              <w:left w:val="single" w:sz="8" w:space="0" w:color="000000"/>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rPr>
                <w:rFonts w:ascii="Calibri" w:hAnsi="Calibri"/>
                <w:sz w:val="20"/>
                <w:lang w:val="en-GB" w:eastAsia="en-GB"/>
              </w:rPr>
            </w:pPr>
            <w:proofErr w:type="spellStart"/>
            <w:r w:rsidRPr="00732D1A">
              <w:rPr>
                <w:rFonts w:ascii="Calibri" w:hAnsi="Calibri"/>
                <w:sz w:val="20"/>
                <w:lang w:eastAsia="en-GB"/>
              </w:rPr>
              <w:t>Sessional</w:t>
            </w:r>
            <w:proofErr w:type="spellEnd"/>
            <w:r w:rsidRPr="00732D1A">
              <w:rPr>
                <w:rFonts w:ascii="Calibri" w:hAnsi="Calibri"/>
                <w:sz w:val="20"/>
                <w:lang w:eastAsia="en-GB"/>
              </w:rPr>
              <w:t xml:space="preserve"> Test 3</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Pr>
                <w:rFonts w:ascii="Calibri" w:hAnsi="Calibri"/>
                <w:sz w:val="20"/>
                <w:lang w:eastAsia="en-GB"/>
              </w:rPr>
              <w:t>Week 12</w:t>
            </w:r>
          </w:p>
        </w:tc>
        <w:tc>
          <w:tcPr>
            <w:tcW w:w="851"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30</w:t>
            </w:r>
          </w:p>
        </w:tc>
        <w:tc>
          <w:tcPr>
            <w:tcW w:w="1275" w:type="dxa"/>
            <w:tcBorders>
              <w:top w:val="nil"/>
              <w:left w:val="nil"/>
              <w:bottom w:val="single" w:sz="8" w:space="0" w:color="000000"/>
              <w:right w:val="single" w:sz="8" w:space="0" w:color="000000"/>
            </w:tcBorders>
            <w:shd w:val="clear" w:color="auto" w:fill="auto"/>
            <w:vAlign w:val="center"/>
            <w:hideMark/>
          </w:tcPr>
          <w:p w:rsidR="00732D1A" w:rsidRPr="00732D1A" w:rsidRDefault="00F2182F" w:rsidP="00732D1A">
            <w:pPr>
              <w:widowControl/>
              <w:suppressAutoHyphens w:val="0"/>
              <w:jc w:val="center"/>
              <w:rPr>
                <w:rFonts w:ascii="Calibri" w:hAnsi="Calibri"/>
                <w:sz w:val="20"/>
                <w:lang w:val="en-GB" w:eastAsia="en-GB"/>
              </w:rPr>
            </w:pPr>
            <w:r>
              <w:rPr>
                <w:rFonts w:ascii="Calibri" w:hAnsi="Calibri"/>
                <w:sz w:val="20"/>
                <w:lang w:eastAsia="en-GB"/>
              </w:rPr>
              <w:t>10</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2</w:t>
            </w:r>
          </w:p>
        </w:tc>
        <w:tc>
          <w:tcPr>
            <w:tcW w:w="1843"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1</w:t>
            </w:r>
          </w:p>
        </w:tc>
      </w:tr>
      <w:tr w:rsidR="00732D1A" w:rsidRPr="00732D1A" w:rsidTr="00A326CE">
        <w:trPr>
          <w:trHeight w:val="315"/>
        </w:trPr>
        <w:tc>
          <w:tcPr>
            <w:tcW w:w="3559"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End Term Examination</w:t>
            </w:r>
          </w:p>
        </w:tc>
        <w:tc>
          <w:tcPr>
            <w:tcW w:w="851"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50</w:t>
            </w:r>
          </w:p>
        </w:tc>
        <w:tc>
          <w:tcPr>
            <w:tcW w:w="1275"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10</w:t>
            </w:r>
          </w:p>
        </w:tc>
        <w:tc>
          <w:tcPr>
            <w:tcW w:w="1276"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4</w:t>
            </w:r>
          </w:p>
        </w:tc>
        <w:tc>
          <w:tcPr>
            <w:tcW w:w="1843" w:type="dxa"/>
            <w:tcBorders>
              <w:top w:val="nil"/>
              <w:left w:val="nil"/>
              <w:bottom w:val="single" w:sz="8" w:space="0" w:color="000000"/>
              <w:right w:val="single" w:sz="8" w:space="0" w:color="000000"/>
            </w:tcBorders>
            <w:shd w:val="clear" w:color="auto" w:fill="auto"/>
            <w:vAlign w:val="center"/>
            <w:hideMark/>
          </w:tcPr>
          <w:p w:rsidR="00732D1A" w:rsidRPr="00732D1A" w:rsidRDefault="00732D1A" w:rsidP="00732D1A">
            <w:pPr>
              <w:widowControl/>
              <w:suppressAutoHyphens w:val="0"/>
              <w:jc w:val="center"/>
              <w:rPr>
                <w:rFonts w:ascii="Calibri" w:hAnsi="Calibri"/>
                <w:sz w:val="20"/>
                <w:lang w:val="en-GB" w:eastAsia="en-GB"/>
              </w:rPr>
            </w:pPr>
            <w:r w:rsidRPr="00732D1A">
              <w:rPr>
                <w:rFonts w:ascii="Calibri" w:hAnsi="Calibri"/>
                <w:sz w:val="20"/>
                <w:lang w:eastAsia="en-GB"/>
              </w:rPr>
              <w:t>2</w:t>
            </w:r>
          </w:p>
        </w:tc>
      </w:tr>
    </w:tbl>
    <w:p w:rsidR="00732D1A" w:rsidRPr="00732D1A" w:rsidRDefault="00732D1A" w:rsidP="003B6B7D">
      <w:pPr>
        <w:overflowPunct w:val="0"/>
        <w:autoSpaceDE w:val="0"/>
        <w:spacing w:line="220" w:lineRule="auto"/>
        <w:ind w:right="260"/>
        <w:jc w:val="both"/>
        <w:rPr>
          <w:rFonts w:ascii="Calibri" w:hAnsi="Calibri" w:cs="Calibri"/>
          <w:b/>
          <w:sz w:val="20"/>
        </w:rPr>
      </w:pPr>
    </w:p>
    <w:p w:rsidR="00732D1A" w:rsidRPr="003B6B7D" w:rsidRDefault="00732D1A" w:rsidP="003B6B7D">
      <w:pPr>
        <w:overflowPunct w:val="0"/>
        <w:autoSpaceDE w:val="0"/>
        <w:spacing w:line="220" w:lineRule="auto"/>
        <w:ind w:right="260"/>
        <w:jc w:val="both"/>
        <w:rPr>
          <w:rFonts w:ascii="Calibri" w:hAnsi="Calibri" w:cs="Calibri"/>
          <w:sz w:val="20"/>
        </w:rPr>
      </w:pPr>
    </w:p>
    <w:p w:rsidR="00C71869" w:rsidRPr="00256865" w:rsidRDefault="00A33629" w:rsidP="007738B3">
      <w:pPr>
        <w:numPr>
          <w:ilvl w:val="0"/>
          <w:numId w:val="19"/>
        </w:numPr>
        <w:overflowPunct w:val="0"/>
        <w:autoSpaceDE w:val="0"/>
        <w:spacing w:line="220" w:lineRule="auto"/>
        <w:ind w:left="360" w:right="260"/>
        <w:jc w:val="both"/>
        <w:rPr>
          <w:rFonts w:ascii="Calibri" w:eastAsia="Calibri" w:hAnsi="Calibri" w:cs="Calibri"/>
          <w:b/>
          <w:sz w:val="20"/>
          <w:u w:val="single"/>
        </w:rPr>
      </w:pPr>
      <w:r w:rsidRPr="00256865">
        <w:rPr>
          <w:rFonts w:ascii="Calibri" w:eastAsia="Calibri" w:hAnsi="Calibri" w:cs="Calibri"/>
          <w:b/>
          <w:sz w:val="20"/>
          <w:u w:val="single"/>
        </w:rPr>
        <w:t xml:space="preserve"> </w:t>
      </w:r>
      <w:r w:rsidR="00F927A4" w:rsidRPr="00256865">
        <w:rPr>
          <w:rFonts w:ascii="Calibri" w:eastAsia="Calibri" w:hAnsi="Calibri" w:cs="Calibri"/>
          <w:b/>
          <w:sz w:val="20"/>
          <w:u w:val="single"/>
        </w:rPr>
        <w:t>SYLLABUS</w:t>
      </w:r>
    </w:p>
    <w:p w:rsidR="00690ACE" w:rsidRPr="00256865" w:rsidRDefault="00690ACE" w:rsidP="00A33629">
      <w:pPr>
        <w:overflowPunct w:val="0"/>
        <w:autoSpaceDE w:val="0"/>
        <w:spacing w:line="220" w:lineRule="auto"/>
        <w:ind w:right="260"/>
        <w:jc w:val="both"/>
        <w:rPr>
          <w:rFonts w:ascii="Calibri" w:eastAsia="Calibri" w:hAnsi="Calibri" w:cs="Calibri"/>
          <w:b/>
          <w:sz w:val="20"/>
          <w:u w:val="single"/>
        </w:rPr>
      </w:pPr>
    </w:p>
    <w:tbl>
      <w:tblPr>
        <w:tblW w:w="9037" w:type="dxa"/>
        <w:tblInd w:w="143" w:type="dxa"/>
        <w:tblLayout w:type="fixed"/>
        <w:tblLook w:val="0000"/>
      </w:tblPr>
      <w:tblGrid>
        <w:gridCol w:w="6261"/>
        <w:gridCol w:w="1075"/>
        <w:gridCol w:w="1701"/>
      </w:tblGrid>
      <w:tr w:rsidR="00C71869" w:rsidRPr="00256865" w:rsidTr="00F326ED">
        <w:trPr>
          <w:trHeight w:val="201"/>
        </w:trPr>
        <w:tc>
          <w:tcPr>
            <w:tcW w:w="6261" w:type="dxa"/>
            <w:tcBorders>
              <w:top w:val="single" w:sz="4" w:space="0" w:color="000000"/>
              <w:left w:val="single" w:sz="4" w:space="0" w:color="000000"/>
              <w:bottom w:val="single" w:sz="4" w:space="0" w:color="000000"/>
            </w:tcBorders>
            <w:shd w:val="clear" w:color="auto" w:fill="auto"/>
          </w:tcPr>
          <w:p w:rsidR="00C71869" w:rsidRPr="00256865" w:rsidRDefault="00C71869" w:rsidP="00690ACE">
            <w:pPr>
              <w:jc w:val="center"/>
              <w:rPr>
                <w:rFonts w:ascii="Calibri" w:hAnsi="Calibri" w:cs="Calibri"/>
                <w:b/>
                <w:bCs/>
                <w:sz w:val="20"/>
              </w:rPr>
            </w:pPr>
            <w:r w:rsidRPr="00256865">
              <w:rPr>
                <w:rFonts w:ascii="Calibri" w:hAnsi="Calibri" w:cs="Calibri"/>
                <w:b/>
                <w:bCs/>
                <w:sz w:val="20"/>
              </w:rPr>
              <w:t>Contents</w:t>
            </w:r>
          </w:p>
        </w:tc>
        <w:tc>
          <w:tcPr>
            <w:tcW w:w="1075" w:type="dxa"/>
            <w:tcBorders>
              <w:top w:val="single" w:sz="4" w:space="0" w:color="000000"/>
              <w:left w:val="single" w:sz="4" w:space="0" w:color="000000"/>
              <w:bottom w:val="single" w:sz="4" w:space="0" w:color="000000"/>
            </w:tcBorders>
            <w:shd w:val="clear" w:color="auto" w:fill="auto"/>
          </w:tcPr>
          <w:p w:rsidR="00C71869" w:rsidRPr="00256865" w:rsidRDefault="00C71869" w:rsidP="00690ACE">
            <w:pPr>
              <w:jc w:val="center"/>
              <w:rPr>
                <w:rFonts w:ascii="Calibri" w:hAnsi="Calibri" w:cs="Calibri"/>
                <w:b/>
                <w:bCs/>
                <w:sz w:val="20"/>
              </w:rPr>
            </w:pPr>
            <w:r w:rsidRPr="00256865">
              <w:rPr>
                <w:rFonts w:ascii="Calibri" w:hAnsi="Calibri" w:cs="Calibri"/>
                <w:b/>
                <w:bCs/>
                <w:sz w:val="20"/>
              </w:rPr>
              <w:t>Lectures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C71869" w:rsidRPr="00256865" w:rsidRDefault="00C71869" w:rsidP="00690ACE">
            <w:pPr>
              <w:jc w:val="center"/>
              <w:rPr>
                <w:rFonts w:ascii="Calibri" w:hAnsi="Calibri" w:cs="Calibri"/>
                <w:b/>
                <w:bCs/>
                <w:sz w:val="20"/>
              </w:rPr>
            </w:pPr>
            <w:proofErr w:type="spellStart"/>
            <w:r w:rsidRPr="00256865">
              <w:rPr>
                <w:rFonts w:ascii="Calibri" w:hAnsi="Calibri" w:cs="Calibri"/>
                <w:b/>
                <w:bCs/>
                <w:sz w:val="20"/>
              </w:rPr>
              <w:t>Weightage</w:t>
            </w:r>
            <w:proofErr w:type="spellEnd"/>
            <w:r w:rsidRPr="00256865">
              <w:rPr>
                <w:rFonts w:ascii="Calibri" w:hAnsi="Calibri" w:cs="Calibri"/>
                <w:b/>
                <w:bCs/>
                <w:sz w:val="20"/>
              </w:rPr>
              <w:t>(%age)</w:t>
            </w:r>
          </w:p>
          <w:p w:rsidR="00690ACE" w:rsidRPr="00256865" w:rsidRDefault="00690ACE" w:rsidP="00690ACE">
            <w:pPr>
              <w:jc w:val="center"/>
              <w:rPr>
                <w:rFonts w:ascii="Calibri" w:hAnsi="Calibri"/>
                <w:sz w:val="20"/>
              </w:rPr>
            </w:pPr>
          </w:p>
        </w:tc>
      </w:tr>
      <w:tr w:rsidR="00C71869" w:rsidRPr="00256865" w:rsidTr="00F326ED">
        <w:trPr>
          <w:trHeight w:val="884"/>
        </w:trPr>
        <w:tc>
          <w:tcPr>
            <w:tcW w:w="6261" w:type="dxa"/>
            <w:tcBorders>
              <w:top w:val="single" w:sz="4" w:space="0" w:color="000000"/>
              <w:left w:val="single" w:sz="4" w:space="0" w:color="000000"/>
              <w:bottom w:val="single" w:sz="4" w:space="0" w:color="000000"/>
            </w:tcBorders>
            <w:shd w:val="clear" w:color="auto" w:fill="auto"/>
          </w:tcPr>
          <w:p w:rsidR="00975DDE" w:rsidRPr="00975DDE" w:rsidRDefault="00975DDE" w:rsidP="00975DDE">
            <w:pPr>
              <w:jc w:val="both"/>
              <w:rPr>
                <w:rFonts w:ascii="Calibri" w:hAnsi="Calibri" w:cs="Calibri"/>
                <w:bCs/>
                <w:sz w:val="20"/>
              </w:rPr>
            </w:pPr>
            <w:r w:rsidRPr="00975DDE">
              <w:rPr>
                <w:rFonts w:ascii="Calibri" w:hAnsi="Calibri" w:cs="Calibri"/>
                <w:bCs/>
                <w:sz w:val="20"/>
              </w:rPr>
              <w:t xml:space="preserve">Introduction to web programming, client server architecture, DNS, latest trends, static and dynamic content, WWW3C standards, difference between HTML &amp; HTML5. Formatting tags e.g. font, Bold, italic, super script, subscript, delete, mark etc. HTML5 Quotations: q tag, </w:t>
            </w:r>
            <w:proofErr w:type="spellStart"/>
            <w:r w:rsidRPr="00975DDE">
              <w:rPr>
                <w:rFonts w:ascii="Calibri" w:hAnsi="Calibri" w:cs="Calibri"/>
                <w:bCs/>
                <w:sz w:val="20"/>
              </w:rPr>
              <w:t>blockquote</w:t>
            </w:r>
            <w:proofErr w:type="spellEnd"/>
            <w:r w:rsidRPr="00975DDE">
              <w:rPr>
                <w:rFonts w:ascii="Calibri" w:hAnsi="Calibri" w:cs="Calibri"/>
                <w:bCs/>
                <w:sz w:val="20"/>
              </w:rPr>
              <w:t>, Code, abbreviation, address, cite, bi-directional override tag, header, footer and output Tag, meta data and meta tag.</w:t>
            </w:r>
          </w:p>
          <w:p w:rsidR="00975DDE" w:rsidRPr="00975DDE" w:rsidRDefault="00975DDE" w:rsidP="00975DDE">
            <w:pPr>
              <w:jc w:val="both"/>
              <w:rPr>
                <w:rFonts w:ascii="Calibri" w:hAnsi="Calibri" w:cs="Calibri"/>
                <w:bCs/>
                <w:sz w:val="20"/>
              </w:rPr>
            </w:pPr>
            <w:r w:rsidRPr="00975DDE">
              <w:rPr>
                <w:rFonts w:ascii="Calibri" w:hAnsi="Calibri" w:cs="Calibri"/>
                <w:bCs/>
                <w:sz w:val="20"/>
              </w:rPr>
              <w:t xml:space="preserve">Ordered, Unordered, Definition List. </w:t>
            </w:r>
            <w:proofErr w:type="gramStart"/>
            <w:r w:rsidRPr="00975DDE">
              <w:rPr>
                <w:rFonts w:ascii="Calibri" w:hAnsi="Calibri" w:cs="Calibri"/>
                <w:bCs/>
                <w:sz w:val="20"/>
              </w:rPr>
              <w:t>anchor</w:t>
            </w:r>
            <w:proofErr w:type="gramEnd"/>
            <w:r w:rsidRPr="00975DDE">
              <w:rPr>
                <w:rFonts w:ascii="Calibri" w:hAnsi="Calibri" w:cs="Calibri"/>
                <w:bCs/>
                <w:sz w:val="20"/>
              </w:rPr>
              <w:t xml:space="preserve"> element, internal linking and external linking, attribute of anchor tag.</w:t>
            </w:r>
          </w:p>
          <w:p w:rsidR="00C71869" w:rsidRPr="00256865" w:rsidRDefault="00975DDE" w:rsidP="00975DDE">
            <w:pPr>
              <w:jc w:val="both"/>
              <w:rPr>
                <w:rFonts w:ascii="Calibri" w:hAnsi="Calibri" w:cs="Calibri"/>
                <w:bCs/>
                <w:sz w:val="20"/>
              </w:rPr>
            </w:pPr>
            <w:r w:rsidRPr="00975DDE">
              <w:rPr>
                <w:rFonts w:ascii="Calibri" w:hAnsi="Calibri" w:cs="Calibri"/>
                <w:bCs/>
                <w:sz w:val="20"/>
              </w:rPr>
              <w:t xml:space="preserve">image basics, image tag, Image alignment, image map and attributes of image and </w:t>
            </w:r>
            <w:proofErr w:type="spellStart"/>
            <w:r w:rsidRPr="00975DDE">
              <w:rPr>
                <w:rFonts w:ascii="Calibri" w:hAnsi="Calibri" w:cs="Calibri"/>
                <w:bCs/>
                <w:sz w:val="20"/>
              </w:rPr>
              <w:t>map.Table</w:t>
            </w:r>
            <w:proofErr w:type="spellEnd"/>
            <w:r w:rsidRPr="00975DDE">
              <w:rPr>
                <w:rFonts w:ascii="Calibri" w:hAnsi="Calibri" w:cs="Calibri"/>
                <w:bCs/>
                <w:sz w:val="20"/>
              </w:rPr>
              <w:t xml:space="preserve"> tag with attributes like width, alignment, cell spacing, cell padding, cell alignment, borders rules, rows, cells, </w:t>
            </w:r>
            <w:proofErr w:type="spellStart"/>
            <w:r w:rsidRPr="00975DDE">
              <w:rPr>
                <w:rFonts w:ascii="Calibri" w:hAnsi="Calibri" w:cs="Calibri"/>
                <w:bCs/>
                <w:sz w:val="20"/>
              </w:rPr>
              <w:t>rowspan</w:t>
            </w:r>
            <w:proofErr w:type="spellEnd"/>
            <w:r w:rsidRPr="00975DDE">
              <w:rPr>
                <w:rFonts w:ascii="Calibri" w:hAnsi="Calibri" w:cs="Calibri"/>
                <w:bCs/>
                <w:sz w:val="20"/>
              </w:rPr>
              <w:t xml:space="preserve">, </w:t>
            </w:r>
            <w:proofErr w:type="spellStart"/>
            <w:r w:rsidRPr="00975DDE">
              <w:rPr>
                <w:rFonts w:ascii="Calibri" w:hAnsi="Calibri" w:cs="Calibri"/>
                <w:bCs/>
                <w:sz w:val="20"/>
              </w:rPr>
              <w:t>colspan</w:t>
            </w:r>
            <w:proofErr w:type="spellEnd"/>
            <w:r w:rsidRPr="00975DDE">
              <w:rPr>
                <w:rFonts w:ascii="Calibri" w:hAnsi="Calibri" w:cs="Calibri"/>
                <w:bCs/>
                <w:sz w:val="20"/>
              </w:rPr>
              <w:t>, header, footer, body sections, captions and background images.</w:t>
            </w:r>
          </w:p>
        </w:tc>
        <w:tc>
          <w:tcPr>
            <w:tcW w:w="1075" w:type="dxa"/>
            <w:tcBorders>
              <w:top w:val="single" w:sz="4" w:space="0" w:color="000000"/>
              <w:left w:val="single" w:sz="4" w:space="0" w:color="000000"/>
              <w:bottom w:val="single" w:sz="4" w:space="0" w:color="000000"/>
            </w:tcBorders>
            <w:shd w:val="clear" w:color="auto" w:fill="auto"/>
          </w:tcPr>
          <w:p w:rsidR="00C71869" w:rsidRPr="00256865" w:rsidRDefault="00975DDE" w:rsidP="00CA6D57">
            <w:pPr>
              <w:jc w:val="center"/>
              <w:rPr>
                <w:rFonts w:ascii="Calibri" w:hAnsi="Calibri" w:cs="Calibri"/>
                <w:bCs/>
                <w:sz w:val="20"/>
              </w:rPr>
            </w:pPr>
            <w:r>
              <w:rPr>
                <w:rFonts w:ascii="Calibri" w:hAnsi="Calibri" w:cs="Calibri"/>
                <w:bCs/>
                <w:sz w:val="20"/>
              </w:rPr>
              <w:t>16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C71869" w:rsidRPr="00256865" w:rsidRDefault="00975DDE" w:rsidP="00CA6D57">
            <w:pPr>
              <w:jc w:val="center"/>
              <w:rPr>
                <w:rFonts w:ascii="Calibri" w:hAnsi="Calibri"/>
                <w:sz w:val="20"/>
              </w:rPr>
            </w:pPr>
            <w:r>
              <w:rPr>
                <w:rFonts w:ascii="Calibri" w:hAnsi="Calibri"/>
                <w:sz w:val="20"/>
              </w:rPr>
              <w:t>20</w:t>
            </w:r>
            <w:r w:rsidR="00C71869" w:rsidRPr="00256865">
              <w:rPr>
                <w:rFonts w:ascii="Calibri" w:hAnsi="Calibri"/>
                <w:sz w:val="20"/>
              </w:rPr>
              <w:t>%</w:t>
            </w:r>
          </w:p>
        </w:tc>
      </w:tr>
      <w:tr w:rsidR="00C71869" w:rsidRPr="00256865" w:rsidTr="00F326ED">
        <w:trPr>
          <w:trHeight w:val="711"/>
        </w:trPr>
        <w:tc>
          <w:tcPr>
            <w:tcW w:w="6261" w:type="dxa"/>
            <w:tcBorders>
              <w:top w:val="single" w:sz="4" w:space="0" w:color="000000"/>
              <w:left w:val="single" w:sz="4" w:space="0" w:color="000000"/>
              <w:bottom w:val="single" w:sz="4" w:space="0" w:color="000000"/>
            </w:tcBorders>
            <w:shd w:val="clear" w:color="auto" w:fill="auto"/>
          </w:tcPr>
          <w:p w:rsidR="00975DDE" w:rsidRPr="00975DDE" w:rsidRDefault="00975DDE" w:rsidP="00975DDE">
            <w:pPr>
              <w:jc w:val="both"/>
              <w:rPr>
                <w:rFonts w:ascii="Calibri" w:hAnsi="Calibri" w:cs="Calibri"/>
                <w:bCs/>
                <w:sz w:val="20"/>
              </w:rPr>
            </w:pPr>
            <w:r w:rsidRPr="00975DDE">
              <w:rPr>
                <w:rFonts w:ascii="Calibri" w:hAnsi="Calibri" w:cs="Calibri"/>
                <w:bCs/>
                <w:sz w:val="20"/>
              </w:rPr>
              <w:t xml:space="preserve">Introduction to frameset tag, frame tag, </w:t>
            </w:r>
            <w:proofErr w:type="spellStart"/>
            <w:r w:rsidRPr="00975DDE">
              <w:rPr>
                <w:rFonts w:ascii="Calibri" w:hAnsi="Calibri" w:cs="Calibri"/>
                <w:bCs/>
                <w:sz w:val="20"/>
              </w:rPr>
              <w:t>iframes</w:t>
            </w:r>
            <w:proofErr w:type="spellEnd"/>
            <w:r w:rsidRPr="00975DDE">
              <w:rPr>
                <w:rFonts w:ascii="Calibri" w:hAnsi="Calibri" w:cs="Calibri"/>
                <w:bCs/>
                <w:sz w:val="20"/>
              </w:rPr>
              <w:t xml:space="preserve"> and respective attributes.</w:t>
            </w:r>
          </w:p>
          <w:p w:rsidR="00C71869" w:rsidRPr="00256865" w:rsidRDefault="00975DDE" w:rsidP="00975DDE">
            <w:pPr>
              <w:jc w:val="both"/>
              <w:rPr>
                <w:rFonts w:ascii="Calibri" w:hAnsi="Calibri" w:cs="Calibri"/>
                <w:bCs/>
                <w:sz w:val="20"/>
              </w:rPr>
            </w:pPr>
            <w:r w:rsidRPr="00975DDE">
              <w:rPr>
                <w:rFonts w:ascii="Calibri" w:hAnsi="Calibri" w:cs="Calibri"/>
                <w:bCs/>
                <w:sz w:val="20"/>
              </w:rPr>
              <w:t>Creating form, add labels, text box, check box, radio buttons, password, pull down menus and button to a form , Use of clickable image as a submit button, pass information between forms (action ,method).</w:t>
            </w:r>
          </w:p>
        </w:tc>
        <w:tc>
          <w:tcPr>
            <w:tcW w:w="1075" w:type="dxa"/>
            <w:tcBorders>
              <w:top w:val="single" w:sz="4" w:space="0" w:color="000000"/>
              <w:left w:val="single" w:sz="4" w:space="0" w:color="000000"/>
              <w:bottom w:val="single" w:sz="4" w:space="0" w:color="000000"/>
            </w:tcBorders>
            <w:shd w:val="clear" w:color="auto" w:fill="auto"/>
          </w:tcPr>
          <w:p w:rsidR="00C71869" w:rsidRPr="00256865" w:rsidRDefault="001A222B" w:rsidP="00CA6D57">
            <w:pPr>
              <w:jc w:val="center"/>
              <w:rPr>
                <w:rFonts w:ascii="Calibri" w:hAnsi="Calibri" w:cs="Calibri"/>
                <w:bCs/>
                <w:sz w:val="20"/>
              </w:rPr>
            </w:pPr>
            <w:r>
              <w:rPr>
                <w:rFonts w:ascii="Calibri" w:hAnsi="Calibri" w:cs="Calibri"/>
                <w:bCs/>
                <w:sz w:val="20"/>
              </w:rPr>
              <w:t>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C71869" w:rsidRDefault="00C71869" w:rsidP="00CA6D57">
            <w:pPr>
              <w:jc w:val="center"/>
              <w:rPr>
                <w:rFonts w:ascii="Calibri" w:hAnsi="Calibri"/>
                <w:sz w:val="20"/>
              </w:rPr>
            </w:pPr>
          </w:p>
          <w:p w:rsidR="001A222B" w:rsidRPr="00256865" w:rsidRDefault="006F54DB" w:rsidP="00CA6D57">
            <w:pPr>
              <w:jc w:val="center"/>
              <w:rPr>
                <w:rFonts w:ascii="Calibri" w:hAnsi="Calibri"/>
                <w:sz w:val="20"/>
              </w:rPr>
            </w:pPr>
            <w:r>
              <w:rPr>
                <w:rFonts w:ascii="Calibri" w:hAnsi="Calibri"/>
                <w:sz w:val="20"/>
              </w:rPr>
              <w:t>7</w:t>
            </w:r>
            <w:r w:rsidR="00521A5B">
              <w:rPr>
                <w:rFonts w:ascii="Calibri" w:hAnsi="Calibri"/>
                <w:sz w:val="20"/>
              </w:rPr>
              <w:t>%</w:t>
            </w:r>
          </w:p>
        </w:tc>
      </w:tr>
      <w:tr w:rsidR="00C71869" w:rsidRPr="00256865" w:rsidTr="00F326ED">
        <w:trPr>
          <w:trHeight w:val="973"/>
        </w:trPr>
        <w:tc>
          <w:tcPr>
            <w:tcW w:w="6261" w:type="dxa"/>
            <w:tcBorders>
              <w:top w:val="single" w:sz="4" w:space="0" w:color="000000"/>
              <w:left w:val="single" w:sz="4" w:space="0" w:color="000000"/>
              <w:bottom w:val="single" w:sz="4" w:space="0" w:color="000000"/>
            </w:tcBorders>
            <w:shd w:val="clear" w:color="auto" w:fill="auto"/>
          </w:tcPr>
          <w:p w:rsidR="00C71869" w:rsidRPr="00256865" w:rsidRDefault="00975DDE" w:rsidP="00DA6650">
            <w:pPr>
              <w:jc w:val="both"/>
              <w:rPr>
                <w:rFonts w:ascii="Calibri" w:hAnsi="Calibri" w:cs="Calibri"/>
                <w:bCs/>
                <w:sz w:val="20"/>
              </w:rPr>
            </w:pPr>
            <w:r w:rsidRPr="00B21183">
              <w:rPr>
                <w:rFonts w:ascii="Calibri" w:hAnsi="Calibri"/>
                <w:sz w:val="20"/>
                <w:lang w:val="en-GB" w:eastAsia="en-GB"/>
              </w:rPr>
              <w:t xml:space="preserve">Introduction to DHTML, introduction to CSS3, ways to Insert CSS in HTML document (External Style Sheet, Internal Style Sheet, </w:t>
            </w:r>
            <w:proofErr w:type="gramStart"/>
            <w:r w:rsidRPr="00B21183">
              <w:rPr>
                <w:rFonts w:ascii="Calibri" w:hAnsi="Calibri"/>
                <w:sz w:val="20"/>
                <w:lang w:val="en-GB" w:eastAsia="en-GB"/>
              </w:rPr>
              <w:t>Inline</w:t>
            </w:r>
            <w:proofErr w:type="gramEnd"/>
            <w:r w:rsidRPr="00B21183">
              <w:rPr>
                <w:rFonts w:ascii="Calibri" w:hAnsi="Calibri"/>
                <w:sz w:val="20"/>
                <w:lang w:val="en-GB" w:eastAsia="en-GB"/>
              </w:rPr>
              <w:t xml:space="preserve"> Styles), CSS id and class, div and span tag.</w:t>
            </w:r>
            <w:r>
              <w:rPr>
                <w:rFonts w:ascii="Calibri" w:hAnsi="Calibri"/>
                <w:sz w:val="20"/>
                <w:lang w:val="en-GB" w:eastAsia="en-GB"/>
              </w:rPr>
              <w:t xml:space="preserve"> </w:t>
            </w:r>
            <w:r w:rsidRPr="00975DDE">
              <w:rPr>
                <w:rFonts w:ascii="Calibri" w:hAnsi="Calibri"/>
                <w:sz w:val="20"/>
                <w:lang w:val="en-GB" w:eastAsia="en-GB"/>
              </w:rPr>
              <w:t xml:space="preserve">CSS background: background </w:t>
            </w:r>
            <w:proofErr w:type="spellStart"/>
            <w:r w:rsidRPr="00975DDE">
              <w:rPr>
                <w:rFonts w:ascii="Calibri" w:hAnsi="Calibri"/>
                <w:sz w:val="20"/>
                <w:lang w:val="en-GB" w:eastAsia="en-GB"/>
              </w:rPr>
              <w:t>color</w:t>
            </w:r>
            <w:proofErr w:type="spellEnd"/>
            <w:r w:rsidRPr="00975DDE">
              <w:rPr>
                <w:rFonts w:ascii="Calibri" w:hAnsi="Calibri"/>
                <w:sz w:val="20"/>
                <w:lang w:val="en-GB" w:eastAsia="en-GB"/>
              </w:rPr>
              <w:t>, background image (repeat horizontally or vertically, set position and no-repeat</w:t>
            </w:r>
            <w:proofErr w:type="gramStart"/>
            <w:r w:rsidRPr="00975DDE">
              <w:rPr>
                <w:rFonts w:ascii="Calibri" w:hAnsi="Calibri"/>
                <w:sz w:val="20"/>
                <w:lang w:val="en-GB" w:eastAsia="en-GB"/>
              </w:rPr>
              <w:t>)CSS</w:t>
            </w:r>
            <w:proofErr w:type="gramEnd"/>
            <w:r w:rsidRPr="00975DDE">
              <w:rPr>
                <w:rFonts w:ascii="Calibri" w:hAnsi="Calibri"/>
                <w:sz w:val="20"/>
                <w:lang w:val="en-GB" w:eastAsia="en-GB"/>
              </w:rPr>
              <w:t xml:space="preserve"> Text: text </w:t>
            </w:r>
            <w:proofErr w:type="spellStart"/>
            <w:r w:rsidRPr="00975DDE">
              <w:rPr>
                <w:rFonts w:ascii="Calibri" w:hAnsi="Calibri"/>
                <w:sz w:val="20"/>
                <w:lang w:val="en-GB" w:eastAsia="en-GB"/>
              </w:rPr>
              <w:t>color</w:t>
            </w:r>
            <w:proofErr w:type="spellEnd"/>
            <w:r w:rsidRPr="00975DDE">
              <w:rPr>
                <w:rFonts w:ascii="Calibri" w:hAnsi="Calibri"/>
                <w:sz w:val="20"/>
                <w:lang w:val="en-GB" w:eastAsia="en-GB"/>
              </w:rPr>
              <w:t>, text alignment, text decoration</w:t>
            </w:r>
            <w:r w:rsidR="00DA6650">
              <w:rPr>
                <w:rFonts w:ascii="Calibri" w:hAnsi="Calibri"/>
                <w:sz w:val="20"/>
                <w:lang w:val="en-GB" w:eastAsia="en-GB"/>
              </w:rPr>
              <w:t xml:space="preserve">. </w:t>
            </w:r>
            <w:r w:rsidRPr="00975DDE">
              <w:rPr>
                <w:rFonts w:ascii="Calibri" w:hAnsi="Calibri"/>
                <w:sz w:val="20"/>
                <w:lang w:val="en-GB" w:eastAsia="en-GB"/>
              </w:rPr>
              <w:t>CSS Font: style, family, Size</w:t>
            </w:r>
            <w:r w:rsidR="00DA6650">
              <w:rPr>
                <w:rFonts w:ascii="Calibri" w:hAnsi="Calibri"/>
                <w:sz w:val="20"/>
                <w:lang w:val="en-GB" w:eastAsia="en-GB"/>
              </w:rPr>
              <w:t xml:space="preserve">. </w:t>
            </w:r>
            <w:r w:rsidRPr="00975DDE">
              <w:rPr>
                <w:rFonts w:ascii="Calibri" w:hAnsi="Calibri"/>
                <w:sz w:val="20"/>
                <w:lang w:val="en-GB" w:eastAsia="en-GB"/>
              </w:rPr>
              <w:t>CSS lists, CSS Links</w:t>
            </w:r>
            <w:r w:rsidR="00DA6650">
              <w:rPr>
                <w:rFonts w:ascii="Calibri" w:hAnsi="Calibri"/>
                <w:sz w:val="20"/>
                <w:lang w:val="en-GB" w:eastAsia="en-GB"/>
              </w:rPr>
              <w:t xml:space="preserve">. </w:t>
            </w:r>
            <w:r w:rsidRPr="00975DDE">
              <w:rPr>
                <w:rFonts w:ascii="Calibri" w:hAnsi="Calibri"/>
                <w:sz w:val="20"/>
                <w:lang w:val="en-GB" w:eastAsia="en-GB"/>
              </w:rPr>
              <w:t xml:space="preserve">CSS Tables: Table borders, collapse borders, table width and </w:t>
            </w:r>
            <w:proofErr w:type="gramStart"/>
            <w:r w:rsidRPr="00975DDE">
              <w:rPr>
                <w:rFonts w:ascii="Calibri" w:hAnsi="Calibri"/>
                <w:sz w:val="20"/>
                <w:lang w:val="en-GB" w:eastAsia="en-GB"/>
              </w:rPr>
              <w:t>height ,table</w:t>
            </w:r>
            <w:proofErr w:type="gramEnd"/>
            <w:r w:rsidRPr="00975DDE">
              <w:rPr>
                <w:rFonts w:ascii="Calibri" w:hAnsi="Calibri"/>
                <w:sz w:val="20"/>
                <w:lang w:val="en-GB" w:eastAsia="en-GB"/>
              </w:rPr>
              <w:t xml:space="preserve"> text alignment, table padding, table </w:t>
            </w:r>
            <w:proofErr w:type="spellStart"/>
            <w:r w:rsidRPr="00975DDE">
              <w:rPr>
                <w:rFonts w:ascii="Calibri" w:hAnsi="Calibri"/>
                <w:sz w:val="20"/>
                <w:lang w:val="en-GB" w:eastAsia="en-GB"/>
              </w:rPr>
              <w:t>color</w:t>
            </w:r>
            <w:proofErr w:type="spellEnd"/>
            <w:r w:rsidR="00DA6650">
              <w:rPr>
                <w:rFonts w:ascii="Calibri" w:hAnsi="Calibri"/>
                <w:sz w:val="20"/>
                <w:lang w:val="en-GB" w:eastAsia="en-GB"/>
              </w:rPr>
              <w:t xml:space="preserve">. </w:t>
            </w:r>
            <w:r w:rsidRPr="00975DDE">
              <w:rPr>
                <w:rFonts w:ascii="Calibri" w:hAnsi="Calibri"/>
                <w:sz w:val="20"/>
                <w:lang w:val="en-GB" w:eastAsia="en-GB"/>
              </w:rPr>
              <w:t xml:space="preserve">CSS border: style, width, </w:t>
            </w:r>
            <w:proofErr w:type="spellStart"/>
            <w:r w:rsidRPr="00975DDE">
              <w:rPr>
                <w:rFonts w:ascii="Calibri" w:hAnsi="Calibri"/>
                <w:sz w:val="20"/>
                <w:lang w:val="en-GB" w:eastAsia="en-GB"/>
              </w:rPr>
              <w:t>color</w:t>
            </w:r>
            <w:proofErr w:type="spellEnd"/>
            <w:r w:rsidRPr="00975DDE">
              <w:rPr>
                <w:rFonts w:ascii="Calibri" w:hAnsi="Calibri"/>
                <w:sz w:val="20"/>
                <w:lang w:val="en-GB" w:eastAsia="en-GB"/>
              </w:rPr>
              <w:t>. CSS margin: margin, padding</w:t>
            </w:r>
          </w:p>
        </w:tc>
        <w:tc>
          <w:tcPr>
            <w:tcW w:w="1075" w:type="dxa"/>
            <w:tcBorders>
              <w:top w:val="single" w:sz="4" w:space="0" w:color="000000"/>
              <w:left w:val="single" w:sz="4" w:space="0" w:color="000000"/>
              <w:bottom w:val="single" w:sz="4" w:space="0" w:color="000000"/>
            </w:tcBorders>
            <w:shd w:val="clear" w:color="auto" w:fill="auto"/>
          </w:tcPr>
          <w:p w:rsidR="00C71869" w:rsidRPr="00256865" w:rsidRDefault="00975DDE" w:rsidP="00CA6D57">
            <w:pPr>
              <w:jc w:val="center"/>
              <w:rPr>
                <w:rFonts w:ascii="Calibri" w:hAnsi="Calibri" w:cs="Calibri"/>
                <w:bCs/>
                <w:sz w:val="20"/>
              </w:rPr>
            </w:pPr>
            <w:r>
              <w:rPr>
                <w:rFonts w:ascii="Calibri" w:hAnsi="Calibri" w:cs="Calibri"/>
                <w:bCs/>
                <w:sz w:val="20"/>
              </w:rPr>
              <w:t>12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C71869" w:rsidRPr="00256865" w:rsidRDefault="00521A5B" w:rsidP="00CA6D57">
            <w:pPr>
              <w:jc w:val="center"/>
              <w:rPr>
                <w:rFonts w:ascii="Calibri" w:hAnsi="Calibri"/>
                <w:sz w:val="20"/>
              </w:rPr>
            </w:pPr>
            <w:r>
              <w:rPr>
                <w:rFonts w:ascii="Calibri" w:hAnsi="Calibri"/>
                <w:sz w:val="20"/>
              </w:rPr>
              <w:t>18%</w:t>
            </w:r>
          </w:p>
        </w:tc>
      </w:tr>
      <w:tr w:rsidR="00C71869" w:rsidRPr="00256865" w:rsidTr="00F326ED">
        <w:trPr>
          <w:trHeight w:val="888"/>
        </w:trPr>
        <w:tc>
          <w:tcPr>
            <w:tcW w:w="6261" w:type="dxa"/>
            <w:tcBorders>
              <w:top w:val="single" w:sz="4" w:space="0" w:color="000000"/>
              <w:left w:val="single" w:sz="4" w:space="0" w:color="000000"/>
              <w:bottom w:val="single" w:sz="4" w:space="0" w:color="000000"/>
            </w:tcBorders>
            <w:shd w:val="clear" w:color="auto" w:fill="auto"/>
          </w:tcPr>
          <w:p w:rsidR="00975DDE" w:rsidRPr="00975DDE" w:rsidRDefault="00975DDE" w:rsidP="00975DDE">
            <w:pPr>
              <w:jc w:val="both"/>
              <w:rPr>
                <w:rFonts w:ascii="Calibri" w:hAnsi="Calibri" w:cs="Calibri"/>
                <w:bCs/>
                <w:sz w:val="20"/>
              </w:rPr>
            </w:pPr>
            <w:r w:rsidRPr="00975DDE">
              <w:rPr>
                <w:rFonts w:ascii="Calibri" w:hAnsi="Calibri" w:cs="Calibri"/>
                <w:bCs/>
                <w:sz w:val="20"/>
              </w:rPr>
              <w:t xml:space="preserve">What is </w:t>
            </w:r>
            <w:proofErr w:type="spellStart"/>
            <w:r w:rsidRPr="00975DDE">
              <w:rPr>
                <w:rFonts w:ascii="Calibri" w:hAnsi="Calibri" w:cs="Calibri"/>
                <w:bCs/>
                <w:sz w:val="20"/>
              </w:rPr>
              <w:t>Javascript</w:t>
            </w:r>
            <w:proofErr w:type="spellEnd"/>
            <w:r w:rsidRPr="00975DDE">
              <w:rPr>
                <w:rFonts w:ascii="Calibri" w:hAnsi="Calibri" w:cs="Calibri"/>
                <w:bCs/>
                <w:sz w:val="20"/>
              </w:rPr>
              <w:t xml:space="preserve">, How does </w:t>
            </w:r>
            <w:proofErr w:type="spellStart"/>
            <w:r w:rsidRPr="00975DDE">
              <w:rPr>
                <w:rFonts w:ascii="Calibri" w:hAnsi="Calibri" w:cs="Calibri"/>
                <w:bCs/>
                <w:sz w:val="20"/>
              </w:rPr>
              <w:t>Javascript</w:t>
            </w:r>
            <w:proofErr w:type="spellEnd"/>
            <w:r w:rsidRPr="00975DDE">
              <w:rPr>
                <w:rFonts w:ascii="Calibri" w:hAnsi="Calibri" w:cs="Calibri"/>
                <w:bCs/>
                <w:sz w:val="20"/>
              </w:rPr>
              <w:t xml:space="preserve"> relate to Java, </w:t>
            </w:r>
            <w:proofErr w:type="spellStart"/>
            <w:r w:rsidRPr="00975DDE">
              <w:rPr>
                <w:rFonts w:ascii="Calibri" w:hAnsi="Calibri" w:cs="Calibri"/>
                <w:bCs/>
                <w:sz w:val="20"/>
              </w:rPr>
              <w:t>Javascript</w:t>
            </w:r>
            <w:proofErr w:type="spellEnd"/>
            <w:r w:rsidRPr="00975DDE">
              <w:rPr>
                <w:rFonts w:ascii="Calibri" w:hAnsi="Calibri" w:cs="Calibri"/>
                <w:bCs/>
                <w:sz w:val="20"/>
              </w:rPr>
              <w:t xml:space="preserve"> Landscape, </w:t>
            </w:r>
            <w:proofErr w:type="spellStart"/>
            <w:r w:rsidRPr="00975DDE">
              <w:rPr>
                <w:rFonts w:ascii="Calibri" w:hAnsi="Calibri" w:cs="Calibri"/>
                <w:bCs/>
                <w:sz w:val="20"/>
              </w:rPr>
              <w:t>Javascript</w:t>
            </w:r>
            <w:proofErr w:type="spellEnd"/>
            <w:r w:rsidRPr="00975DDE">
              <w:rPr>
                <w:rFonts w:ascii="Calibri" w:hAnsi="Calibri" w:cs="Calibri"/>
                <w:bCs/>
                <w:sz w:val="20"/>
              </w:rPr>
              <w:t xml:space="preserve"> console, Inline </w:t>
            </w:r>
            <w:proofErr w:type="spellStart"/>
            <w:r w:rsidRPr="00975DDE">
              <w:rPr>
                <w:rFonts w:ascii="Calibri" w:hAnsi="Calibri" w:cs="Calibri"/>
                <w:bCs/>
                <w:sz w:val="20"/>
              </w:rPr>
              <w:t>Javascipt</w:t>
            </w:r>
            <w:proofErr w:type="spellEnd"/>
            <w:r w:rsidRPr="00975DDE">
              <w:rPr>
                <w:rFonts w:ascii="Calibri" w:hAnsi="Calibri" w:cs="Calibri"/>
                <w:bCs/>
                <w:sz w:val="20"/>
              </w:rPr>
              <w:t xml:space="preserve">, External file, First </w:t>
            </w:r>
            <w:proofErr w:type="spellStart"/>
            <w:r w:rsidRPr="00975DDE">
              <w:rPr>
                <w:rFonts w:ascii="Calibri" w:hAnsi="Calibri" w:cs="Calibri"/>
                <w:bCs/>
                <w:sz w:val="20"/>
              </w:rPr>
              <w:t>javascript</w:t>
            </w:r>
            <w:proofErr w:type="spellEnd"/>
            <w:r w:rsidRPr="00975DDE">
              <w:rPr>
                <w:rFonts w:ascii="Calibri" w:hAnsi="Calibri" w:cs="Calibri"/>
                <w:bCs/>
                <w:sz w:val="20"/>
              </w:rPr>
              <w:t xml:space="preserve"> program, Dialog Boxes in </w:t>
            </w:r>
            <w:proofErr w:type="spellStart"/>
            <w:r w:rsidRPr="00975DDE">
              <w:rPr>
                <w:rFonts w:ascii="Calibri" w:hAnsi="Calibri" w:cs="Calibri"/>
                <w:bCs/>
                <w:sz w:val="20"/>
              </w:rPr>
              <w:t>Javascript</w:t>
            </w:r>
            <w:proofErr w:type="spellEnd"/>
            <w:r w:rsidRPr="00975DDE">
              <w:rPr>
                <w:rFonts w:ascii="Calibri" w:hAnsi="Calibri" w:cs="Calibri"/>
                <w:bCs/>
                <w:sz w:val="20"/>
              </w:rPr>
              <w:t>, Debugging</w:t>
            </w:r>
            <w:r w:rsidR="00DA6650">
              <w:rPr>
                <w:rFonts w:ascii="Calibri" w:hAnsi="Calibri" w:cs="Calibri"/>
                <w:bCs/>
                <w:sz w:val="20"/>
              </w:rPr>
              <w:t xml:space="preserve">. </w:t>
            </w:r>
            <w:r w:rsidRPr="00975DDE">
              <w:rPr>
                <w:rFonts w:ascii="Calibri" w:hAnsi="Calibri" w:cs="Calibri"/>
                <w:bCs/>
                <w:sz w:val="20"/>
              </w:rPr>
              <w:t xml:space="preserve">Variables, Data Types, Arithmetic operators and math, Strings and numbers, Conditional statement and Logic, Conditional Operators, Loops, Arrays, Properties and methods in Array, Nested Arrays, using the </w:t>
            </w:r>
            <w:proofErr w:type="spellStart"/>
            <w:r w:rsidRPr="00975DDE">
              <w:rPr>
                <w:rFonts w:ascii="Calibri" w:hAnsi="Calibri" w:cs="Calibri"/>
                <w:bCs/>
                <w:sz w:val="20"/>
              </w:rPr>
              <w:t>parseInt</w:t>
            </w:r>
            <w:proofErr w:type="spellEnd"/>
            <w:r w:rsidRPr="00975DDE">
              <w:rPr>
                <w:rFonts w:ascii="Calibri" w:hAnsi="Calibri" w:cs="Calibri"/>
                <w:bCs/>
                <w:sz w:val="20"/>
              </w:rPr>
              <w:t>(), Date obj</w:t>
            </w:r>
            <w:r>
              <w:rPr>
                <w:rFonts w:ascii="Calibri" w:hAnsi="Calibri" w:cs="Calibri"/>
                <w:bCs/>
                <w:sz w:val="20"/>
              </w:rPr>
              <w:t>ect, Math object, String object</w:t>
            </w:r>
            <w:r w:rsidR="00DA6650">
              <w:rPr>
                <w:rFonts w:ascii="Calibri" w:hAnsi="Calibri" w:cs="Calibri"/>
                <w:bCs/>
                <w:sz w:val="20"/>
              </w:rPr>
              <w:t xml:space="preserve">. </w:t>
            </w:r>
            <w:r w:rsidRPr="00975DDE">
              <w:rPr>
                <w:rFonts w:ascii="Calibri" w:hAnsi="Calibri" w:cs="Calibri"/>
                <w:bCs/>
                <w:sz w:val="20"/>
              </w:rPr>
              <w:t xml:space="preserve">Build a basic function, Add arguments to a function, </w:t>
            </w:r>
            <w:r w:rsidRPr="00975DDE">
              <w:rPr>
                <w:rFonts w:ascii="Calibri" w:hAnsi="Calibri" w:cs="Calibri"/>
                <w:bCs/>
                <w:sz w:val="20"/>
              </w:rPr>
              <w:lastRenderedPageBreak/>
              <w:t xml:space="preserve">return values, Anonymous Functions, Immediately invoked functional expressions, variable scope, let and const, Objects, Objects constructors, Dot and Bracket Notation, Using objects for Lookups, Nested Objects, Closures </w:t>
            </w:r>
            <w:r w:rsidR="00DA6650">
              <w:rPr>
                <w:rFonts w:ascii="Calibri" w:hAnsi="Calibri" w:cs="Calibri"/>
                <w:bCs/>
                <w:sz w:val="20"/>
              </w:rPr>
              <w:t xml:space="preserve">. </w:t>
            </w:r>
            <w:proofErr w:type="spellStart"/>
            <w:proofErr w:type="gramStart"/>
            <w:r w:rsidRPr="00975DDE">
              <w:rPr>
                <w:rFonts w:ascii="Calibri" w:hAnsi="Calibri" w:cs="Calibri"/>
                <w:bCs/>
                <w:sz w:val="20"/>
              </w:rPr>
              <w:t>onblur</w:t>
            </w:r>
            <w:proofErr w:type="spellEnd"/>
            <w:proofErr w:type="gramEnd"/>
            <w:r w:rsidRPr="00975DDE">
              <w:rPr>
                <w:rFonts w:ascii="Calibri" w:hAnsi="Calibri" w:cs="Calibri"/>
                <w:bCs/>
                <w:sz w:val="20"/>
              </w:rPr>
              <w:t xml:space="preserve">, </w:t>
            </w:r>
            <w:proofErr w:type="spellStart"/>
            <w:r w:rsidRPr="00975DDE">
              <w:rPr>
                <w:rFonts w:ascii="Calibri" w:hAnsi="Calibri" w:cs="Calibri"/>
                <w:bCs/>
                <w:sz w:val="20"/>
              </w:rPr>
              <w:t>onchange</w:t>
            </w:r>
            <w:proofErr w:type="spellEnd"/>
            <w:r w:rsidRPr="00975DDE">
              <w:rPr>
                <w:rFonts w:ascii="Calibri" w:hAnsi="Calibri" w:cs="Calibri"/>
                <w:bCs/>
                <w:sz w:val="20"/>
              </w:rPr>
              <w:t xml:space="preserve">, </w:t>
            </w:r>
            <w:proofErr w:type="spellStart"/>
            <w:r w:rsidRPr="00975DDE">
              <w:rPr>
                <w:rFonts w:ascii="Calibri" w:hAnsi="Calibri" w:cs="Calibri"/>
                <w:bCs/>
                <w:sz w:val="20"/>
              </w:rPr>
              <w:t>ondbclick</w:t>
            </w:r>
            <w:proofErr w:type="spellEnd"/>
            <w:r w:rsidRPr="00975DDE">
              <w:rPr>
                <w:rFonts w:ascii="Calibri" w:hAnsi="Calibri" w:cs="Calibri"/>
                <w:bCs/>
                <w:sz w:val="20"/>
              </w:rPr>
              <w:t xml:space="preserve">, </w:t>
            </w:r>
            <w:proofErr w:type="spellStart"/>
            <w:r w:rsidRPr="00975DDE">
              <w:rPr>
                <w:rFonts w:ascii="Calibri" w:hAnsi="Calibri" w:cs="Calibri"/>
                <w:bCs/>
                <w:sz w:val="20"/>
              </w:rPr>
              <w:t>onclick</w:t>
            </w:r>
            <w:proofErr w:type="spellEnd"/>
            <w:r w:rsidRPr="00975DDE">
              <w:rPr>
                <w:rFonts w:ascii="Calibri" w:hAnsi="Calibri" w:cs="Calibri"/>
                <w:bCs/>
                <w:sz w:val="20"/>
              </w:rPr>
              <w:t xml:space="preserve">, </w:t>
            </w:r>
            <w:proofErr w:type="spellStart"/>
            <w:r w:rsidRPr="00975DDE">
              <w:rPr>
                <w:rFonts w:ascii="Calibri" w:hAnsi="Calibri" w:cs="Calibri"/>
                <w:bCs/>
                <w:sz w:val="20"/>
              </w:rPr>
              <w:t>onfocus</w:t>
            </w:r>
            <w:proofErr w:type="spellEnd"/>
            <w:r w:rsidRPr="00975DDE">
              <w:rPr>
                <w:rFonts w:ascii="Calibri" w:hAnsi="Calibri" w:cs="Calibri"/>
                <w:bCs/>
                <w:sz w:val="20"/>
              </w:rPr>
              <w:t xml:space="preserve">, </w:t>
            </w:r>
            <w:proofErr w:type="spellStart"/>
            <w:r w:rsidRPr="00975DDE">
              <w:rPr>
                <w:rFonts w:ascii="Calibri" w:hAnsi="Calibri" w:cs="Calibri"/>
                <w:bCs/>
                <w:sz w:val="20"/>
              </w:rPr>
              <w:t>onkeydown</w:t>
            </w:r>
            <w:proofErr w:type="spellEnd"/>
            <w:r w:rsidRPr="00975DDE">
              <w:rPr>
                <w:rFonts w:ascii="Calibri" w:hAnsi="Calibri" w:cs="Calibri"/>
                <w:bCs/>
                <w:sz w:val="20"/>
              </w:rPr>
              <w:t xml:space="preserve">, </w:t>
            </w:r>
            <w:proofErr w:type="spellStart"/>
            <w:r w:rsidRPr="00975DDE">
              <w:rPr>
                <w:rFonts w:ascii="Calibri" w:hAnsi="Calibri" w:cs="Calibri"/>
                <w:bCs/>
                <w:sz w:val="20"/>
              </w:rPr>
              <w:t>onkeyup</w:t>
            </w:r>
            <w:proofErr w:type="spellEnd"/>
            <w:r w:rsidRPr="00975DDE">
              <w:rPr>
                <w:rFonts w:ascii="Calibri" w:hAnsi="Calibri" w:cs="Calibri"/>
                <w:bCs/>
                <w:sz w:val="20"/>
              </w:rPr>
              <w:t xml:space="preserve">, </w:t>
            </w:r>
            <w:proofErr w:type="spellStart"/>
            <w:r w:rsidRPr="00975DDE">
              <w:rPr>
                <w:rFonts w:ascii="Calibri" w:hAnsi="Calibri" w:cs="Calibri"/>
                <w:bCs/>
                <w:sz w:val="20"/>
              </w:rPr>
              <w:t>onkeypress</w:t>
            </w:r>
            <w:proofErr w:type="spellEnd"/>
            <w:r w:rsidRPr="00975DDE">
              <w:rPr>
                <w:rFonts w:ascii="Calibri" w:hAnsi="Calibri" w:cs="Calibri"/>
                <w:bCs/>
                <w:sz w:val="20"/>
              </w:rPr>
              <w:t xml:space="preserve">, </w:t>
            </w:r>
            <w:proofErr w:type="spellStart"/>
            <w:r w:rsidRPr="00975DDE">
              <w:rPr>
                <w:rFonts w:ascii="Calibri" w:hAnsi="Calibri" w:cs="Calibri"/>
                <w:bCs/>
                <w:sz w:val="20"/>
              </w:rPr>
              <w:t>onload</w:t>
            </w:r>
            <w:proofErr w:type="spellEnd"/>
            <w:r w:rsidRPr="00975DDE">
              <w:rPr>
                <w:rFonts w:ascii="Calibri" w:hAnsi="Calibri" w:cs="Calibri"/>
                <w:bCs/>
                <w:sz w:val="20"/>
              </w:rPr>
              <w:t xml:space="preserve">, </w:t>
            </w:r>
            <w:proofErr w:type="spellStart"/>
            <w:r w:rsidRPr="00975DDE">
              <w:rPr>
                <w:rFonts w:ascii="Calibri" w:hAnsi="Calibri" w:cs="Calibri"/>
                <w:bCs/>
                <w:sz w:val="20"/>
              </w:rPr>
              <w:t>onunload</w:t>
            </w:r>
            <w:proofErr w:type="spellEnd"/>
            <w:r w:rsidRPr="00975DDE">
              <w:rPr>
                <w:rFonts w:ascii="Calibri" w:hAnsi="Calibri" w:cs="Calibri"/>
                <w:bCs/>
                <w:sz w:val="20"/>
              </w:rPr>
              <w:t xml:space="preserve">, </w:t>
            </w:r>
            <w:proofErr w:type="spellStart"/>
            <w:r w:rsidRPr="00975DDE">
              <w:rPr>
                <w:rFonts w:ascii="Calibri" w:hAnsi="Calibri" w:cs="Calibri"/>
                <w:bCs/>
                <w:sz w:val="20"/>
              </w:rPr>
              <w:t>onmouseover</w:t>
            </w:r>
            <w:proofErr w:type="spellEnd"/>
            <w:r w:rsidRPr="00975DDE">
              <w:rPr>
                <w:rFonts w:ascii="Calibri" w:hAnsi="Calibri" w:cs="Calibri"/>
                <w:bCs/>
                <w:sz w:val="20"/>
              </w:rPr>
              <w:t xml:space="preserve">, </w:t>
            </w:r>
            <w:proofErr w:type="spellStart"/>
            <w:r w:rsidRPr="00975DDE">
              <w:rPr>
                <w:rFonts w:ascii="Calibri" w:hAnsi="Calibri" w:cs="Calibri"/>
                <w:bCs/>
                <w:sz w:val="20"/>
              </w:rPr>
              <w:t>onmouseout</w:t>
            </w:r>
            <w:proofErr w:type="spellEnd"/>
            <w:r w:rsidRPr="00975DDE">
              <w:rPr>
                <w:rFonts w:ascii="Calibri" w:hAnsi="Calibri" w:cs="Calibri"/>
                <w:bCs/>
                <w:sz w:val="20"/>
              </w:rPr>
              <w:t xml:space="preserve">, </w:t>
            </w:r>
            <w:proofErr w:type="spellStart"/>
            <w:r w:rsidRPr="00975DDE">
              <w:rPr>
                <w:rFonts w:ascii="Calibri" w:hAnsi="Calibri" w:cs="Calibri"/>
                <w:bCs/>
                <w:sz w:val="20"/>
              </w:rPr>
              <w:t>onmousedown</w:t>
            </w:r>
            <w:proofErr w:type="spellEnd"/>
            <w:r w:rsidRPr="00975DDE">
              <w:rPr>
                <w:rFonts w:ascii="Calibri" w:hAnsi="Calibri" w:cs="Calibri"/>
                <w:bCs/>
                <w:sz w:val="20"/>
              </w:rPr>
              <w:t xml:space="preserve">, </w:t>
            </w:r>
            <w:proofErr w:type="spellStart"/>
            <w:r w:rsidRPr="00975DDE">
              <w:rPr>
                <w:rFonts w:ascii="Calibri" w:hAnsi="Calibri" w:cs="Calibri"/>
                <w:bCs/>
                <w:sz w:val="20"/>
              </w:rPr>
              <w:t>onmouseup</w:t>
            </w:r>
            <w:proofErr w:type="spellEnd"/>
            <w:r w:rsidRPr="00975DDE">
              <w:rPr>
                <w:rFonts w:ascii="Calibri" w:hAnsi="Calibri" w:cs="Calibri"/>
                <w:bCs/>
                <w:sz w:val="20"/>
              </w:rPr>
              <w:t xml:space="preserve">, </w:t>
            </w:r>
            <w:proofErr w:type="spellStart"/>
            <w:r w:rsidRPr="00975DDE">
              <w:rPr>
                <w:rFonts w:ascii="Calibri" w:hAnsi="Calibri" w:cs="Calibri"/>
                <w:bCs/>
                <w:sz w:val="20"/>
              </w:rPr>
              <w:t>onmousemove</w:t>
            </w:r>
            <w:proofErr w:type="spellEnd"/>
            <w:r w:rsidRPr="00975DDE">
              <w:rPr>
                <w:rFonts w:ascii="Calibri" w:hAnsi="Calibri" w:cs="Calibri"/>
                <w:bCs/>
                <w:sz w:val="20"/>
              </w:rPr>
              <w:t xml:space="preserve">, </w:t>
            </w:r>
            <w:proofErr w:type="spellStart"/>
            <w:r w:rsidRPr="00975DDE">
              <w:rPr>
                <w:rFonts w:ascii="Calibri" w:hAnsi="Calibri" w:cs="Calibri"/>
                <w:bCs/>
                <w:sz w:val="20"/>
              </w:rPr>
              <w:t>onreset</w:t>
            </w:r>
            <w:proofErr w:type="spellEnd"/>
            <w:r w:rsidRPr="00975DDE">
              <w:rPr>
                <w:rFonts w:ascii="Calibri" w:hAnsi="Calibri" w:cs="Calibri"/>
                <w:bCs/>
                <w:sz w:val="20"/>
              </w:rPr>
              <w:t xml:space="preserve">, </w:t>
            </w:r>
            <w:proofErr w:type="spellStart"/>
            <w:r w:rsidRPr="00975DDE">
              <w:rPr>
                <w:rFonts w:ascii="Calibri" w:hAnsi="Calibri" w:cs="Calibri"/>
                <w:bCs/>
                <w:sz w:val="20"/>
              </w:rPr>
              <w:t>onselect</w:t>
            </w:r>
            <w:proofErr w:type="spellEnd"/>
            <w:r w:rsidRPr="00975DDE">
              <w:rPr>
                <w:rFonts w:ascii="Calibri" w:hAnsi="Calibri" w:cs="Calibri"/>
                <w:bCs/>
                <w:sz w:val="20"/>
              </w:rPr>
              <w:t xml:space="preserve">, </w:t>
            </w:r>
            <w:proofErr w:type="spellStart"/>
            <w:r w:rsidRPr="00975DDE">
              <w:rPr>
                <w:rFonts w:ascii="Calibri" w:hAnsi="Calibri" w:cs="Calibri"/>
                <w:bCs/>
                <w:sz w:val="20"/>
              </w:rPr>
              <w:t>onsubmit</w:t>
            </w:r>
            <w:proofErr w:type="spellEnd"/>
            <w:r w:rsidRPr="00975DDE">
              <w:rPr>
                <w:rFonts w:ascii="Calibri" w:hAnsi="Calibri" w:cs="Calibri"/>
                <w:bCs/>
                <w:sz w:val="20"/>
              </w:rPr>
              <w:t>.</w:t>
            </w:r>
          </w:p>
          <w:p w:rsidR="00C71869" w:rsidRPr="00256865" w:rsidRDefault="00975DDE" w:rsidP="00975DDE">
            <w:pPr>
              <w:jc w:val="both"/>
              <w:rPr>
                <w:rFonts w:ascii="Calibri" w:hAnsi="Calibri" w:cs="Calibri"/>
                <w:bCs/>
                <w:sz w:val="20"/>
              </w:rPr>
            </w:pPr>
            <w:r w:rsidRPr="00975DDE">
              <w:rPr>
                <w:rFonts w:ascii="Calibri" w:hAnsi="Calibri" w:cs="Calibri"/>
                <w:bCs/>
                <w:sz w:val="20"/>
              </w:rPr>
              <w:t>Using the Test method, Match Literal Strings, Extract Matches, Match Anything with Wildcard Period, Match Single Characters Not Specified, Match Beginning String Patterns, Match Everything But Letters and Numbers, Match Whitespace, Check for All or None, Remove Whitespace from Start and End</w:t>
            </w:r>
          </w:p>
        </w:tc>
        <w:tc>
          <w:tcPr>
            <w:tcW w:w="1075" w:type="dxa"/>
            <w:tcBorders>
              <w:top w:val="single" w:sz="4" w:space="0" w:color="000000"/>
              <w:left w:val="single" w:sz="4" w:space="0" w:color="000000"/>
              <w:bottom w:val="single" w:sz="4" w:space="0" w:color="000000"/>
            </w:tcBorders>
            <w:shd w:val="clear" w:color="auto" w:fill="auto"/>
          </w:tcPr>
          <w:p w:rsidR="00C71869" w:rsidRPr="00256865" w:rsidRDefault="00975DDE" w:rsidP="00CA6D57">
            <w:pPr>
              <w:jc w:val="center"/>
              <w:rPr>
                <w:rFonts w:ascii="Calibri" w:hAnsi="Calibri" w:cs="Calibri"/>
                <w:bCs/>
                <w:sz w:val="20"/>
              </w:rPr>
            </w:pPr>
            <w:r>
              <w:rPr>
                <w:rFonts w:ascii="Calibri" w:hAnsi="Calibri" w:cs="Calibri"/>
                <w:bCs/>
                <w:sz w:val="20"/>
              </w:rPr>
              <w:lastRenderedPageBreak/>
              <w:t>24</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C71869" w:rsidRPr="00256865" w:rsidRDefault="00521A5B" w:rsidP="00CA6D57">
            <w:pPr>
              <w:jc w:val="center"/>
              <w:rPr>
                <w:rFonts w:ascii="Calibri" w:hAnsi="Calibri"/>
                <w:sz w:val="20"/>
              </w:rPr>
            </w:pPr>
            <w:r>
              <w:rPr>
                <w:rFonts w:ascii="Calibri" w:hAnsi="Calibri"/>
                <w:sz w:val="20"/>
              </w:rPr>
              <w:t>30%</w:t>
            </w:r>
          </w:p>
        </w:tc>
      </w:tr>
      <w:tr w:rsidR="00C71869" w:rsidRPr="00256865" w:rsidTr="00F326ED">
        <w:trPr>
          <w:trHeight w:val="534"/>
        </w:trPr>
        <w:tc>
          <w:tcPr>
            <w:tcW w:w="6261" w:type="dxa"/>
            <w:tcBorders>
              <w:top w:val="single" w:sz="4" w:space="0" w:color="000000"/>
              <w:left w:val="single" w:sz="4" w:space="0" w:color="000000"/>
              <w:bottom w:val="single" w:sz="4" w:space="0" w:color="000000"/>
            </w:tcBorders>
            <w:shd w:val="clear" w:color="auto" w:fill="auto"/>
          </w:tcPr>
          <w:p w:rsidR="00C71869" w:rsidRPr="00256865" w:rsidRDefault="00C936AE" w:rsidP="00DA6650">
            <w:pPr>
              <w:jc w:val="both"/>
              <w:rPr>
                <w:rFonts w:ascii="Calibri" w:hAnsi="Calibri" w:cs="Calibri"/>
                <w:bCs/>
                <w:sz w:val="20"/>
              </w:rPr>
            </w:pPr>
            <w:r w:rsidRPr="00C936AE">
              <w:rPr>
                <w:rFonts w:ascii="Calibri" w:hAnsi="Calibri" w:cs="Calibri"/>
                <w:bCs/>
                <w:sz w:val="20"/>
              </w:rPr>
              <w:lastRenderedPageBreak/>
              <w:t>DOM - Document Object Model, Target Elements with query</w:t>
            </w:r>
            <w:r>
              <w:rPr>
                <w:rFonts w:ascii="Calibri" w:hAnsi="Calibri" w:cs="Calibri"/>
                <w:bCs/>
                <w:sz w:val="20"/>
              </w:rPr>
              <w:t xml:space="preserve"> select</w:t>
            </w:r>
            <w:r w:rsidRPr="00C936AE">
              <w:rPr>
                <w:rFonts w:ascii="Calibri" w:hAnsi="Calibri" w:cs="Calibri"/>
                <w:bCs/>
                <w:sz w:val="20"/>
              </w:rPr>
              <w:t>or Methods(id,</w:t>
            </w:r>
            <w:r>
              <w:rPr>
                <w:rFonts w:ascii="Calibri" w:hAnsi="Calibri" w:cs="Calibri"/>
                <w:bCs/>
                <w:sz w:val="20"/>
              </w:rPr>
              <w:t xml:space="preserve"> </w:t>
            </w:r>
            <w:proofErr w:type="spellStart"/>
            <w:r w:rsidRPr="00C936AE">
              <w:rPr>
                <w:rFonts w:ascii="Calibri" w:hAnsi="Calibri" w:cs="Calibri"/>
                <w:bCs/>
                <w:sz w:val="20"/>
              </w:rPr>
              <w:t>tagname</w:t>
            </w:r>
            <w:proofErr w:type="spellEnd"/>
            <w:r w:rsidRPr="00C936AE">
              <w:rPr>
                <w:rFonts w:ascii="Calibri" w:hAnsi="Calibri" w:cs="Calibri"/>
                <w:bCs/>
                <w:sz w:val="20"/>
              </w:rPr>
              <w:t>,</w:t>
            </w:r>
            <w:r>
              <w:rPr>
                <w:rFonts w:ascii="Calibri" w:hAnsi="Calibri" w:cs="Calibri"/>
                <w:bCs/>
                <w:sz w:val="20"/>
              </w:rPr>
              <w:t xml:space="preserve"> </w:t>
            </w:r>
            <w:proofErr w:type="spellStart"/>
            <w:r w:rsidRPr="00C936AE">
              <w:rPr>
                <w:rFonts w:ascii="Calibri" w:hAnsi="Calibri" w:cs="Calibri"/>
                <w:bCs/>
                <w:sz w:val="20"/>
              </w:rPr>
              <w:t>classname</w:t>
            </w:r>
            <w:proofErr w:type="spellEnd"/>
            <w:r w:rsidRPr="00C936AE">
              <w:rPr>
                <w:rFonts w:ascii="Calibri" w:hAnsi="Calibri" w:cs="Calibri"/>
                <w:bCs/>
                <w:sz w:val="20"/>
              </w:rPr>
              <w:t>,</w:t>
            </w:r>
            <w:r>
              <w:rPr>
                <w:rFonts w:ascii="Calibri" w:hAnsi="Calibri" w:cs="Calibri"/>
                <w:bCs/>
                <w:sz w:val="20"/>
              </w:rPr>
              <w:t xml:space="preserve"> </w:t>
            </w:r>
            <w:r w:rsidRPr="00C936AE">
              <w:rPr>
                <w:rFonts w:ascii="Calibri" w:hAnsi="Calibri" w:cs="Calibri"/>
                <w:bCs/>
                <w:sz w:val="20"/>
              </w:rPr>
              <w:t>name), Access and Change elements, Access and Change attributes, Add DOM elements(create,</w:t>
            </w:r>
            <w:r>
              <w:rPr>
                <w:rFonts w:ascii="Calibri" w:hAnsi="Calibri" w:cs="Calibri"/>
                <w:bCs/>
                <w:sz w:val="20"/>
              </w:rPr>
              <w:t xml:space="preserve"> </w:t>
            </w:r>
            <w:r w:rsidRPr="00C936AE">
              <w:rPr>
                <w:rFonts w:ascii="Calibri" w:hAnsi="Calibri" w:cs="Calibri"/>
                <w:bCs/>
                <w:sz w:val="20"/>
              </w:rPr>
              <w:t>append), Apply Inline CSS to an element(using .style/</w:t>
            </w:r>
            <w:proofErr w:type="spellStart"/>
            <w:r w:rsidRPr="00C936AE">
              <w:rPr>
                <w:rFonts w:ascii="Calibri" w:hAnsi="Calibri" w:cs="Calibri"/>
                <w:bCs/>
                <w:sz w:val="20"/>
              </w:rPr>
              <w:t>setattribute</w:t>
            </w:r>
            <w:proofErr w:type="spellEnd"/>
            <w:r w:rsidRPr="00C936AE">
              <w:rPr>
                <w:rFonts w:ascii="Calibri" w:hAnsi="Calibri" w:cs="Calibri"/>
                <w:bCs/>
                <w:sz w:val="20"/>
              </w:rPr>
              <w:t>)</w:t>
            </w:r>
            <w:r w:rsidR="00DA6650">
              <w:rPr>
                <w:rFonts w:ascii="Calibri" w:hAnsi="Calibri" w:cs="Calibri"/>
                <w:bCs/>
                <w:sz w:val="20"/>
              </w:rPr>
              <w:t xml:space="preserve">. </w:t>
            </w:r>
            <w:r w:rsidRPr="00C936AE">
              <w:rPr>
                <w:rFonts w:ascii="Calibri" w:hAnsi="Calibri" w:cs="Calibri"/>
                <w:bCs/>
                <w:sz w:val="20"/>
              </w:rPr>
              <w:t>What are DOM events, Trigger functions with event Handlers, Add and use Event handlers, Pass arguments via event listeners</w:t>
            </w:r>
          </w:p>
        </w:tc>
        <w:tc>
          <w:tcPr>
            <w:tcW w:w="1075" w:type="dxa"/>
            <w:tcBorders>
              <w:top w:val="single" w:sz="4" w:space="0" w:color="000000"/>
              <w:left w:val="single" w:sz="4" w:space="0" w:color="000000"/>
              <w:bottom w:val="single" w:sz="4" w:space="0" w:color="000000"/>
            </w:tcBorders>
            <w:shd w:val="clear" w:color="auto" w:fill="auto"/>
          </w:tcPr>
          <w:p w:rsidR="00C71869" w:rsidRPr="00256865" w:rsidRDefault="00521A5B" w:rsidP="00CA6D57">
            <w:pPr>
              <w:jc w:val="center"/>
              <w:rPr>
                <w:rFonts w:ascii="Calibri" w:hAnsi="Calibri" w:cs="Calibri"/>
                <w:bCs/>
                <w:sz w:val="20"/>
              </w:rPr>
            </w:pPr>
            <w:r>
              <w:rPr>
                <w:rFonts w:ascii="Calibri" w:hAnsi="Calibri" w:cs="Calibri"/>
                <w:bCs/>
                <w:sz w:val="20"/>
              </w:rPr>
              <w:t>18</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C71869" w:rsidRPr="00256865" w:rsidRDefault="00521A5B" w:rsidP="00CA6D57">
            <w:pPr>
              <w:jc w:val="center"/>
              <w:rPr>
                <w:rFonts w:ascii="Calibri" w:hAnsi="Calibri"/>
                <w:sz w:val="20"/>
              </w:rPr>
            </w:pPr>
            <w:r>
              <w:rPr>
                <w:rFonts w:ascii="Calibri" w:hAnsi="Calibri"/>
                <w:sz w:val="20"/>
              </w:rPr>
              <w:t>22%</w:t>
            </w:r>
          </w:p>
        </w:tc>
      </w:tr>
      <w:tr w:rsidR="00C936AE" w:rsidRPr="00256865" w:rsidTr="00F326ED">
        <w:trPr>
          <w:trHeight w:val="211"/>
        </w:trPr>
        <w:tc>
          <w:tcPr>
            <w:tcW w:w="6261" w:type="dxa"/>
            <w:tcBorders>
              <w:top w:val="single" w:sz="4" w:space="0" w:color="000000"/>
              <w:left w:val="single" w:sz="4" w:space="0" w:color="000000"/>
              <w:bottom w:val="single" w:sz="4" w:space="0" w:color="000000"/>
            </w:tcBorders>
            <w:shd w:val="clear" w:color="auto" w:fill="auto"/>
          </w:tcPr>
          <w:p w:rsidR="00C936AE" w:rsidRPr="00256865" w:rsidRDefault="00C936AE" w:rsidP="00DA6650">
            <w:pPr>
              <w:jc w:val="both"/>
              <w:rPr>
                <w:rFonts w:ascii="Calibri" w:hAnsi="Calibri" w:cs="Calibri"/>
                <w:bCs/>
                <w:sz w:val="20"/>
              </w:rPr>
            </w:pPr>
            <w:r>
              <w:rPr>
                <w:rFonts w:ascii="Calibri" w:hAnsi="Calibri"/>
                <w:sz w:val="20"/>
              </w:rPr>
              <w:t>Data validation and constraint validation in HTML forms.</w:t>
            </w:r>
          </w:p>
        </w:tc>
        <w:tc>
          <w:tcPr>
            <w:tcW w:w="1075" w:type="dxa"/>
            <w:tcBorders>
              <w:top w:val="single" w:sz="4" w:space="0" w:color="000000"/>
              <w:left w:val="single" w:sz="4" w:space="0" w:color="000000"/>
              <w:bottom w:val="single" w:sz="4" w:space="0" w:color="000000"/>
            </w:tcBorders>
            <w:shd w:val="clear" w:color="auto" w:fill="auto"/>
          </w:tcPr>
          <w:p w:rsidR="00C936AE" w:rsidRDefault="001A222B" w:rsidP="00CA6D57">
            <w:pPr>
              <w:jc w:val="center"/>
              <w:rPr>
                <w:rFonts w:ascii="Calibri" w:hAnsi="Calibri" w:cs="Calibri"/>
                <w:bCs/>
                <w:sz w:val="20"/>
              </w:rPr>
            </w:pPr>
            <w:r>
              <w:rPr>
                <w:rFonts w:ascii="Calibri" w:hAnsi="Calibri" w:cs="Calibri"/>
                <w:bCs/>
                <w:sz w:val="20"/>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C936AE" w:rsidRPr="00256865" w:rsidRDefault="00521A5B" w:rsidP="00CA6D57">
            <w:pPr>
              <w:jc w:val="center"/>
              <w:rPr>
                <w:rFonts w:ascii="Calibri" w:hAnsi="Calibri"/>
                <w:sz w:val="20"/>
              </w:rPr>
            </w:pPr>
            <w:r>
              <w:rPr>
                <w:rFonts w:ascii="Calibri" w:hAnsi="Calibri"/>
                <w:sz w:val="20"/>
              </w:rPr>
              <w:t>3%</w:t>
            </w:r>
          </w:p>
        </w:tc>
      </w:tr>
    </w:tbl>
    <w:p w:rsidR="00F927A4" w:rsidRPr="00256865" w:rsidRDefault="00F927A4">
      <w:pPr>
        <w:pStyle w:val="LO-normal"/>
        <w:jc w:val="both"/>
        <w:rPr>
          <w:rFonts w:ascii="Calibri" w:hAnsi="Calibri" w:cs="Calibri"/>
          <w:sz w:val="20"/>
        </w:rPr>
      </w:pPr>
    </w:p>
    <w:p w:rsidR="00F927A4" w:rsidRPr="00256865" w:rsidRDefault="00F927A4">
      <w:pPr>
        <w:pStyle w:val="LO-normal"/>
        <w:jc w:val="both"/>
        <w:rPr>
          <w:rFonts w:ascii="Calibri" w:eastAsia="Calibri" w:hAnsi="Calibri" w:cs="Calibri"/>
          <w:b/>
          <w:sz w:val="20"/>
        </w:rPr>
      </w:pPr>
      <w:r w:rsidRPr="00256865">
        <w:rPr>
          <w:rFonts w:ascii="Calibri" w:eastAsia="Calibri" w:hAnsi="Calibri" w:cs="Calibri"/>
          <w:b/>
          <w:sz w:val="20"/>
        </w:rPr>
        <w:t>This Document is approved by:</w:t>
      </w:r>
    </w:p>
    <w:p w:rsidR="00690ACE" w:rsidRPr="00256865" w:rsidRDefault="00690ACE">
      <w:pPr>
        <w:pStyle w:val="LO-normal"/>
        <w:jc w:val="both"/>
        <w:rPr>
          <w:rFonts w:ascii="Calibri" w:eastAsia="Calibri" w:hAnsi="Calibri" w:cs="Calibri"/>
          <w:b/>
          <w:sz w:val="20"/>
        </w:rPr>
      </w:pPr>
    </w:p>
    <w:tbl>
      <w:tblPr>
        <w:tblW w:w="9214" w:type="dxa"/>
        <w:tblInd w:w="108" w:type="dxa"/>
        <w:tblLayout w:type="fixed"/>
        <w:tblLook w:val="0000"/>
      </w:tblPr>
      <w:tblGrid>
        <w:gridCol w:w="3034"/>
        <w:gridCol w:w="2636"/>
        <w:gridCol w:w="3544"/>
      </w:tblGrid>
      <w:tr w:rsidR="00F927A4" w:rsidRPr="00256865" w:rsidTr="00101A82">
        <w:tc>
          <w:tcPr>
            <w:tcW w:w="3034" w:type="dxa"/>
            <w:tcBorders>
              <w:top w:val="single" w:sz="4" w:space="0" w:color="000000"/>
              <w:left w:val="single" w:sz="4" w:space="0" w:color="000000"/>
              <w:bottom w:val="single" w:sz="4" w:space="0" w:color="000000"/>
            </w:tcBorders>
            <w:shd w:val="clear" w:color="auto" w:fill="auto"/>
          </w:tcPr>
          <w:p w:rsidR="00F927A4" w:rsidRPr="00256865" w:rsidRDefault="00F927A4" w:rsidP="00C71869">
            <w:pPr>
              <w:pStyle w:val="LO-normal"/>
              <w:spacing w:after="120"/>
              <w:jc w:val="center"/>
              <w:rPr>
                <w:rFonts w:ascii="Calibri" w:eastAsia="Calibri" w:hAnsi="Calibri" w:cs="Calibri"/>
                <w:b/>
                <w:sz w:val="20"/>
              </w:rPr>
            </w:pPr>
            <w:r w:rsidRPr="00256865">
              <w:rPr>
                <w:rFonts w:ascii="Calibri" w:eastAsia="Calibri" w:hAnsi="Calibri" w:cs="Calibri"/>
                <w:b/>
                <w:sz w:val="20"/>
              </w:rPr>
              <w:t>Designation</w:t>
            </w:r>
          </w:p>
        </w:tc>
        <w:tc>
          <w:tcPr>
            <w:tcW w:w="2636" w:type="dxa"/>
            <w:tcBorders>
              <w:top w:val="single" w:sz="4" w:space="0" w:color="000000"/>
              <w:left w:val="single" w:sz="4" w:space="0" w:color="000000"/>
              <w:bottom w:val="single" w:sz="4" w:space="0" w:color="000000"/>
            </w:tcBorders>
            <w:shd w:val="clear" w:color="auto" w:fill="auto"/>
          </w:tcPr>
          <w:p w:rsidR="00F927A4" w:rsidRPr="00256865" w:rsidRDefault="00F927A4" w:rsidP="00C71869">
            <w:pPr>
              <w:pStyle w:val="LO-normal"/>
              <w:spacing w:after="120"/>
              <w:jc w:val="center"/>
              <w:rPr>
                <w:rFonts w:ascii="Calibri" w:eastAsia="Calibri" w:hAnsi="Calibri" w:cs="Calibri"/>
                <w:b/>
                <w:sz w:val="20"/>
              </w:rPr>
            </w:pPr>
            <w:r w:rsidRPr="00256865">
              <w:rPr>
                <w:rFonts w:ascii="Calibri" w:eastAsia="Calibri" w:hAnsi="Calibri" w:cs="Calibri"/>
                <w:b/>
                <w:sz w:val="20"/>
              </w:rPr>
              <w:t>Name</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F927A4" w:rsidRPr="00256865" w:rsidRDefault="00F927A4" w:rsidP="00C71869">
            <w:pPr>
              <w:pStyle w:val="LO-normal"/>
              <w:spacing w:after="120"/>
              <w:jc w:val="center"/>
              <w:rPr>
                <w:rFonts w:ascii="Calibri" w:hAnsi="Calibri"/>
                <w:sz w:val="20"/>
              </w:rPr>
            </w:pPr>
            <w:r w:rsidRPr="00256865">
              <w:rPr>
                <w:rFonts w:ascii="Calibri" w:eastAsia="Calibri" w:hAnsi="Calibri" w:cs="Calibri"/>
                <w:b/>
                <w:sz w:val="20"/>
              </w:rPr>
              <w:t>Signature</w:t>
            </w:r>
          </w:p>
        </w:tc>
      </w:tr>
      <w:tr w:rsidR="00F927A4" w:rsidRPr="00256865" w:rsidTr="00101A82">
        <w:tc>
          <w:tcPr>
            <w:tcW w:w="3034" w:type="dxa"/>
            <w:tcBorders>
              <w:top w:val="single" w:sz="4" w:space="0" w:color="000000"/>
              <w:left w:val="single" w:sz="4" w:space="0" w:color="000000"/>
              <w:bottom w:val="single" w:sz="4" w:space="0" w:color="000000"/>
            </w:tcBorders>
            <w:shd w:val="clear" w:color="auto" w:fill="auto"/>
          </w:tcPr>
          <w:p w:rsidR="00F927A4" w:rsidRPr="00256865" w:rsidRDefault="00F927A4">
            <w:pPr>
              <w:pStyle w:val="LO-normal"/>
              <w:spacing w:after="120"/>
              <w:rPr>
                <w:rFonts w:ascii="Calibri" w:eastAsia="Calibri" w:hAnsi="Calibri" w:cs="Calibri"/>
                <w:sz w:val="20"/>
              </w:rPr>
            </w:pPr>
            <w:r w:rsidRPr="00256865">
              <w:rPr>
                <w:rFonts w:ascii="Calibri" w:eastAsia="Calibri" w:hAnsi="Calibri" w:cs="Calibri"/>
                <w:sz w:val="20"/>
              </w:rPr>
              <w:t>Course Coordinator</w:t>
            </w:r>
          </w:p>
        </w:tc>
        <w:tc>
          <w:tcPr>
            <w:tcW w:w="2636" w:type="dxa"/>
            <w:tcBorders>
              <w:top w:val="single" w:sz="4" w:space="0" w:color="000000"/>
              <w:left w:val="single" w:sz="4" w:space="0" w:color="000000"/>
              <w:bottom w:val="single" w:sz="4" w:space="0" w:color="000000"/>
            </w:tcBorders>
            <w:shd w:val="clear" w:color="auto" w:fill="auto"/>
          </w:tcPr>
          <w:p w:rsidR="00F927A4" w:rsidRPr="00256865" w:rsidRDefault="00C71869" w:rsidP="009D47D3">
            <w:pPr>
              <w:pStyle w:val="LO-normal"/>
              <w:spacing w:after="120"/>
              <w:rPr>
                <w:rFonts w:ascii="Calibri" w:eastAsia="Calibri" w:hAnsi="Calibri" w:cs="Calibri"/>
                <w:sz w:val="20"/>
              </w:rPr>
            </w:pPr>
            <w:proofErr w:type="spellStart"/>
            <w:r w:rsidRPr="00256865">
              <w:rPr>
                <w:rFonts w:ascii="Calibri" w:eastAsia="Calibri" w:hAnsi="Calibri" w:cs="Calibri"/>
                <w:sz w:val="20"/>
              </w:rPr>
              <w:t>Er</w:t>
            </w:r>
            <w:proofErr w:type="spellEnd"/>
            <w:r w:rsidRPr="00256865">
              <w:rPr>
                <w:rFonts w:ascii="Calibri" w:eastAsia="Calibri" w:hAnsi="Calibri" w:cs="Calibri"/>
                <w:sz w:val="20"/>
              </w:rPr>
              <w:t xml:space="preserve">. </w:t>
            </w:r>
            <w:proofErr w:type="spellStart"/>
            <w:r w:rsidR="008D5CEC">
              <w:rPr>
                <w:rFonts w:ascii="Calibri" w:eastAsia="Calibri" w:hAnsi="Calibri" w:cs="Calibri"/>
                <w:sz w:val="20"/>
              </w:rPr>
              <w:t>Navjeet</w:t>
            </w:r>
            <w:proofErr w:type="spellEnd"/>
            <w:r w:rsidR="008D5CEC">
              <w:rPr>
                <w:rFonts w:ascii="Calibri" w:eastAsia="Calibri" w:hAnsi="Calibri" w:cs="Calibri"/>
                <w:sz w:val="20"/>
              </w:rPr>
              <w:t xml:space="preserve"> </w:t>
            </w:r>
            <w:proofErr w:type="spellStart"/>
            <w:r w:rsidR="008D5CEC">
              <w:rPr>
                <w:rFonts w:ascii="Calibri" w:eastAsia="Calibri" w:hAnsi="Calibri" w:cs="Calibri"/>
                <w:sz w:val="20"/>
              </w:rPr>
              <w:t>Kaur</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F927A4" w:rsidRPr="00256865" w:rsidRDefault="00F927A4">
            <w:pPr>
              <w:pStyle w:val="LO-normal"/>
              <w:snapToGrid w:val="0"/>
              <w:spacing w:after="120"/>
              <w:rPr>
                <w:rFonts w:ascii="Calibri" w:eastAsia="Calibri" w:hAnsi="Calibri" w:cs="Calibri"/>
                <w:sz w:val="20"/>
              </w:rPr>
            </w:pPr>
          </w:p>
        </w:tc>
      </w:tr>
      <w:tr w:rsidR="00F927A4" w:rsidRPr="00256865" w:rsidTr="00101A82">
        <w:tc>
          <w:tcPr>
            <w:tcW w:w="3034" w:type="dxa"/>
            <w:tcBorders>
              <w:top w:val="single" w:sz="4" w:space="0" w:color="000000"/>
              <w:left w:val="single" w:sz="4" w:space="0" w:color="000000"/>
              <w:bottom w:val="single" w:sz="4" w:space="0" w:color="000000"/>
            </w:tcBorders>
            <w:shd w:val="clear" w:color="auto" w:fill="auto"/>
          </w:tcPr>
          <w:p w:rsidR="00F927A4" w:rsidRPr="00256865" w:rsidRDefault="00D012C7">
            <w:pPr>
              <w:pStyle w:val="LO-normal"/>
              <w:spacing w:after="120"/>
              <w:rPr>
                <w:rFonts w:ascii="Calibri" w:eastAsia="Calibri" w:hAnsi="Calibri" w:cs="Calibri"/>
                <w:sz w:val="20"/>
              </w:rPr>
            </w:pPr>
            <w:r w:rsidRPr="00256865">
              <w:rPr>
                <w:rFonts w:ascii="Calibri" w:eastAsia="Calibri" w:hAnsi="Calibri" w:cs="Calibri"/>
                <w:sz w:val="20"/>
              </w:rPr>
              <w:t>Associat</w:t>
            </w:r>
            <w:r w:rsidR="00A44068" w:rsidRPr="00256865">
              <w:rPr>
                <w:rFonts w:ascii="Calibri" w:eastAsia="Calibri" w:hAnsi="Calibri" w:cs="Calibri"/>
                <w:sz w:val="20"/>
              </w:rPr>
              <w:t>e Dean</w:t>
            </w:r>
          </w:p>
        </w:tc>
        <w:tc>
          <w:tcPr>
            <w:tcW w:w="2636" w:type="dxa"/>
            <w:tcBorders>
              <w:top w:val="single" w:sz="4" w:space="0" w:color="000000"/>
              <w:left w:val="single" w:sz="4" w:space="0" w:color="000000"/>
              <w:bottom w:val="single" w:sz="4" w:space="0" w:color="000000"/>
            </w:tcBorders>
            <w:shd w:val="clear" w:color="auto" w:fill="auto"/>
          </w:tcPr>
          <w:p w:rsidR="00F927A4" w:rsidRPr="00256865" w:rsidRDefault="00D6194A">
            <w:pPr>
              <w:pStyle w:val="LO-normal"/>
              <w:spacing w:after="120"/>
              <w:rPr>
                <w:rFonts w:ascii="Calibri" w:eastAsia="Calibri" w:hAnsi="Calibri" w:cs="Calibri"/>
                <w:sz w:val="20"/>
              </w:rPr>
            </w:pPr>
            <w:r>
              <w:rPr>
                <w:rFonts w:ascii="Calibri" w:eastAsia="Calibri" w:hAnsi="Calibri" w:cs="Calibri"/>
                <w:sz w:val="20"/>
              </w:rPr>
              <w:t xml:space="preserve">Dr. </w:t>
            </w:r>
            <w:proofErr w:type="spellStart"/>
            <w:r>
              <w:rPr>
                <w:rFonts w:ascii="Calibri" w:eastAsia="Calibri" w:hAnsi="Calibri" w:cs="Calibri"/>
                <w:sz w:val="20"/>
              </w:rPr>
              <w:t>Pinaki</w:t>
            </w:r>
            <w:proofErr w:type="spellEnd"/>
            <w:r>
              <w:rPr>
                <w:rFonts w:ascii="Calibri" w:eastAsia="Calibri" w:hAnsi="Calibri" w:cs="Calibri"/>
                <w:sz w:val="20"/>
              </w:rPr>
              <w:t xml:space="preserve"> </w:t>
            </w:r>
            <w:proofErr w:type="spellStart"/>
            <w:r>
              <w:rPr>
                <w:rFonts w:ascii="Calibri" w:eastAsia="Calibri" w:hAnsi="Calibri" w:cs="Calibri"/>
                <w:sz w:val="20"/>
              </w:rPr>
              <w:t>Ghosh</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F927A4" w:rsidRPr="00256865" w:rsidRDefault="00F927A4">
            <w:pPr>
              <w:pStyle w:val="LO-normal"/>
              <w:snapToGrid w:val="0"/>
              <w:spacing w:after="120"/>
              <w:rPr>
                <w:rFonts w:ascii="Calibri" w:eastAsia="Calibri" w:hAnsi="Calibri" w:cs="Calibri"/>
                <w:sz w:val="20"/>
              </w:rPr>
            </w:pPr>
          </w:p>
        </w:tc>
      </w:tr>
      <w:tr w:rsidR="00F927A4" w:rsidRPr="00256865" w:rsidTr="00101A82">
        <w:trPr>
          <w:trHeight w:val="217"/>
        </w:trPr>
        <w:tc>
          <w:tcPr>
            <w:tcW w:w="3034" w:type="dxa"/>
            <w:tcBorders>
              <w:top w:val="single" w:sz="4" w:space="0" w:color="000000"/>
              <w:left w:val="single" w:sz="4" w:space="0" w:color="000000"/>
              <w:bottom w:val="single" w:sz="4" w:space="0" w:color="000000"/>
            </w:tcBorders>
            <w:shd w:val="clear" w:color="auto" w:fill="auto"/>
          </w:tcPr>
          <w:p w:rsidR="00F927A4" w:rsidRPr="00256865" w:rsidRDefault="00F927A4">
            <w:pPr>
              <w:pStyle w:val="LO-normal"/>
              <w:spacing w:after="120"/>
              <w:rPr>
                <w:rFonts w:ascii="Calibri" w:eastAsia="Calibri" w:hAnsi="Calibri" w:cs="Calibri"/>
                <w:sz w:val="20"/>
              </w:rPr>
            </w:pPr>
            <w:r w:rsidRPr="00256865">
              <w:rPr>
                <w:rFonts w:ascii="Calibri" w:eastAsia="Calibri" w:hAnsi="Calibri" w:cs="Calibri"/>
                <w:sz w:val="20"/>
              </w:rPr>
              <w:t>Deputy Dean</w:t>
            </w:r>
          </w:p>
        </w:tc>
        <w:tc>
          <w:tcPr>
            <w:tcW w:w="2636" w:type="dxa"/>
            <w:tcBorders>
              <w:top w:val="single" w:sz="4" w:space="0" w:color="000000"/>
              <w:left w:val="single" w:sz="4" w:space="0" w:color="000000"/>
              <w:bottom w:val="single" w:sz="4" w:space="0" w:color="000000"/>
            </w:tcBorders>
            <w:shd w:val="clear" w:color="auto" w:fill="auto"/>
          </w:tcPr>
          <w:p w:rsidR="00F927A4" w:rsidRPr="00256865" w:rsidRDefault="00DA6650">
            <w:pPr>
              <w:pStyle w:val="LO-normal"/>
              <w:spacing w:after="120"/>
              <w:rPr>
                <w:rFonts w:ascii="Calibri" w:eastAsia="Calibri" w:hAnsi="Calibri" w:cs="Calibri"/>
                <w:sz w:val="20"/>
              </w:rPr>
            </w:pPr>
            <w:r>
              <w:rPr>
                <w:rFonts w:ascii="Calibri" w:eastAsia="Calibri" w:hAnsi="Calibri" w:cs="Calibri"/>
                <w:sz w:val="20"/>
              </w:rPr>
              <w:t>D</w:t>
            </w:r>
            <w:r w:rsidR="00F927A4" w:rsidRPr="00256865">
              <w:rPr>
                <w:rFonts w:ascii="Calibri" w:eastAsia="Calibri" w:hAnsi="Calibri" w:cs="Calibri"/>
                <w:sz w:val="20"/>
              </w:rPr>
              <w:t>r.</w:t>
            </w:r>
            <w:r w:rsidR="0021002F" w:rsidRPr="00256865">
              <w:rPr>
                <w:rFonts w:ascii="Calibri" w:eastAsia="Calibri" w:hAnsi="Calibri" w:cs="Calibri"/>
                <w:sz w:val="20"/>
              </w:rPr>
              <w:t xml:space="preserve"> </w:t>
            </w:r>
            <w:proofErr w:type="spellStart"/>
            <w:r w:rsidR="00F927A4" w:rsidRPr="00256865">
              <w:rPr>
                <w:rFonts w:ascii="Calibri" w:eastAsia="Calibri" w:hAnsi="Calibri" w:cs="Calibri"/>
                <w:sz w:val="20"/>
              </w:rPr>
              <w:t>Meenu</w:t>
            </w:r>
            <w:proofErr w:type="spellEnd"/>
            <w:r w:rsidR="00F927A4" w:rsidRPr="00256865">
              <w:rPr>
                <w:rFonts w:ascii="Calibri" w:eastAsia="Calibri" w:hAnsi="Calibri" w:cs="Calibri"/>
                <w:sz w:val="20"/>
              </w:rPr>
              <w:t xml:space="preserve"> </w:t>
            </w:r>
            <w:proofErr w:type="spellStart"/>
            <w:r w:rsidR="00F927A4" w:rsidRPr="00256865">
              <w:rPr>
                <w:rFonts w:ascii="Calibri" w:eastAsia="Calibri" w:hAnsi="Calibri" w:cs="Calibri"/>
                <w:sz w:val="20"/>
              </w:rPr>
              <w:t>Khurana</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F927A4" w:rsidRPr="00256865" w:rsidRDefault="00F927A4">
            <w:pPr>
              <w:pStyle w:val="LO-normal"/>
              <w:snapToGrid w:val="0"/>
              <w:spacing w:after="120"/>
              <w:rPr>
                <w:rFonts w:ascii="Calibri" w:eastAsia="Calibri" w:hAnsi="Calibri" w:cs="Calibri"/>
                <w:sz w:val="20"/>
              </w:rPr>
            </w:pPr>
          </w:p>
        </w:tc>
      </w:tr>
      <w:tr w:rsidR="00F927A4" w:rsidRPr="00256865" w:rsidTr="00101A82">
        <w:tc>
          <w:tcPr>
            <w:tcW w:w="3034" w:type="dxa"/>
            <w:tcBorders>
              <w:top w:val="single" w:sz="4" w:space="0" w:color="000000"/>
              <w:left w:val="single" w:sz="4" w:space="0" w:color="000000"/>
              <w:bottom w:val="single" w:sz="4" w:space="0" w:color="000000"/>
            </w:tcBorders>
            <w:shd w:val="clear" w:color="auto" w:fill="auto"/>
          </w:tcPr>
          <w:p w:rsidR="00F927A4" w:rsidRPr="00256865" w:rsidRDefault="00F927A4">
            <w:pPr>
              <w:pStyle w:val="LO-normal"/>
              <w:spacing w:after="120"/>
              <w:rPr>
                <w:rFonts w:ascii="Calibri" w:eastAsia="Calibri" w:hAnsi="Calibri" w:cs="Calibri"/>
                <w:sz w:val="20"/>
              </w:rPr>
            </w:pPr>
            <w:r w:rsidRPr="00256865">
              <w:rPr>
                <w:rFonts w:ascii="Calibri" w:eastAsia="Calibri" w:hAnsi="Calibri" w:cs="Calibri"/>
                <w:sz w:val="20"/>
              </w:rPr>
              <w:t>Date</w:t>
            </w:r>
          </w:p>
        </w:tc>
        <w:tc>
          <w:tcPr>
            <w:tcW w:w="2636" w:type="dxa"/>
            <w:tcBorders>
              <w:top w:val="single" w:sz="4" w:space="0" w:color="000000"/>
              <w:left w:val="single" w:sz="4" w:space="0" w:color="000000"/>
              <w:bottom w:val="single" w:sz="4" w:space="0" w:color="000000"/>
            </w:tcBorders>
            <w:shd w:val="clear" w:color="auto" w:fill="auto"/>
          </w:tcPr>
          <w:p w:rsidR="00F927A4" w:rsidRPr="00256865" w:rsidRDefault="008D5CEC" w:rsidP="00C87D6A">
            <w:pPr>
              <w:pStyle w:val="LO-normal"/>
              <w:spacing w:after="120"/>
              <w:rPr>
                <w:rFonts w:ascii="Calibri" w:eastAsia="Calibri" w:hAnsi="Calibri" w:cs="Calibri"/>
                <w:sz w:val="20"/>
              </w:rPr>
            </w:pPr>
            <w:r>
              <w:rPr>
                <w:rFonts w:ascii="Calibri" w:eastAsia="Calibri" w:hAnsi="Calibri" w:cs="Calibri"/>
                <w:sz w:val="20"/>
              </w:rPr>
              <w:t>July 9</w:t>
            </w:r>
            <w:r w:rsidR="00A326CE" w:rsidRPr="00A326CE">
              <w:rPr>
                <w:rFonts w:ascii="Calibri" w:eastAsia="Calibri" w:hAnsi="Calibri" w:cs="Calibri"/>
                <w:sz w:val="20"/>
                <w:vertAlign w:val="superscript"/>
              </w:rPr>
              <w:t>th</w:t>
            </w:r>
            <w:r w:rsidR="00A326CE">
              <w:rPr>
                <w:rFonts w:ascii="Calibri" w:eastAsia="Calibri" w:hAnsi="Calibri" w:cs="Calibri"/>
                <w:sz w:val="20"/>
              </w:rPr>
              <w:t xml:space="preserve"> </w:t>
            </w:r>
            <w:r w:rsidR="007738B3" w:rsidRPr="00256865">
              <w:rPr>
                <w:rFonts w:ascii="Calibri" w:eastAsia="Calibri" w:hAnsi="Calibri" w:cs="Calibri"/>
                <w:sz w:val="20"/>
              </w:rPr>
              <w:t>,201</w:t>
            </w:r>
            <w:r>
              <w:rPr>
                <w:rFonts w:ascii="Calibri" w:eastAsia="Calibri" w:hAnsi="Calibri" w:cs="Calibri"/>
                <w:sz w:val="20"/>
              </w:rPr>
              <w:t>9</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F927A4" w:rsidRPr="00256865" w:rsidRDefault="00F927A4">
            <w:pPr>
              <w:pStyle w:val="LO-normal"/>
              <w:snapToGrid w:val="0"/>
              <w:spacing w:after="120"/>
              <w:rPr>
                <w:rFonts w:ascii="Calibri" w:eastAsia="Calibri" w:hAnsi="Calibri" w:cs="Calibri"/>
                <w:sz w:val="20"/>
              </w:rPr>
            </w:pPr>
          </w:p>
        </w:tc>
      </w:tr>
    </w:tbl>
    <w:p w:rsidR="00F927A4" w:rsidRPr="00256865" w:rsidRDefault="00F927A4" w:rsidP="00690ACE">
      <w:pPr>
        <w:tabs>
          <w:tab w:val="left" w:pos="1466"/>
        </w:tabs>
        <w:rPr>
          <w:rFonts w:ascii="Calibri" w:hAnsi="Calibri"/>
          <w:sz w:val="20"/>
        </w:rPr>
      </w:pPr>
    </w:p>
    <w:sectPr w:rsidR="00F927A4" w:rsidRPr="00256865" w:rsidSect="00690ACE">
      <w:headerReference w:type="default" r:id="rId12"/>
      <w:footerReference w:type="default" r:id="rId13"/>
      <w:pgSz w:w="12240" w:h="15840"/>
      <w:pgMar w:top="1440" w:right="1467" w:bottom="1276" w:left="1800" w:header="426" w:footer="55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BA3" w:rsidRDefault="003F1BA3">
      <w:r>
        <w:separator/>
      </w:r>
    </w:p>
  </w:endnote>
  <w:endnote w:type="continuationSeparator" w:id="0">
    <w:p w:rsidR="003F1BA3" w:rsidRDefault="003F1BA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charset w:val="01"/>
    <w:family w:val="auto"/>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25D" w:rsidRPr="00DA6650" w:rsidRDefault="0086125D">
    <w:pPr>
      <w:pStyle w:val="Footer"/>
      <w:jc w:val="right"/>
      <w:rPr>
        <w:lang w:val="en-GB"/>
      </w:rPr>
    </w:pPr>
    <w:r>
      <w:t xml:space="preserve">Page </w:t>
    </w:r>
    <w:r w:rsidR="00322924">
      <w:rPr>
        <w:b/>
        <w:szCs w:val="24"/>
      </w:rPr>
      <w:fldChar w:fldCharType="begin"/>
    </w:r>
    <w:r>
      <w:rPr>
        <w:b/>
      </w:rPr>
      <w:instrText xml:space="preserve"> PAGE </w:instrText>
    </w:r>
    <w:r w:rsidR="00322924">
      <w:rPr>
        <w:b/>
        <w:szCs w:val="24"/>
      </w:rPr>
      <w:fldChar w:fldCharType="separate"/>
    </w:r>
    <w:r w:rsidR="00501C3C">
      <w:rPr>
        <w:b/>
        <w:noProof/>
      </w:rPr>
      <w:t>1</w:t>
    </w:r>
    <w:r w:rsidR="00322924">
      <w:rPr>
        <w:b/>
        <w:szCs w:val="24"/>
      </w:rPr>
      <w:fldChar w:fldCharType="end"/>
    </w:r>
    <w:r>
      <w:t xml:space="preserve"> of</w:t>
    </w:r>
    <w:r w:rsidR="00DA6650">
      <w:t xml:space="preserve"> </w:t>
    </w:r>
    <w:r w:rsidR="00DA6650">
      <w:rPr>
        <w:lang w:val="en-GB"/>
      </w:rPr>
      <w:t>4</w:t>
    </w:r>
  </w:p>
  <w:p w:rsidR="00A25435" w:rsidRDefault="00A25435">
    <w:pPr>
      <w:pStyle w:val="Footer"/>
      <w:jc w:val="right"/>
    </w:pPr>
  </w:p>
  <w:p w:rsidR="0086125D" w:rsidRDefault="008612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BA3" w:rsidRDefault="003F1BA3">
      <w:r>
        <w:separator/>
      </w:r>
    </w:p>
  </w:footnote>
  <w:footnote w:type="continuationSeparator" w:id="0">
    <w:p w:rsidR="003F1BA3" w:rsidRDefault="003F1B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EA1" w:rsidRDefault="005924B1">
    <w:pPr>
      <w:pStyle w:val="Header"/>
    </w:pPr>
    <w:r>
      <w:rPr>
        <w:noProof/>
        <w:sz w:val="44"/>
        <w:szCs w:val="24"/>
        <w:lang w:val="en-US" w:eastAsia="en-US"/>
      </w:rPr>
      <w:drawing>
        <wp:inline distT="0" distB="0" distL="0" distR="0">
          <wp:extent cx="1114425" cy="438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14425" cy="438150"/>
                  </a:xfrm>
                  <a:prstGeom prst="rect">
                    <a:avLst/>
                  </a:prstGeom>
                  <a:solidFill>
                    <a:srgbClr val="FFFFFF">
                      <a:alpha val="0"/>
                    </a:srgbClr>
                  </a:solidFill>
                  <a:ln w="9525">
                    <a:noFill/>
                    <a:miter lim="800000"/>
                    <a:headEnd/>
                    <a:tailEnd/>
                  </a:ln>
                </pic:spPr>
              </pic:pic>
            </a:graphicData>
          </a:graphic>
        </wp:inline>
      </w:drawing>
    </w:r>
  </w:p>
  <w:p w:rsidR="0086125D" w:rsidRDefault="0086125D">
    <w:pPr>
      <w:pStyle w:val="LO-normal"/>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2"/>
    <w:lvl w:ilvl="0">
      <w:start w:val="4"/>
      <w:numFmt w:val="decimal"/>
      <w:lvlText w:val="%1."/>
      <w:lvlJc w:val="left"/>
      <w:pPr>
        <w:tabs>
          <w:tab w:val="num" w:pos="0"/>
        </w:tabs>
        <w:ind w:left="2698" w:firstLine="540"/>
      </w:pPr>
      <w:rPr>
        <w:rFonts w:ascii="Arial" w:eastAsia="Arial" w:hAnsi="Arial" w:cs="Arial"/>
        <w:b/>
        <w:position w:val="0"/>
        <w:sz w:val="24"/>
        <w:vertAlign w:val="baseline"/>
      </w:rPr>
    </w:lvl>
    <w:lvl w:ilvl="1">
      <w:start w:val="1"/>
      <w:numFmt w:val="lowerLetter"/>
      <w:lvlText w:val="%2."/>
      <w:lvlJc w:val="left"/>
      <w:pPr>
        <w:tabs>
          <w:tab w:val="num" w:pos="0"/>
        </w:tabs>
        <w:ind w:left="3238" w:firstLine="1080"/>
      </w:pPr>
      <w:rPr>
        <w:rFonts w:ascii="Arial" w:eastAsia="Arial" w:hAnsi="Arial" w:cs="Arial"/>
        <w:position w:val="0"/>
        <w:sz w:val="24"/>
        <w:vertAlign w:val="baseline"/>
      </w:rPr>
    </w:lvl>
    <w:lvl w:ilvl="2">
      <w:start w:val="1"/>
      <w:numFmt w:val="lowerRoman"/>
      <w:lvlText w:val="%3."/>
      <w:lvlJc w:val="right"/>
      <w:pPr>
        <w:tabs>
          <w:tab w:val="num" w:pos="0"/>
        </w:tabs>
        <w:ind w:left="3958" w:firstLine="1980"/>
      </w:pPr>
      <w:rPr>
        <w:rFonts w:ascii="Arial" w:eastAsia="Arial" w:hAnsi="Arial" w:cs="Arial"/>
        <w:position w:val="0"/>
        <w:sz w:val="24"/>
        <w:vertAlign w:val="baseline"/>
      </w:rPr>
    </w:lvl>
    <w:lvl w:ilvl="3">
      <w:start w:val="1"/>
      <w:numFmt w:val="decimal"/>
      <w:lvlText w:val="%4."/>
      <w:lvlJc w:val="left"/>
      <w:pPr>
        <w:tabs>
          <w:tab w:val="num" w:pos="0"/>
        </w:tabs>
        <w:ind w:left="4678" w:firstLine="2520"/>
      </w:pPr>
      <w:rPr>
        <w:rFonts w:ascii="Arial" w:eastAsia="Arial" w:hAnsi="Arial" w:cs="Arial"/>
        <w:position w:val="0"/>
        <w:sz w:val="24"/>
        <w:vertAlign w:val="baseline"/>
      </w:rPr>
    </w:lvl>
    <w:lvl w:ilvl="4">
      <w:start w:val="1"/>
      <w:numFmt w:val="lowerLetter"/>
      <w:lvlText w:val="%5."/>
      <w:lvlJc w:val="left"/>
      <w:pPr>
        <w:tabs>
          <w:tab w:val="num" w:pos="0"/>
        </w:tabs>
        <w:ind w:left="5398" w:firstLine="3240"/>
      </w:pPr>
      <w:rPr>
        <w:rFonts w:ascii="Arial" w:eastAsia="Arial" w:hAnsi="Arial" w:cs="Arial"/>
        <w:position w:val="0"/>
        <w:sz w:val="24"/>
        <w:vertAlign w:val="baseline"/>
      </w:rPr>
    </w:lvl>
    <w:lvl w:ilvl="5">
      <w:start w:val="1"/>
      <w:numFmt w:val="lowerRoman"/>
      <w:lvlText w:val="%6."/>
      <w:lvlJc w:val="right"/>
      <w:pPr>
        <w:tabs>
          <w:tab w:val="num" w:pos="0"/>
        </w:tabs>
        <w:ind w:left="6118" w:firstLine="4140"/>
      </w:pPr>
      <w:rPr>
        <w:rFonts w:ascii="Arial" w:eastAsia="Arial" w:hAnsi="Arial" w:cs="Arial"/>
        <w:position w:val="0"/>
        <w:sz w:val="24"/>
        <w:vertAlign w:val="baseline"/>
      </w:rPr>
    </w:lvl>
    <w:lvl w:ilvl="6">
      <w:start w:val="1"/>
      <w:numFmt w:val="decimal"/>
      <w:lvlText w:val="%7."/>
      <w:lvlJc w:val="left"/>
      <w:pPr>
        <w:tabs>
          <w:tab w:val="num" w:pos="0"/>
        </w:tabs>
        <w:ind w:left="6838" w:firstLine="4680"/>
      </w:pPr>
      <w:rPr>
        <w:rFonts w:ascii="Arial" w:eastAsia="Arial" w:hAnsi="Arial" w:cs="Arial"/>
        <w:position w:val="0"/>
        <w:sz w:val="24"/>
        <w:vertAlign w:val="baseline"/>
      </w:rPr>
    </w:lvl>
    <w:lvl w:ilvl="7">
      <w:start w:val="1"/>
      <w:numFmt w:val="lowerLetter"/>
      <w:lvlText w:val="%8."/>
      <w:lvlJc w:val="left"/>
      <w:pPr>
        <w:tabs>
          <w:tab w:val="num" w:pos="0"/>
        </w:tabs>
        <w:ind w:left="7558" w:firstLine="5400"/>
      </w:pPr>
      <w:rPr>
        <w:rFonts w:ascii="Arial" w:eastAsia="Arial" w:hAnsi="Arial" w:cs="Arial"/>
        <w:position w:val="0"/>
        <w:sz w:val="24"/>
        <w:vertAlign w:val="baseline"/>
      </w:rPr>
    </w:lvl>
    <w:lvl w:ilvl="8">
      <w:start w:val="1"/>
      <w:numFmt w:val="lowerRoman"/>
      <w:lvlText w:val="%9."/>
      <w:lvlJc w:val="right"/>
      <w:pPr>
        <w:tabs>
          <w:tab w:val="num" w:pos="0"/>
        </w:tabs>
        <w:ind w:left="8278" w:firstLine="6300"/>
      </w:pPr>
      <w:rPr>
        <w:rFonts w:ascii="Arial" w:eastAsia="Arial" w:hAnsi="Arial" w:cs="Arial"/>
        <w:position w:val="0"/>
        <w:sz w:val="24"/>
        <w:vertAlign w:val="baseline"/>
      </w:rPr>
    </w:lvl>
  </w:abstractNum>
  <w:abstractNum w:abstractNumId="3">
    <w:nsid w:val="00000004"/>
    <w:multiLevelType w:val="multilevel"/>
    <w:tmpl w:val="38C66364"/>
    <w:name w:val="WW8Num3"/>
    <w:lvl w:ilvl="0">
      <w:start w:val="1"/>
      <w:numFmt w:val="decimal"/>
      <w:lvlText w:val="%1."/>
      <w:lvlJc w:val="left"/>
      <w:pPr>
        <w:tabs>
          <w:tab w:val="num" w:pos="0"/>
        </w:tabs>
        <w:ind w:left="720" w:hanging="360"/>
      </w:pPr>
      <w:rPr>
        <w:rFonts w:ascii="Calibri" w:hAnsi="Calibri" w:cs="Calibri"/>
        <w:b/>
        <w:bCs/>
        <w:color w:val="auto"/>
        <w:spacing w:val="-2"/>
        <w:sz w:val="20"/>
        <w:lang w:val="en-US" w:eastAsia="en-US"/>
      </w:rPr>
    </w:lvl>
    <w:lvl w:ilvl="1">
      <w:start w:val="1"/>
      <w:numFmt w:val="lowerLetter"/>
      <w:lvlText w:val="%2."/>
      <w:lvlJc w:val="left"/>
      <w:pPr>
        <w:tabs>
          <w:tab w:val="num" w:pos="0"/>
        </w:tabs>
        <w:ind w:left="1440" w:firstLine="1080"/>
      </w:pPr>
      <w:rPr>
        <w:rFonts w:ascii="Arial" w:eastAsia="Arial" w:hAnsi="Arial" w:cs="Arial"/>
        <w:position w:val="0"/>
        <w:sz w:val="24"/>
        <w:vertAlign w:val="baseline"/>
      </w:rPr>
    </w:lvl>
    <w:lvl w:ilvl="2">
      <w:start w:val="1"/>
      <w:numFmt w:val="lowerRoman"/>
      <w:lvlText w:val="%3."/>
      <w:lvlJc w:val="right"/>
      <w:pPr>
        <w:tabs>
          <w:tab w:val="num" w:pos="0"/>
        </w:tabs>
        <w:ind w:left="2160" w:firstLine="1980"/>
      </w:pPr>
      <w:rPr>
        <w:rFonts w:ascii="Arial" w:eastAsia="Arial" w:hAnsi="Arial" w:cs="Arial"/>
        <w:position w:val="0"/>
        <w:sz w:val="24"/>
        <w:vertAlign w:val="baseline"/>
      </w:rPr>
    </w:lvl>
    <w:lvl w:ilvl="3">
      <w:start w:val="1"/>
      <w:numFmt w:val="decimal"/>
      <w:lvlText w:val="%4."/>
      <w:lvlJc w:val="left"/>
      <w:pPr>
        <w:tabs>
          <w:tab w:val="num" w:pos="0"/>
        </w:tabs>
        <w:ind w:left="2880" w:firstLine="2520"/>
      </w:pPr>
      <w:rPr>
        <w:rFonts w:ascii="Arial" w:eastAsia="Arial" w:hAnsi="Arial" w:cs="Arial"/>
        <w:position w:val="0"/>
        <w:sz w:val="24"/>
        <w:vertAlign w:val="baseline"/>
      </w:rPr>
    </w:lvl>
    <w:lvl w:ilvl="4">
      <w:start w:val="1"/>
      <w:numFmt w:val="lowerLetter"/>
      <w:lvlText w:val="%5."/>
      <w:lvlJc w:val="left"/>
      <w:pPr>
        <w:tabs>
          <w:tab w:val="num" w:pos="0"/>
        </w:tabs>
        <w:ind w:left="3600" w:firstLine="3240"/>
      </w:pPr>
      <w:rPr>
        <w:rFonts w:ascii="Arial" w:eastAsia="Arial" w:hAnsi="Arial" w:cs="Arial"/>
        <w:position w:val="0"/>
        <w:sz w:val="24"/>
        <w:vertAlign w:val="baseline"/>
      </w:rPr>
    </w:lvl>
    <w:lvl w:ilvl="5">
      <w:start w:val="1"/>
      <w:numFmt w:val="lowerRoman"/>
      <w:lvlText w:val="%6."/>
      <w:lvlJc w:val="right"/>
      <w:pPr>
        <w:tabs>
          <w:tab w:val="num" w:pos="0"/>
        </w:tabs>
        <w:ind w:left="4320" w:firstLine="4140"/>
      </w:pPr>
      <w:rPr>
        <w:rFonts w:ascii="Arial" w:eastAsia="Arial" w:hAnsi="Arial" w:cs="Arial"/>
        <w:position w:val="0"/>
        <w:sz w:val="24"/>
        <w:vertAlign w:val="baseline"/>
      </w:rPr>
    </w:lvl>
    <w:lvl w:ilvl="6">
      <w:start w:val="1"/>
      <w:numFmt w:val="decimal"/>
      <w:lvlText w:val="%7."/>
      <w:lvlJc w:val="left"/>
      <w:pPr>
        <w:tabs>
          <w:tab w:val="num" w:pos="0"/>
        </w:tabs>
        <w:ind w:left="5040" w:firstLine="4680"/>
      </w:pPr>
      <w:rPr>
        <w:rFonts w:ascii="Arial" w:eastAsia="Arial" w:hAnsi="Arial" w:cs="Arial"/>
        <w:position w:val="0"/>
        <w:sz w:val="24"/>
        <w:vertAlign w:val="baseline"/>
      </w:rPr>
    </w:lvl>
    <w:lvl w:ilvl="7">
      <w:start w:val="1"/>
      <w:numFmt w:val="lowerLetter"/>
      <w:lvlText w:val="%8."/>
      <w:lvlJc w:val="left"/>
      <w:pPr>
        <w:tabs>
          <w:tab w:val="num" w:pos="0"/>
        </w:tabs>
        <w:ind w:left="5760" w:firstLine="5400"/>
      </w:pPr>
      <w:rPr>
        <w:rFonts w:ascii="Arial" w:eastAsia="Arial" w:hAnsi="Arial" w:cs="Arial"/>
        <w:position w:val="0"/>
        <w:sz w:val="24"/>
        <w:vertAlign w:val="baseline"/>
      </w:rPr>
    </w:lvl>
    <w:lvl w:ilvl="8">
      <w:start w:val="1"/>
      <w:numFmt w:val="lowerRoman"/>
      <w:lvlText w:val="%9."/>
      <w:lvlJc w:val="right"/>
      <w:pPr>
        <w:tabs>
          <w:tab w:val="num" w:pos="0"/>
        </w:tabs>
        <w:ind w:left="6480" w:firstLine="6300"/>
      </w:pPr>
      <w:rPr>
        <w:rFonts w:ascii="Arial" w:eastAsia="Arial" w:hAnsi="Arial" w:cs="Arial"/>
        <w:position w:val="0"/>
        <w:sz w:val="24"/>
        <w:vertAlign w:val="baseline"/>
      </w:rPr>
    </w:lvl>
  </w:abstractNum>
  <w:abstractNum w:abstractNumId="4">
    <w:nsid w:val="00000005"/>
    <w:multiLevelType w:val="multilevel"/>
    <w:tmpl w:val="00000005"/>
    <w:name w:val="WW8Num4"/>
    <w:lvl w:ilvl="0">
      <w:start w:val="1"/>
      <w:numFmt w:val="decimal"/>
      <w:lvlText w:val="%1."/>
      <w:lvlJc w:val="left"/>
      <w:pPr>
        <w:tabs>
          <w:tab w:val="num" w:pos="0"/>
        </w:tabs>
        <w:ind w:left="720" w:firstLine="360"/>
      </w:pPr>
      <w:rPr>
        <w:rFonts w:ascii="Arial" w:eastAsia="Arial" w:hAnsi="Arial" w:cs="Arial"/>
        <w:position w:val="0"/>
        <w:sz w:val="24"/>
        <w:vertAlign w:val="baseline"/>
      </w:rPr>
    </w:lvl>
    <w:lvl w:ilvl="1">
      <w:start w:val="1"/>
      <w:numFmt w:val="lowerLetter"/>
      <w:lvlText w:val="%2."/>
      <w:lvlJc w:val="left"/>
      <w:pPr>
        <w:tabs>
          <w:tab w:val="num" w:pos="0"/>
        </w:tabs>
        <w:ind w:left="1440" w:firstLine="1080"/>
      </w:pPr>
      <w:rPr>
        <w:rFonts w:ascii="Arial" w:eastAsia="Arial" w:hAnsi="Arial" w:cs="Arial"/>
        <w:position w:val="0"/>
        <w:sz w:val="24"/>
        <w:vertAlign w:val="baseline"/>
      </w:rPr>
    </w:lvl>
    <w:lvl w:ilvl="2">
      <w:start w:val="1"/>
      <w:numFmt w:val="lowerRoman"/>
      <w:lvlText w:val="%3."/>
      <w:lvlJc w:val="right"/>
      <w:pPr>
        <w:tabs>
          <w:tab w:val="num" w:pos="0"/>
        </w:tabs>
        <w:ind w:left="2160" w:firstLine="1980"/>
      </w:pPr>
      <w:rPr>
        <w:rFonts w:ascii="Arial" w:eastAsia="Arial" w:hAnsi="Arial" w:cs="Arial"/>
        <w:position w:val="0"/>
        <w:sz w:val="24"/>
        <w:vertAlign w:val="baseline"/>
      </w:rPr>
    </w:lvl>
    <w:lvl w:ilvl="3">
      <w:start w:val="1"/>
      <w:numFmt w:val="decimal"/>
      <w:lvlText w:val="%4."/>
      <w:lvlJc w:val="left"/>
      <w:pPr>
        <w:tabs>
          <w:tab w:val="num" w:pos="0"/>
        </w:tabs>
        <w:ind w:left="2880" w:firstLine="2520"/>
      </w:pPr>
      <w:rPr>
        <w:rFonts w:ascii="Arial" w:eastAsia="Arial" w:hAnsi="Arial" w:cs="Arial"/>
        <w:position w:val="0"/>
        <w:sz w:val="24"/>
        <w:vertAlign w:val="baseline"/>
      </w:rPr>
    </w:lvl>
    <w:lvl w:ilvl="4">
      <w:start w:val="1"/>
      <w:numFmt w:val="lowerLetter"/>
      <w:lvlText w:val="%5."/>
      <w:lvlJc w:val="left"/>
      <w:pPr>
        <w:tabs>
          <w:tab w:val="num" w:pos="0"/>
        </w:tabs>
        <w:ind w:left="3600" w:firstLine="3240"/>
      </w:pPr>
      <w:rPr>
        <w:rFonts w:ascii="Arial" w:eastAsia="Arial" w:hAnsi="Arial" w:cs="Arial"/>
        <w:position w:val="0"/>
        <w:sz w:val="24"/>
        <w:vertAlign w:val="baseline"/>
      </w:rPr>
    </w:lvl>
    <w:lvl w:ilvl="5">
      <w:start w:val="1"/>
      <w:numFmt w:val="lowerRoman"/>
      <w:lvlText w:val="%6."/>
      <w:lvlJc w:val="right"/>
      <w:pPr>
        <w:tabs>
          <w:tab w:val="num" w:pos="0"/>
        </w:tabs>
        <w:ind w:left="4320" w:firstLine="4140"/>
      </w:pPr>
      <w:rPr>
        <w:rFonts w:ascii="Arial" w:eastAsia="Arial" w:hAnsi="Arial" w:cs="Arial"/>
        <w:position w:val="0"/>
        <w:sz w:val="24"/>
        <w:vertAlign w:val="baseline"/>
      </w:rPr>
    </w:lvl>
    <w:lvl w:ilvl="6">
      <w:start w:val="1"/>
      <w:numFmt w:val="decimal"/>
      <w:lvlText w:val="%7."/>
      <w:lvlJc w:val="left"/>
      <w:pPr>
        <w:tabs>
          <w:tab w:val="num" w:pos="0"/>
        </w:tabs>
        <w:ind w:left="5040" w:firstLine="4680"/>
      </w:pPr>
      <w:rPr>
        <w:rFonts w:ascii="Arial" w:eastAsia="Arial" w:hAnsi="Arial" w:cs="Arial"/>
        <w:position w:val="0"/>
        <w:sz w:val="24"/>
        <w:vertAlign w:val="baseline"/>
      </w:rPr>
    </w:lvl>
    <w:lvl w:ilvl="7">
      <w:start w:val="1"/>
      <w:numFmt w:val="lowerLetter"/>
      <w:lvlText w:val="%8."/>
      <w:lvlJc w:val="left"/>
      <w:pPr>
        <w:tabs>
          <w:tab w:val="num" w:pos="0"/>
        </w:tabs>
        <w:ind w:left="5760" w:firstLine="5400"/>
      </w:pPr>
      <w:rPr>
        <w:rFonts w:ascii="Arial" w:eastAsia="Arial" w:hAnsi="Arial" w:cs="Arial"/>
        <w:position w:val="0"/>
        <w:sz w:val="24"/>
        <w:vertAlign w:val="baseline"/>
      </w:rPr>
    </w:lvl>
    <w:lvl w:ilvl="8">
      <w:start w:val="1"/>
      <w:numFmt w:val="lowerRoman"/>
      <w:lvlText w:val="%9."/>
      <w:lvlJc w:val="right"/>
      <w:pPr>
        <w:tabs>
          <w:tab w:val="num" w:pos="0"/>
        </w:tabs>
        <w:ind w:left="6480" w:firstLine="6300"/>
      </w:pPr>
      <w:rPr>
        <w:rFonts w:ascii="Arial" w:eastAsia="Arial" w:hAnsi="Arial" w:cs="Arial"/>
        <w:position w:val="0"/>
        <w:sz w:val="24"/>
        <w:vertAlign w:val="baseline"/>
      </w:rPr>
    </w:lvl>
  </w:abstractNum>
  <w:abstractNum w:abstractNumId="5">
    <w:nsid w:val="00000006"/>
    <w:multiLevelType w:val="multilevel"/>
    <w:tmpl w:val="B308E5DA"/>
    <w:name w:val="WW8Num5"/>
    <w:lvl w:ilvl="0">
      <w:start w:val="1"/>
      <w:numFmt w:val="decimal"/>
      <w:lvlText w:val="%1."/>
      <w:lvlJc w:val="left"/>
      <w:pPr>
        <w:tabs>
          <w:tab w:val="num" w:pos="0"/>
        </w:tabs>
        <w:ind w:left="1476" w:firstLine="1116"/>
      </w:pPr>
      <w:rPr>
        <w:rFonts w:ascii="Arial" w:eastAsia="Arial" w:hAnsi="Arial" w:cs="Arial"/>
        <w:b/>
        <w:i/>
        <w:position w:val="0"/>
        <w:sz w:val="20"/>
        <w:vertAlign w:val="baseline"/>
      </w:rPr>
    </w:lvl>
    <w:lvl w:ilvl="1">
      <w:start w:val="1"/>
      <w:numFmt w:val="lowerLetter"/>
      <w:lvlText w:val="%2."/>
      <w:lvlJc w:val="left"/>
      <w:pPr>
        <w:tabs>
          <w:tab w:val="num" w:pos="0"/>
        </w:tabs>
        <w:ind w:left="2016" w:firstLine="1656"/>
      </w:pPr>
      <w:rPr>
        <w:rFonts w:ascii="Arial" w:eastAsia="Arial" w:hAnsi="Arial" w:cs="Arial"/>
        <w:position w:val="0"/>
        <w:sz w:val="24"/>
        <w:vertAlign w:val="baseline"/>
      </w:rPr>
    </w:lvl>
    <w:lvl w:ilvl="2">
      <w:start w:val="1"/>
      <w:numFmt w:val="lowerRoman"/>
      <w:lvlText w:val="%3."/>
      <w:lvlJc w:val="right"/>
      <w:pPr>
        <w:tabs>
          <w:tab w:val="num" w:pos="0"/>
        </w:tabs>
        <w:ind w:left="2736" w:firstLine="2556"/>
      </w:pPr>
      <w:rPr>
        <w:rFonts w:ascii="Arial" w:eastAsia="Arial" w:hAnsi="Arial" w:cs="Arial"/>
        <w:position w:val="0"/>
        <w:sz w:val="24"/>
        <w:vertAlign w:val="baseline"/>
      </w:rPr>
    </w:lvl>
    <w:lvl w:ilvl="3">
      <w:start w:val="1"/>
      <w:numFmt w:val="decimal"/>
      <w:lvlText w:val="%4."/>
      <w:lvlJc w:val="left"/>
      <w:pPr>
        <w:tabs>
          <w:tab w:val="num" w:pos="0"/>
        </w:tabs>
        <w:ind w:left="3456" w:firstLine="3096"/>
      </w:pPr>
      <w:rPr>
        <w:rFonts w:ascii="Arial" w:eastAsia="Arial" w:hAnsi="Arial" w:cs="Arial"/>
        <w:position w:val="0"/>
        <w:sz w:val="24"/>
        <w:vertAlign w:val="baseline"/>
      </w:rPr>
    </w:lvl>
    <w:lvl w:ilvl="4">
      <w:start w:val="1"/>
      <w:numFmt w:val="lowerLetter"/>
      <w:lvlText w:val="%5."/>
      <w:lvlJc w:val="left"/>
      <w:pPr>
        <w:tabs>
          <w:tab w:val="num" w:pos="0"/>
        </w:tabs>
        <w:ind w:left="4176" w:firstLine="3816"/>
      </w:pPr>
      <w:rPr>
        <w:rFonts w:ascii="Arial" w:eastAsia="Arial" w:hAnsi="Arial" w:cs="Arial"/>
        <w:position w:val="0"/>
        <w:sz w:val="24"/>
        <w:vertAlign w:val="baseline"/>
      </w:rPr>
    </w:lvl>
    <w:lvl w:ilvl="5">
      <w:start w:val="1"/>
      <w:numFmt w:val="lowerRoman"/>
      <w:lvlText w:val="%6."/>
      <w:lvlJc w:val="right"/>
      <w:pPr>
        <w:tabs>
          <w:tab w:val="num" w:pos="0"/>
        </w:tabs>
        <w:ind w:left="4896" w:firstLine="4716"/>
      </w:pPr>
      <w:rPr>
        <w:rFonts w:ascii="Arial" w:eastAsia="Arial" w:hAnsi="Arial" w:cs="Arial"/>
        <w:position w:val="0"/>
        <w:sz w:val="24"/>
        <w:vertAlign w:val="baseline"/>
      </w:rPr>
    </w:lvl>
    <w:lvl w:ilvl="6">
      <w:start w:val="1"/>
      <w:numFmt w:val="decimal"/>
      <w:lvlText w:val="%7."/>
      <w:lvlJc w:val="left"/>
      <w:pPr>
        <w:tabs>
          <w:tab w:val="num" w:pos="0"/>
        </w:tabs>
        <w:ind w:left="5616" w:firstLine="5256"/>
      </w:pPr>
      <w:rPr>
        <w:rFonts w:ascii="Arial" w:eastAsia="Arial" w:hAnsi="Arial" w:cs="Arial"/>
        <w:position w:val="0"/>
        <w:sz w:val="24"/>
        <w:vertAlign w:val="baseline"/>
      </w:rPr>
    </w:lvl>
    <w:lvl w:ilvl="7">
      <w:start w:val="1"/>
      <w:numFmt w:val="lowerLetter"/>
      <w:lvlText w:val="%8."/>
      <w:lvlJc w:val="left"/>
      <w:pPr>
        <w:tabs>
          <w:tab w:val="num" w:pos="0"/>
        </w:tabs>
        <w:ind w:left="6336" w:firstLine="5976"/>
      </w:pPr>
      <w:rPr>
        <w:rFonts w:ascii="Arial" w:eastAsia="Arial" w:hAnsi="Arial" w:cs="Arial"/>
        <w:position w:val="0"/>
        <w:sz w:val="24"/>
        <w:vertAlign w:val="baseline"/>
      </w:rPr>
    </w:lvl>
    <w:lvl w:ilvl="8">
      <w:start w:val="1"/>
      <w:numFmt w:val="lowerRoman"/>
      <w:lvlText w:val="%9."/>
      <w:lvlJc w:val="right"/>
      <w:pPr>
        <w:tabs>
          <w:tab w:val="num" w:pos="0"/>
        </w:tabs>
        <w:ind w:left="7056" w:firstLine="6876"/>
      </w:pPr>
      <w:rPr>
        <w:rFonts w:ascii="Arial" w:eastAsia="Arial" w:hAnsi="Arial" w:cs="Arial"/>
        <w:position w:val="0"/>
        <w:sz w:val="24"/>
        <w:vertAlign w:val="baseline"/>
      </w:rPr>
    </w:lvl>
  </w:abstractNum>
  <w:abstractNum w:abstractNumId="6">
    <w:nsid w:val="00000007"/>
    <w:multiLevelType w:val="multilevel"/>
    <w:tmpl w:val="63E25784"/>
    <w:name w:val="WW8Num6"/>
    <w:lvl w:ilvl="0">
      <w:start w:val="1"/>
      <w:numFmt w:val="decimal"/>
      <w:lvlText w:val="%1."/>
      <w:lvlJc w:val="left"/>
      <w:pPr>
        <w:tabs>
          <w:tab w:val="num" w:pos="0"/>
        </w:tabs>
        <w:ind w:left="900" w:hanging="360"/>
      </w:pPr>
      <w:rPr>
        <w:b w:val="0"/>
      </w:rPr>
    </w:lvl>
    <w:lvl w:ilvl="1">
      <w:start w:val="1"/>
      <w:numFmt w:val="lowerLetter"/>
      <w:lvlText w:val="%2."/>
      <w:lvlJc w:val="left"/>
      <w:pPr>
        <w:tabs>
          <w:tab w:val="num" w:pos="0"/>
        </w:tabs>
        <w:ind w:left="2016" w:firstLine="1656"/>
      </w:pPr>
      <w:rPr>
        <w:rFonts w:ascii="Arial" w:eastAsia="Arial" w:hAnsi="Arial" w:cs="Arial"/>
        <w:position w:val="0"/>
        <w:sz w:val="24"/>
        <w:vertAlign w:val="baseline"/>
      </w:rPr>
    </w:lvl>
    <w:lvl w:ilvl="2">
      <w:start w:val="1"/>
      <w:numFmt w:val="lowerRoman"/>
      <w:lvlText w:val="%3."/>
      <w:lvlJc w:val="right"/>
      <w:pPr>
        <w:tabs>
          <w:tab w:val="num" w:pos="0"/>
        </w:tabs>
        <w:ind w:left="2736" w:firstLine="2556"/>
      </w:pPr>
      <w:rPr>
        <w:rFonts w:ascii="Arial" w:eastAsia="Arial" w:hAnsi="Arial" w:cs="Arial"/>
        <w:position w:val="0"/>
        <w:sz w:val="24"/>
        <w:vertAlign w:val="baseline"/>
      </w:rPr>
    </w:lvl>
    <w:lvl w:ilvl="3">
      <w:start w:val="1"/>
      <w:numFmt w:val="decimal"/>
      <w:lvlText w:val="%4."/>
      <w:lvlJc w:val="left"/>
      <w:pPr>
        <w:tabs>
          <w:tab w:val="num" w:pos="0"/>
        </w:tabs>
        <w:ind w:left="3456" w:firstLine="3096"/>
      </w:pPr>
      <w:rPr>
        <w:rFonts w:ascii="Arial" w:eastAsia="Arial" w:hAnsi="Arial" w:cs="Arial"/>
        <w:position w:val="0"/>
        <w:sz w:val="24"/>
        <w:vertAlign w:val="baseline"/>
      </w:rPr>
    </w:lvl>
    <w:lvl w:ilvl="4">
      <w:start w:val="1"/>
      <w:numFmt w:val="lowerLetter"/>
      <w:lvlText w:val="%5."/>
      <w:lvlJc w:val="left"/>
      <w:pPr>
        <w:tabs>
          <w:tab w:val="num" w:pos="0"/>
        </w:tabs>
        <w:ind w:left="4176" w:firstLine="3816"/>
      </w:pPr>
      <w:rPr>
        <w:rFonts w:ascii="Arial" w:eastAsia="Arial" w:hAnsi="Arial" w:cs="Arial"/>
        <w:position w:val="0"/>
        <w:sz w:val="24"/>
        <w:vertAlign w:val="baseline"/>
      </w:rPr>
    </w:lvl>
    <w:lvl w:ilvl="5">
      <w:start w:val="1"/>
      <w:numFmt w:val="lowerRoman"/>
      <w:lvlText w:val="%6."/>
      <w:lvlJc w:val="right"/>
      <w:pPr>
        <w:tabs>
          <w:tab w:val="num" w:pos="0"/>
        </w:tabs>
        <w:ind w:left="4896" w:firstLine="4716"/>
      </w:pPr>
      <w:rPr>
        <w:rFonts w:ascii="Arial" w:eastAsia="Arial" w:hAnsi="Arial" w:cs="Arial"/>
        <w:position w:val="0"/>
        <w:sz w:val="24"/>
        <w:vertAlign w:val="baseline"/>
      </w:rPr>
    </w:lvl>
    <w:lvl w:ilvl="6">
      <w:start w:val="1"/>
      <w:numFmt w:val="decimal"/>
      <w:lvlText w:val="%7."/>
      <w:lvlJc w:val="left"/>
      <w:pPr>
        <w:tabs>
          <w:tab w:val="num" w:pos="0"/>
        </w:tabs>
        <w:ind w:left="5616" w:firstLine="5256"/>
      </w:pPr>
      <w:rPr>
        <w:rFonts w:ascii="Arial" w:eastAsia="Arial" w:hAnsi="Arial" w:cs="Arial"/>
        <w:position w:val="0"/>
        <w:sz w:val="24"/>
        <w:vertAlign w:val="baseline"/>
      </w:rPr>
    </w:lvl>
    <w:lvl w:ilvl="7">
      <w:start w:val="1"/>
      <w:numFmt w:val="lowerLetter"/>
      <w:lvlText w:val="%8."/>
      <w:lvlJc w:val="left"/>
      <w:pPr>
        <w:tabs>
          <w:tab w:val="num" w:pos="0"/>
        </w:tabs>
        <w:ind w:left="6336" w:firstLine="5976"/>
      </w:pPr>
      <w:rPr>
        <w:rFonts w:ascii="Arial" w:eastAsia="Arial" w:hAnsi="Arial" w:cs="Arial"/>
        <w:position w:val="0"/>
        <w:sz w:val="24"/>
        <w:vertAlign w:val="baseline"/>
      </w:rPr>
    </w:lvl>
    <w:lvl w:ilvl="8">
      <w:start w:val="1"/>
      <w:numFmt w:val="lowerRoman"/>
      <w:lvlText w:val="%9."/>
      <w:lvlJc w:val="right"/>
      <w:pPr>
        <w:tabs>
          <w:tab w:val="num" w:pos="0"/>
        </w:tabs>
        <w:ind w:left="7056" w:firstLine="6876"/>
      </w:pPr>
      <w:rPr>
        <w:rFonts w:ascii="Arial" w:eastAsia="Arial" w:hAnsi="Arial" w:cs="Arial"/>
        <w:position w:val="0"/>
        <w:sz w:val="24"/>
        <w:vertAlign w:val="baseline"/>
      </w:rPr>
    </w:lvl>
  </w:abstractNum>
  <w:abstractNum w:abstractNumId="7">
    <w:nsid w:val="038D6DCB"/>
    <w:multiLevelType w:val="hybridMultilevel"/>
    <w:tmpl w:val="D5128F86"/>
    <w:lvl w:ilvl="0" w:tplc="25F0ED1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99C611D"/>
    <w:multiLevelType w:val="hybridMultilevel"/>
    <w:tmpl w:val="432C7AC8"/>
    <w:lvl w:ilvl="0" w:tplc="B5E4897C">
      <w:start w:val="5"/>
      <w:numFmt w:val="decimal"/>
      <w:lvlText w:val="%1."/>
      <w:lvlJc w:val="left"/>
      <w:pPr>
        <w:ind w:left="720" w:hanging="360"/>
      </w:pPr>
      <w:rPr>
        <w:rFonts w:eastAsia="Times New Roman" w:cs="Calibri"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D2FDA"/>
    <w:multiLevelType w:val="multilevel"/>
    <w:tmpl w:val="BD76D298"/>
    <w:lvl w:ilvl="0">
      <w:start w:val="1"/>
      <w:numFmt w:val="bullet"/>
      <w:lvlText w:val=""/>
      <w:lvlJc w:val="left"/>
      <w:pPr>
        <w:tabs>
          <w:tab w:val="num" w:pos="360"/>
        </w:tabs>
        <w:ind w:left="3058" w:firstLine="540"/>
      </w:pPr>
      <w:rPr>
        <w:rFonts w:ascii="Symbol" w:hAnsi="Symbol" w:hint="default"/>
        <w:b/>
        <w:position w:val="0"/>
        <w:sz w:val="24"/>
        <w:szCs w:val="20"/>
        <w:vertAlign w:val="baseline"/>
      </w:rPr>
    </w:lvl>
    <w:lvl w:ilvl="1">
      <w:start w:val="1"/>
      <w:numFmt w:val="lowerLetter"/>
      <w:lvlText w:val="%2."/>
      <w:lvlJc w:val="left"/>
      <w:pPr>
        <w:tabs>
          <w:tab w:val="num" w:pos="360"/>
        </w:tabs>
        <w:ind w:left="3598" w:firstLine="1080"/>
      </w:pPr>
      <w:rPr>
        <w:rFonts w:ascii="Arial" w:eastAsia="Arial" w:hAnsi="Arial" w:cs="Arial"/>
        <w:position w:val="0"/>
        <w:sz w:val="24"/>
        <w:vertAlign w:val="baseline"/>
      </w:rPr>
    </w:lvl>
    <w:lvl w:ilvl="2">
      <w:start w:val="1"/>
      <w:numFmt w:val="lowerRoman"/>
      <w:lvlText w:val="%3."/>
      <w:lvlJc w:val="right"/>
      <w:pPr>
        <w:tabs>
          <w:tab w:val="num" w:pos="360"/>
        </w:tabs>
        <w:ind w:left="4318" w:firstLine="1980"/>
      </w:pPr>
      <w:rPr>
        <w:rFonts w:ascii="Arial" w:eastAsia="Arial" w:hAnsi="Arial" w:cs="Arial"/>
        <w:position w:val="0"/>
        <w:sz w:val="24"/>
        <w:vertAlign w:val="baseline"/>
      </w:rPr>
    </w:lvl>
    <w:lvl w:ilvl="3">
      <w:start w:val="1"/>
      <w:numFmt w:val="decimal"/>
      <w:lvlText w:val="%4."/>
      <w:lvlJc w:val="left"/>
      <w:pPr>
        <w:tabs>
          <w:tab w:val="num" w:pos="360"/>
        </w:tabs>
        <w:ind w:left="5038" w:firstLine="2520"/>
      </w:pPr>
      <w:rPr>
        <w:rFonts w:ascii="Arial" w:eastAsia="Arial" w:hAnsi="Arial" w:cs="Arial"/>
        <w:position w:val="0"/>
        <w:sz w:val="24"/>
        <w:vertAlign w:val="baseline"/>
      </w:rPr>
    </w:lvl>
    <w:lvl w:ilvl="4">
      <w:start w:val="1"/>
      <w:numFmt w:val="lowerLetter"/>
      <w:lvlText w:val="%5."/>
      <w:lvlJc w:val="left"/>
      <w:pPr>
        <w:tabs>
          <w:tab w:val="num" w:pos="360"/>
        </w:tabs>
        <w:ind w:left="5758" w:firstLine="3240"/>
      </w:pPr>
      <w:rPr>
        <w:rFonts w:ascii="Arial" w:eastAsia="Arial" w:hAnsi="Arial" w:cs="Arial"/>
        <w:position w:val="0"/>
        <w:sz w:val="24"/>
        <w:vertAlign w:val="baseline"/>
      </w:rPr>
    </w:lvl>
    <w:lvl w:ilvl="5">
      <w:start w:val="1"/>
      <w:numFmt w:val="lowerRoman"/>
      <w:lvlText w:val="%6."/>
      <w:lvlJc w:val="right"/>
      <w:pPr>
        <w:tabs>
          <w:tab w:val="num" w:pos="360"/>
        </w:tabs>
        <w:ind w:left="6478" w:firstLine="4140"/>
      </w:pPr>
      <w:rPr>
        <w:rFonts w:ascii="Arial" w:eastAsia="Arial" w:hAnsi="Arial" w:cs="Arial"/>
        <w:position w:val="0"/>
        <w:sz w:val="24"/>
        <w:vertAlign w:val="baseline"/>
      </w:rPr>
    </w:lvl>
    <w:lvl w:ilvl="6">
      <w:start w:val="1"/>
      <w:numFmt w:val="decimal"/>
      <w:lvlText w:val="%7."/>
      <w:lvlJc w:val="left"/>
      <w:pPr>
        <w:tabs>
          <w:tab w:val="num" w:pos="360"/>
        </w:tabs>
        <w:ind w:left="7198" w:firstLine="4680"/>
      </w:pPr>
      <w:rPr>
        <w:rFonts w:ascii="Arial" w:eastAsia="Arial" w:hAnsi="Arial" w:cs="Arial"/>
        <w:position w:val="0"/>
        <w:sz w:val="24"/>
        <w:vertAlign w:val="baseline"/>
      </w:rPr>
    </w:lvl>
    <w:lvl w:ilvl="7">
      <w:start w:val="1"/>
      <w:numFmt w:val="lowerLetter"/>
      <w:lvlText w:val="%8."/>
      <w:lvlJc w:val="left"/>
      <w:pPr>
        <w:tabs>
          <w:tab w:val="num" w:pos="360"/>
        </w:tabs>
        <w:ind w:left="7918" w:firstLine="5400"/>
      </w:pPr>
      <w:rPr>
        <w:rFonts w:ascii="Arial" w:eastAsia="Arial" w:hAnsi="Arial" w:cs="Arial"/>
        <w:position w:val="0"/>
        <w:sz w:val="24"/>
        <w:vertAlign w:val="baseline"/>
      </w:rPr>
    </w:lvl>
    <w:lvl w:ilvl="8">
      <w:start w:val="1"/>
      <w:numFmt w:val="lowerRoman"/>
      <w:lvlText w:val="%9."/>
      <w:lvlJc w:val="right"/>
      <w:pPr>
        <w:tabs>
          <w:tab w:val="num" w:pos="360"/>
        </w:tabs>
        <w:ind w:left="8638" w:firstLine="6300"/>
      </w:pPr>
      <w:rPr>
        <w:rFonts w:ascii="Arial" w:eastAsia="Arial" w:hAnsi="Arial" w:cs="Arial"/>
        <w:position w:val="0"/>
        <w:sz w:val="24"/>
        <w:vertAlign w:val="baseline"/>
      </w:rPr>
    </w:lvl>
  </w:abstractNum>
  <w:abstractNum w:abstractNumId="10">
    <w:nsid w:val="26DE43D7"/>
    <w:multiLevelType w:val="multilevel"/>
    <w:tmpl w:val="9ADC8662"/>
    <w:lvl w:ilvl="0">
      <w:start w:val="1"/>
      <w:numFmt w:val="bullet"/>
      <w:lvlText w:val=""/>
      <w:lvlJc w:val="left"/>
      <w:pPr>
        <w:tabs>
          <w:tab w:val="num" w:pos="360"/>
        </w:tabs>
        <w:ind w:left="3058" w:firstLine="540"/>
      </w:pPr>
      <w:rPr>
        <w:rFonts w:ascii="Symbol" w:eastAsia="Arial" w:hAnsi="Symbol" w:hint="default"/>
        <w:b/>
        <w:position w:val="0"/>
        <w:sz w:val="24"/>
        <w:vertAlign w:val="baseline"/>
      </w:rPr>
    </w:lvl>
    <w:lvl w:ilvl="1">
      <w:start w:val="1"/>
      <w:numFmt w:val="lowerLetter"/>
      <w:lvlText w:val="%2."/>
      <w:lvlJc w:val="left"/>
      <w:pPr>
        <w:tabs>
          <w:tab w:val="num" w:pos="360"/>
        </w:tabs>
        <w:ind w:left="3598" w:firstLine="1080"/>
      </w:pPr>
      <w:rPr>
        <w:rFonts w:ascii="Arial" w:eastAsia="Arial" w:hAnsi="Arial" w:cs="Arial"/>
        <w:position w:val="0"/>
        <w:sz w:val="24"/>
        <w:vertAlign w:val="baseline"/>
      </w:rPr>
    </w:lvl>
    <w:lvl w:ilvl="2">
      <w:start w:val="1"/>
      <w:numFmt w:val="lowerRoman"/>
      <w:lvlText w:val="%3."/>
      <w:lvlJc w:val="right"/>
      <w:pPr>
        <w:tabs>
          <w:tab w:val="num" w:pos="360"/>
        </w:tabs>
        <w:ind w:left="4318" w:firstLine="1980"/>
      </w:pPr>
      <w:rPr>
        <w:rFonts w:ascii="Arial" w:eastAsia="Arial" w:hAnsi="Arial" w:cs="Arial"/>
        <w:position w:val="0"/>
        <w:sz w:val="24"/>
        <w:vertAlign w:val="baseline"/>
      </w:rPr>
    </w:lvl>
    <w:lvl w:ilvl="3">
      <w:start w:val="1"/>
      <w:numFmt w:val="decimal"/>
      <w:lvlText w:val="%4."/>
      <w:lvlJc w:val="left"/>
      <w:pPr>
        <w:tabs>
          <w:tab w:val="num" w:pos="360"/>
        </w:tabs>
        <w:ind w:left="5038" w:firstLine="2520"/>
      </w:pPr>
      <w:rPr>
        <w:rFonts w:ascii="Arial" w:eastAsia="Arial" w:hAnsi="Arial" w:cs="Arial"/>
        <w:position w:val="0"/>
        <w:sz w:val="24"/>
        <w:vertAlign w:val="baseline"/>
      </w:rPr>
    </w:lvl>
    <w:lvl w:ilvl="4">
      <w:start w:val="1"/>
      <w:numFmt w:val="lowerLetter"/>
      <w:lvlText w:val="%5."/>
      <w:lvlJc w:val="left"/>
      <w:pPr>
        <w:tabs>
          <w:tab w:val="num" w:pos="360"/>
        </w:tabs>
        <w:ind w:left="5758" w:firstLine="3240"/>
      </w:pPr>
      <w:rPr>
        <w:rFonts w:ascii="Arial" w:eastAsia="Arial" w:hAnsi="Arial" w:cs="Arial"/>
        <w:position w:val="0"/>
        <w:sz w:val="24"/>
        <w:vertAlign w:val="baseline"/>
      </w:rPr>
    </w:lvl>
    <w:lvl w:ilvl="5">
      <w:start w:val="1"/>
      <w:numFmt w:val="lowerRoman"/>
      <w:lvlText w:val="%6."/>
      <w:lvlJc w:val="right"/>
      <w:pPr>
        <w:tabs>
          <w:tab w:val="num" w:pos="360"/>
        </w:tabs>
        <w:ind w:left="6478" w:firstLine="4140"/>
      </w:pPr>
      <w:rPr>
        <w:rFonts w:ascii="Arial" w:eastAsia="Arial" w:hAnsi="Arial" w:cs="Arial"/>
        <w:position w:val="0"/>
        <w:sz w:val="24"/>
        <w:vertAlign w:val="baseline"/>
      </w:rPr>
    </w:lvl>
    <w:lvl w:ilvl="6">
      <w:start w:val="1"/>
      <w:numFmt w:val="decimal"/>
      <w:lvlText w:val="%7."/>
      <w:lvlJc w:val="left"/>
      <w:pPr>
        <w:tabs>
          <w:tab w:val="num" w:pos="360"/>
        </w:tabs>
        <w:ind w:left="7198" w:firstLine="4680"/>
      </w:pPr>
      <w:rPr>
        <w:rFonts w:ascii="Arial" w:eastAsia="Arial" w:hAnsi="Arial" w:cs="Arial"/>
        <w:position w:val="0"/>
        <w:sz w:val="24"/>
        <w:vertAlign w:val="baseline"/>
      </w:rPr>
    </w:lvl>
    <w:lvl w:ilvl="7">
      <w:start w:val="1"/>
      <w:numFmt w:val="lowerLetter"/>
      <w:lvlText w:val="%8."/>
      <w:lvlJc w:val="left"/>
      <w:pPr>
        <w:tabs>
          <w:tab w:val="num" w:pos="360"/>
        </w:tabs>
        <w:ind w:left="7918" w:firstLine="5400"/>
      </w:pPr>
      <w:rPr>
        <w:rFonts w:ascii="Arial" w:eastAsia="Arial" w:hAnsi="Arial" w:cs="Arial"/>
        <w:position w:val="0"/>
        <w:sz w:val="24"/>
        <w:vertAlign w:val="baseline"/>
      </w:rPr>
    </w:lvl>
    <w:lvl w:ilvl="8">
      <w:start w:val="1"/>
      <w:numFmt w:val="lowerRoman"/>
      <w:lvlText w:val="%9."/>
      <w:lvlJc w:val="right"/>
      <w:pPr>
        <w:tabs>
          <w:tab w:val="num" w:pos="360"/>
        </w:tabs>
        <w:ind w:left="8638" w:firstLine="6300"/>
      </w:pPr>
      <w:rPr>
        <w:rFonts w:ascii="Arial" w:eastAsia="Arial" w:hAnsi="Arial" w:cs="Arial"/>
        <w:position w:val="0"/>
        <w:sz w:val="24"/>
        <w:vertAlign w:val="baseline"/>
      </w:rPr>
    </w:lvl>
  </w:abstractNum>
  <w:abstractNum w:abstractNumId="11">
    <w:nsid w:val="2EF6606B"/>
    <w:multiLevelType w:val="hybridMultilevel"/>
    <w:tmpl w:val="76E6B72E"/>
    <w:lvl w:ilvl="0" w:tplc="778496BE">
      <w:start w:val="5"/>
      <w:numFmt w:val="decimal"/>
      <w:lvlText w:val="%1."/>
      <w:lvlJc w:val="left"/>
      <w:pPr>
        <w:ind w:left="1080" w:hanging="360"/>
      </w:pPr>
      <w:rPr>
        <w:rFonts w:eastAsia="Times New Roman"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3357B1"/>
    <w:multiLevelType w:val="multilevel"/>
    <w:tmpl w:val="F1E8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6E10AA"/>
    <w:multiLevelType w:val="hybridMultilevel"/>
    <w:tmpl w:val="E396AB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96E3CFF"/>
    <w:multiLevelType w:val="hybridMultilevel"/>
    <w:tmpl w:val="C62051C0"/>
    <w:lvl w:ilvl="0" w:tplc="5A62B30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EB837AF"/>
    <w:multiLevelType w:val="multilevel"/>
    <w:tmpl w:val="D48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C814C4"/>
    <w:multiLevelType w:val="hybridMultilevel"/>
    <w:tmpl w:val="C88AF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65E71107"/>
    <w:multiLevelType w:val="multilevel"/>
    <w:tmpl w:val="CD5A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8513E90"/>
    <w:multiLevelType w:val="hybridMultilevel"/>
    <w:tmpl w:val="81D41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342FE4"/>
    <w:multiLevelType w:val="multilevel"/>
    <w:tmpl w:val="9178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EE3F26"/>
    <w:multiLevelType w:val="hybridMultilevel"/>
    <w:tmpl w:val="03B8ED2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2F031D1"/>
    <w:multiLevelType w:val="hybridMultilevel"/>
    <w:tmpl w:val="086C532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D712C4C"/>
    <w:multiLevelType w:val="hybridMultilevel"/>
    <w:tmpl w:val="66901CD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4"/>
  </w:num>
  <w:num w:numId="9">
    <w:abstractNumId w:val="19"/>
  </w:num>
  <w:num w:numId="10">
    <w:abstractNumId w:val="17"/>
  </w:num>
  <w:num w:numId="11">
    <w:abstractNumId w:val="12"/>
  </w:num>
  <w:num w:numId="12">
    <w:abstractNumId w:val="15"/>
  </w:num>
  <w:num w:numId="13">
    <w:abstractNumId w:val="7"/>
  </w:num>
  <w:num w:numId="14">
    <w:abstractNumId w:val="22"/>
  </w:num>
  <w:num w:numId="15">
    <w:abstractNumId w:val="21"/>
  </w:num>
  <w:num w:numId="16">
    <w:abstractNumId w:val="20"/>
  </w:num>
  <w:num w:numId="17">
    <w:abstractNumId w:val="10"/>
  </w:num>
  <w:num w:numId="18">
    <w:abstractNumId w:val="11"/>
  </w:num>
  <w:num w:numId="19">
    <w:abstractNumId w:val="8"/>
  </w:num>
  <w:num w:numId="20">
    <w:abstractNumId w:val="9"/>
  </w:num>
  <w:num w:numId="21">
    <w:abstractNumId w:val="13"/>
  </w:num>
  <w:num w:numId="22">
    <w:abstractNumId w:val="18"/>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Dc0MjE2NTS1sDAyNTRS0lEKTi0uzszPAykwrgUAlFGKqCwAAAA="/>
  </w:docVars>
  <w:rsids>
    <w:rsidRoot w:val="00977F80"/>
    <w:rsid w:val="000105D8"/>
    <w:rsid w:val="0004452E"/>
    <w:rsid w:val="000661B7"/>
    <w:rsid w:val="000812F1"/>
    <w:rsid w:val="0008607C"/>
    <w:rsid w:val="00101A82"/>
    <w:rsid w:val="00105B79"/>
    <w:rsid w:val="00114549"/>
    <w:rsid w:val="00180497"/>
    <w:rsid w:val="001A222B"/>
    <w:rsid w:val="001C5EAB"/>
    <w:rsid w:val="001D1A35"/>
    <w:rsid w:val="001D3C8B"/>
    <w:rsid w:val="0021002F"/>
    <w:rsid w:val="00217A1F"/>
    <w:rsid w:val="00245118"/>
    <w:rsid w:val="002462B9"/>
    <w:rsid w:val="00256865"/>
    <w:rsid w:val="002928F5"/>
    <w:rsid w:val="002937D9"/>
    <w:rsid w:val="002C2CFE"/>
    <w:rsid w:val="002C5FC5"/>
    <w:rsid w:val="002D2AF9"/>
    <w:rsid w:val="002F0FB0"/>
    <w:rsid w:val="002F51B2"/>
    <w:rsid w:val="00322924"/>
    <w:rsid w:val="00332E3B"/>
    <w:rsid w:val="003555BE"/>
    <w:rsid w:val="003677CA"/>
    <w:rsid w:val="003937F8"/>
    <w:rsid w:val="003939B9"/>
    <w:rsid w:val="00395904"/>
    <w:rsid w:val="003A3122"/>
    <w:rsid w:val="003B41E1"/>
    <w:rsid w:val="003B6B7D"/>
    <w:rsid w:val="003D2DFD"/>
    <w:rsid w:val="003F0965"/>
    <w:rsid w:val="003F1BA3"/>
    <w:rsid w:val="003F26BA"/>
    <w:rsid w:val="003F690F"/>
    <w:rsid w:val="0047587F"/>
    <w:rsid w:val="0048484B"/>
    <w:rsid w:val="00487258"/>
    <w:rsid w:val="004938FD"/>
    <w:rsid w:val="004D3715"/>
    <w:rsid w:val="004E2484"/>
    <w:rsid w:val="004F33FA"/>
    <w:rsid w:val="004F3B9C"/>
    <w:rsid w:val="005005B8"/>
    <w:rsid w:val="00501C3C"/>
    <w:rsid w:val="00521A5B"/>
    <w:rsid w:val="00534E21"/>
    <w:rsid w:val="00552C4D"/>
    <w:rsid w:val="0057170E"/>
    <w:rsid w:val="0058160F"/>
    <w:rsid w:val="005924B1"/>
    <w:rsid w:val="00597073"/>
    <w:rsid w:val="005A005D"/>
    <w:rsid w:val="005A7ADF"/>
    <w:rsid w:val="005B68B9"/>
    <w:rsid w:val="005D3094"/>
    <w:rsid w:val="005E2D36"/>
    <w:rsid w:val="005E4DEC"/>
    <w:rsid w:val="005F0848"/>
    <w:rsid w:val="006454B8"/>
    <w:rsid w:val="0065491A"/>
    <w:rsid w:val="00690ACE"/>
    <w:rsid w:val="006C0BEC"/>
    <w:rsid w:val="006F54DB"/>
    <w:rsid w:val="00707687"/>
    <w:rsid w:val="00732D1A"/>
    <w:rsid w:val="0073453E"/>
    <w:rsid w:val="00752EA7"/>
    <w:rsid w:val="007617C6"/>
    <w:rsid w:val="007738B3"/>
    <w:rsid w:val="00796E0A"/>
    <w:rsid w:val="007A34BC"/>
    <w:rsid w:val="007A6EF4"/>
    <w:rsid w:val="007B5F2A"/>
    <w:rsid w:val="007C70B4"/>
    <w:rsid w:val="00805987"/>
    <w:rsid w:val="00805D91"/>
    <w:rsid w:val="008121F1"/>
    <w:rsid w:val="00814B14"/>
    <w:rsid w:val="00855453"/>
    <w:rsid w:val="0086125D"/>
    <w:rsid w:val="00863236"/>
    <w:rsid w:val="00871B94"/>
    <w:rsid w:val="008724A1"/>
    <w:rsid w:val="00884FC7"/>
    <w:rsid w:val="008D5CEC"/>
    <w:rsid w:val="00904CB7"/>
    <w:rsid w:val="0091260E"/>
    <w:rsid w:val="00917D1D"/>
    <w:rsid w:val="00927EA5"/>
    <w:rsid w:val="009371EA"/>
    <w:rsid w:val="00941A03"/>
    <w:rsid w:val="00945FE9"/>
    <w:rsid w:val="009464CE"/>
    <w:rsid w:val="0096359C"/>
    <w:rsid w:val="00970210"/>
    <w:rsid w:val="00975DDE"/>
    <w:rsid w:val="00977F80"/>
    <w:rsid w:val="00981DF8"/>
    <w:rsid w:val="009B171D"/>
    <w:rsid w:val="009D47D3"/>
    <w:rsid w:val="00A05EFB"/>
    <w:rsid w:val="00A15271"/>
    <w:rsid w:val="00A25435"/>
    <w:rsid w:val="00A31286"/>
    <w:rsid w:val="00A326CE"/>
    <w:rsid w:val="00A33629"/>
    <w:rsid w:val="00A407CC"/>
    <w:rsid w:val="00A4365E"/>
    <w:rsid w:val="00A44068"/>
    <w:rsid w:val="00A447AB"/>
    <w:rsid w:val="00A6125D"/>
    <w:rsid w:val="00A77084"/>
    <w:rsid w:val="00A813C9"/>
    <w:rsid w:val="00A8432B"/>
    <w:rsid w:val="00A870A6"/>
    <w:rsid w:val="00A94E50"/>
    <w:rsid w:val="00AD70A1"/>
    <w:rsid w:val="00AF02C1"/>
    <w:rsid w:val="00B07EA1"/>
    <w:rsid w:val="00B21183"/>
    <w:rsid w:val="00B26558"/>
    <w:rsid w:val="00B46405"/>
    <w:rsid w:val="00B529C6"/>
    <w:rsid w:val="00BF3A03"/>
    <w:rsid w:val="00C074A6"/>
    <w:rsid w:val="00C55117"/>
    <w:rsid w:val="00C71869"/>
    <w:rsid w:val="00C87D6A"/>
    <w:rsid w:val="00C936AE"/>
    <w:rsid w:val="00CA6D57"/>
    <w:rsid w:val="00CB372A"/>
    <w:rsid w:val="00CC073D"/>
    <w:rsid w:val="00D00D20"/>
    <w:rsid w:val="00D012C7"/>
    <w:rsid w:val="00D24723"/>
    <w:rsid w:val="00D27A1E"/>
    <w:rsid w:val="00D6194A"/>
    <w:rsid w:val="00D816FD"/>
    <w:rsid w:val="00D97CC3"/>
    <w:rsid w:val="00DA6650"/>
    <w:rsid w:val="00DC5863"/>
    <w:rsid w:val="00DD23E3"/>
    <w:rsid w:val="00DF48DA"/>
    <w:rsid w:val="00E0573D"/>
    <w:rsid w:val="00E21CE9"/>
    <w:rsid w:val="00E253F6"/>
    <w:rsid w:val="00E6041D"/>
    <w:rsid w:val="00E709A1"/>
    <w:rsid w:val="00E77E7E"/>
    <w:rsid w:val="00E867B2"/>
    <w:rsid w:val="00E971C1"/>
    <w:rsid w:val="00EE129D"/>
    <w:rsid w:val="00EF4042"/>
    <w:rsid w:val="00F15D87"/>
    <w:rsid w:val="00F2182F"/>
    <w:rsid w:val="00F326ED"/>
    <w:rsid w:val="00F32896"/>
    <w:rsid w:val="00F34C0C"/>
    <w:rsid w:val="00F36EE3"/>
    <w:rsid w:val="00F659B6"/>
    <w:rsid w:val="00F927A4"/>
    <w:rsid w:val="00FF5E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7C"/>
    <w:pPr>
      <w:widowControl w:val="0"/>
      <w:suppressAutoHyphens/>
    </w:pPr>
    <w:rPr>
      <w:color w:val="000000"/>
      <w:sz w:val="24"/>
      <w:lang w:val="en-IN" w:eastAsia="zh-CN"/>
    </w:rPr>
  </w:style>
  <w:style w:type="paragraph" w:styleId="Heading1">
    <w:name w:val="heading 1"/>
    <w:basedOn w:val="LO-normal"/>
    <w:next w:val="LO-normal"/>
    <w:qFormat/>
    <w:rsid w:val="0008607C"/>
    <w:pPr>
      <w:keepNext/>
      <w:keepLines/>
      <w:numPr>
        <w:numId w:val="2"/>
      </w:numPr>
      <w:spacing w:before="480" w:after="120"/>
      <w:contextualSpacing/>
      <w:outlineLvl w:val="0"/>
    </w:pPr>
    <w:rPr>
      <w:b/>
      <w:sz w:val="48"/>
    </w:rPr>
  </w:style>
  <w:style w:type="paragraph" w:styleId="Heading2">
    <w:name w:val="heading 2"/>
    <w:basedOn w:val="LO-normal"/>
    <w:next w:val="LO-normal"/>
    <w:qFormat/>
    <w:rsid w:val="0008607C"/>
    <w:pPr>
      <w:numPr>
        <w:ilvl w:val="1"/>
        <w:numId w:val="2"/>
      </w:numPr>
      <w:outlineLvl w:val="1"/>
    </w:pPr>
    <w:rPr>
      <w:b/>
      <w:sz w:val="22"/>
    </w:rPr>
  </w:style>
  <w:style w:type="paragraph" w:styleId="Heading3">
    <w:name w:val="heading 3"/>
    <w:basedOn w:val="LO-normal"/>
    <w:next w:val="LO-normal"/>
    <w:qFormat/>
    <w:rsid w:val="0008607C"/>
    <w:pPr>
      <w:numPr>
        <w:ilvl w:val="2"/>
        <w:numId w:val="2"/>
      </w:numPr>
      <w:spacing w:before="240" w:after="60"/>
      <w:outlineLvl w:val="2"/>
    </w:pPr>
    <w:rPr>
      <w:rFonts w:ascii="Cambria" w:eastAsia="Cambria" w:hAnsi="Cambria" w:cs="Cambria"/>
      <w:b/>
      <w:sz w:val="26"/>
    </w:rPr>
  </w:style>
  <w:style w:type="paragraph" w:styleId="Heading4">
    <w:name w:val="heading 4"/>
    <w:basedOn w:val="LO-normal"/>
    <w:next w:val="LO-normal"/>
    <w:qFormat/>
    <w:rsid w:val="0008607C"/>
    <w:pPr>
      <w:keepNext/>
      <w:keepLines/>
      <w:numPr>
        <w:ilvl w:val="3"/>
        <w:numId w:val="2"/>
      </w:numPr>
      <w:spacing w:before="240" w:after="40"/>
      <w:contextualSpacing/>
      <w:outlineLvl w:val="3"/>
    </w:pPr>
    <w:rPr>
      <w:b/>
    </w:rPr>
  </w:style>
  <w:style w:type="paragraph" w:styleId="Heading5">
    <w:name w:val="heading 5"/>
    <w:basedOn w:val="LO-normal"/>
    <w:next w:val="LO-normal"/>
    <w:qFormat/>
    <w:rsid w:val="0008607C"/>
    <w:pPr>
      <w:keepNext/>
      <w:keepLines/>
      <w:numPr>
        <w:ilvl w:val="4"/>
        <w:numId w:val="2"/>
      </w:numPr>
      <w:spacing w:before="220" w:after="40"/>
      <w:contextualSpacing/>
      <w:outlineLvl w:val="4"/>
    </w:pPr>
    <w:rPr>
      <w:b/>
      <w:sz w:val="22"/>
    </w:rPr>
  </w:style>
  <w:style w:type="paragraph" w:styleId="Heading6">
    <w:name w:val="heading 6"/>
    <w:basedOn w:val="LO-normal"/>
    <w:next w:val="LO-normal"/>
    <w:qFormat/>
    <w:rsid w:val="0008607C"/>
    <w:pPr>
      <w:keepNext/>
      <w:keepLines/>
      <w:numPr>
        <w:ilvl w:val="5"/>
        <w:numId w:val="2"/>
      </w:num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8607C"/>
  </w:style>
  <w:style w:type="character" w:customStyle="1" w:styleId="WW8Num1z1">
    <w:name w:val="WW8Num1z1"/>
    <w:rsid w:val="0008607C"/>
  </w:style>
  <w:style w:type="character" w:customStyle="1" w:styleId="WW8Num1z2">
    <w:name w:val="WW8Num1z2"/>
    <w:rsid w:val="0008607C"/>
  </w:style>
  <w:style w:type="character" w:customStyle="1" w:styleId="WW8Num1z3">
    <w:name w:val="WW8Num1z3"/>
    <w:rsid w:val="0008607C"/>
  </w:style>
  <w:style w:type="character" w:customStyle="1" w:styleId="WW8Num1z4">
    <w:name w:val="WW8Num1z4"/>
    <w:rsid w:val="0008607C"/>
  </w:style>
  <w:style w:type="character" w:customStyle="1" w:styleId="WW8Num1z5">
    <w:name w:val="WW8Num1z5"/>
    <w:rsid w:val="0008607C"/>
  </w:style>
  <w:style w:type="character" w:customStyle="1" w:styleId="WW8Num1z6">
    <w:name w:val="WW8Num1z6"/>
    <w:rsid w:val="0008607C"/>
  </w:style>
  <w:style w:type="character" w:customStyle="1" w:styleId="WW8Num1z7">
    <w:name w:val="WW8Num1z7"/>
    <w:rsid w:val="0008607C"/>
  </w:style>
  <w:style w:type="character" w:customStyle="1" w:styleId="WW8Num1z8">
    <w:name w:val="WW8Num1z8"/>
    <w:rsid w:val="0008607C"/>
  </w:style>
  <w:style w:type="character" w:customStyle="1" w:styleId="WW8Num2z0">
    <w:name w:val="WW8Num2z0"/>
    <w:rsid w:val="0008607C"/>
    <w:rPr>
      <w:rFonts w:ascii="Arial" w:eastAsia="Arial" w:hAnsi="Arial" w:cs="Arial"/>
      <w:b/>
      <w:position w:val="0"/>
      <w:sz w:val="24"/>
      <w:vertAlign w:val="baseline"/>
    </w:rPr>
  </w:style>
  <w:style w:type="character" w:customStyle="1" w:styleId="WW8Num2z1">
    <w:name w:val="WW8Num2z1"/>
    <w:rsid w:val="0008607C"/>
    <w:rPr>
      <w:rFonts w:ascii="Arial" w:eastAsia="Arial" w:hAnsi="Arial" w:cs="Arial"/>
      <w:position w:val="0"/>
      <w:sz w:val="24"/>
      <w:vertAlign w:val="baseline"/>
    </w:rPr>
  </w:style>
  <w:style w:type="character" w:customStyle="1" w:styleId="WW8Num3z0">
    <w:name w:val="WW8Num3z0"/>
    <w:rsid w:val="0008607C"/>
    <w:rPr>
      <w:rFonts w:ascii="Calibri" w:hAnsi="Calibri" w:cs="Calibri"/>
      <w:bCs/>
      <w:color w:val="auto"/>
      <w:spacing w:val="-2"/>
      <w:sz w:val="20"/>
      <w:lang w:val="en-US" w:eastAsia="en-US"/>
    </w:rPr>
  </w:style>
  <w:style w:type="character" w:customStyle="1" w:styleId="WW8Num4z0">
    <w:name w:val="WW8Num4z0"/>
    <w:rsid w:val="0008607C"/>
    <w:rPr>
      <w:rFonts w:ascii="Arial" w:eastAsia="Arial" w:hAnsi="Arial" w:cs="Arial"/>
      <w:position w:val="0"/>
      <w:sz w:val="24"/>
      <w:vertAlign w:val="baseline"/>
    </w:rPr>
  </w:style>
  <w:style w:type="character" w:customStyle="1" w:styleId="WW8Num5z0">
    <w:name w:val="WW8Num5z0"/>
    <w:rsid w:val="0008607C"/>
    <w:rPr>
      <w:rFonts w:ascii="Arial" w:eastAsia="Arial" w:hAnsi="Arial" w:cs="Arial"/>
      <w:b/>
      <w:i/>
      <w:position w:val="0"/>
      <w:sz w:val="20"/>
      <w:vertAlign w:val="baseline"/>
    </w:rPr>
  </w:style>
  <w:style w:type="character" w:customStyle="1" w:styleId="WW8Num5z1">
    <w:name w:val="WW8Num5z1"/>
    <w:rsid w:val="0008607C"/>
    <w:rPr>
      <w:rFonts w:ascii="Arial" w:eastAsia="Arial" w:hAnsi="Arial" w:cs="Arial"/>
      <w:position w:val="0"/>
      <w:sz w:val="24"/>
      <w:vertAlign w:val="baseline"/>
    </w:rPr>
  </w:style>
  <w:style w:type="character" w:customStyle="1" w:styleId="WW8Num6z0">
    <w:name w:val="WW8Num6z0"/>
    <w:rsid w:val="0008607C"/>
    <w:rPr>
      <w:b/>
    </w:rPr>
  </w:style>
  <w:style w:type="character" w:customStyle="1" w:styleId="WW8Num2z2">
    <w:name w:val="WW8Num2z2"/>
    <w:rsid w:val="0008607C"/>
  </w:style>
  <w:style w:type="character" w:customStyle="1" w:styleId="WW8Num2z3">
    <w:name w:val="WW8Num2z3"/>
    <w:rsid w:val="0008607C"/>
  </w:style>
  <w:style w:type="character" w:customStyle="1" w:styleId="WW8Num2z4">
    <w:name w:val="WW8Num2z4"/>
    <w:rsid w:val="0008607C"/>
  </w:style>
  <w:style w:type="character" w:customStyle="1" w:styleId="WW8Num2z5">
    <w:name w:val="WW8Num2z5"/>
    <w:rsid w:val="0008607C"/>
  </w:style>
  <w:style w:type="character" w:customStyle="1" w:styleId="WW8Num2z6">
    <w:name w:val="WW8Num2z6"/>
    <w:rsid w:val="0008607C"/>
  </w:style>
  <w:style w:type="character" w:customStyle="1" w:styleId="WW8Num2z7">
    <w:name w:val="WW8Num2z7"/>
    <w:rsid w:val="0008607C"/>
  </w:style>
  <w:style w:type="character" w:customStyle="1" w:styleId="WW8Num2z8">
    <w:name w:val="WW8Num2z8"/>
    <w:rsid w:val="0008607C"/>
  </w:style>
  <w:style w:type="character" w:customStyle="1" w:styleId="WW8Num3z1">
    <w:name w:val="WW8Num3z1"/>
    <w:rsid w:val="0008607C"/>
    <w:rPr>
      <w:rFonts w:ascii="Arial" w:eastAsia="Arial" w:hAnsi="Arial" w:cs="Arial"/>
      <w:position w:val="0"/>
      <w:sz w:val="24"/>
      <w:vertAlign w:val="baseline"/>
    </w:rPr>
  </w:style>
  <w:style w:type="character" w:customStyle="1" w:styleId="WW8Num4z1">
    <w:name w:val="WW8Num4z1"/>
    <w:rsid w:val="0008607C"/>
  </w:style>
  <w:style w:type="character" w:customStyle="1" w:styleId="WW8Num4z2">
    <w:name w:val="WW8Num4z2"/>
    <w:rsid w:val="0008607C"/>
  </w:style>
  <w:style w:type="character" w:customStyle="1" w:styleId="WW8Num4z3">
    <w:name w:val="WW8Num4z3"/>
    <w:rsid w:val="0008607C"/>
  </w:style>
  <w:style w:type="character" w:customStyle="1" w:styleId="WW8Num4z4">
    <w:name w:val="WW8Num4z4"/>
    <w:rsid w:val="0008607C"/>
  </w:style>
  <w:style w:type="character" w:customStyle="1" w:styleId="WW8Num4z5">
    <w:name w:val="WW8Num4z5"/>
    <w:rsid w:val="0008607C"/>
  </w:style>
  <w:style w:type="character" w:customStyle="1" w:styleId="WW8Num4z6">
    <w:name w:val="WW8Num4z6"/>
    <w:rsid w:val="0008607C"/>
  </w:style>
  <w:style w:type="character" w:customStyle="1" w:styleId="WW8Num4z7">
    <w:name w:val="WW8Num4z7"/>
    <w:rsid w:val="0008607C"/>
  </w:style>
  <w:style w:type="character" w:customStyle="1" w:styleId="WW8Num4z8">
    <w:name w:val="WW8Num4z8"/>
    <w:rsid w:val="0008607C"/>
  </w:style>
  <w:style w:type="character" w:customStyle="1" w:styleId="WW8Num6z1">
    <w:name w:val="WW8Num6z1"/>
    <w:rsid w:val="0008607C"/>
  </w:style>
  <w:style w:type="character" w:customStyle="1" w:styleId="WW8Num6z2">
    <w:name w:val="WW8Num6z2"/>
    <w:rsid w:val="0008607C"/>
  </w:style>
  <w:style w:type="character" w:customStyle="1" w:styleId="WW8Num6z3">
    <w:name w:val="WW8Num6z3"/>
    <w:rsid w:val="0008607C"/>
  </w:style>
  <w:style w:type="character" w:customStyle="1" w:styleId="WW8Num6z4">
    <w:name w:val="WW8Num6z4"/>
    <w:rsid w:val="0008607C"/>
  </w:style>
  <w:style w:type="character" w:customStyle="1" w:styleId="WW8Num6z5">
    <w:name w:val="WW8Num6z5"/>
    <w:rsid w:val="0008607C"/>
  </w:style>
  <w:style w:type="character" w:customStyle="1" w:styleId="WW8Num6z6">
    <w:name w:val="WW8Num6z6"/>
    <w:rsid w:val="0008607C"/>
  </w:style>
  <w:style w:type="character" w:customStyle="1" w:styleId="WW8Num6z7">
    <w:name w:val="WW8Num6z7"/>
    <w:rsid w:val="0008607C"/>
  </w:style>
  <w:style w:type="character" w:customStyle="1" w:styleId="WW8Num6z8">
    <w:name w:val="WW8Num6z8"/>
    <w:rsid w:val="0008607C"/>
  </w:style>
  <w:style w:type="character" w:customStyle="1" w:styleId="WW8Num7z0">
    <w:name w:val="WW8Num7z0"/>
    <w:rsid w:val="0008607C"/>
    <w:rPr>
      <w:rFonts w:ascii="Arial" w:eastAsia="Arial" w:hAnsi="Arial" w:cs="Arial"/>
      <w:b/>
      <w:position w:val="0"/>
      <w:sz w:val="24"/>
      <w:vertAlign w:val="baseline"/>
    </w:rPr>
  </w:style>
  <w:style w:type="character" w:customStyle="1" w:styleId="WW8Num7z1">
    <w:name w:val="WW8Num7z1"/>
    <w:rsid w:val="0008607C"/>
    <w:rPr>
      <w:rFonts w:ascii="Arial" w:eastAsia="Arial" w:hAnsi="Arial" w:cs="Arial"/>
      <w:position w:val="0"/>
      <w:sz w:val="24"/>
      <w:vertAlign w:val="baseline"/>
    </w:rPr>
  </w:style>
  <w:style w:type="character" w:customStyle="1" w:styleId="WW8Num8z0">
    <w:name w:val="WW8Num8z0"/>
    <w:rsid w:val="0008607C"/>
    <w:rPr>
      <w:rFonts w:ascii="Arial" w:eastAsia="Arial" w:hAnsi="Arial" w:cs="Arial"/>
      <w:position w:val="0"/>
      <w:sz w:val="24"/>
      <w:vertAlign w:val="baseline"/>
    </w:rPr>
  </w:style>
  <w:style w:type="character" w:customStyle="1" w:styleId="WW8Num9z0">
    <w:name w:val="WW8Num9z0"/>
    <w:rsid w:val="0008607C"/>
    <w:rPr>
      <w:rFonts w:ascii="Arial" w:eastAsia="Arial" w:hAnsi="Arial" w:cs="Arial"/>
      <w:b/>
      <w:i/>
      <w:position w:val="0"/>
      <w:sz w:val="20"/>
      <w:vertAlign w:val="baseline"/>
    </w:rPr>
  </w:style>
  <w:style w:type="character" w:customStyle="1" w:styleId="WW8Num9z1">
    <w:name w:val="WW8Num9z1"/>
    <w:rsid w:val="0008607C"/>
    <w:rPr>
      <w:rFonts w:ascii="Arial" w:eastAsia="Arial" w:hAnsi="Arial" w:cs="Arial"/>
      <w:position w:val="0"/>
      <w:sz w:val="24"/>
      <w:vertAlign w:val="baseline"/>
    </w:rPr>
  </w:style>
  <w:style w:type="character" w:customStyle="1" w:styleId="WW8Num10z0">
    <w:name w:val="WW8Num10z0"/>
    <w:rsid w:val="0008607C"/>
  </w:style>
  <w:style w:type="character" w:customStyle="1" w:styleId="WW8Num10z1">
    <w:name w:val="WW8Num10z1"/>
    <w:rsid w:val="0008607C"/>
  </w:style>
  <w:style w:type="character" w:customStyle="1" w:styleId="WW8Num10z2">
    <w:name w:val="WW8Num10z2"/>
    <w:rsid w:val="0008607C"/>
  </w:style>
  <w:style w:type="character" w:customStyle="1" w:styleId="WW8Num10z3">
    <w:name w:val="WW8Num10z3"/>
    <w:rsid w:val="0008607C"/>
  </w:style>
  <w:style w:type="character" w:customStyle="1" w:styleId="WW8Num10z4">
    <w:name w:val="WW8Num10z4"/>
    <w:rsid w:val="0008607C"/>
  </w:style>
  <w:style w:type="character" w:customStyle="1" w:styleId="WW8Num10z5">
    <w:name w:val="WW8Num10z5"/>
    <w:rsid w:val="0008607C"/>
  </w:style>
  <w:style w:type="character" w:customStyle="1" w:styleId="WW8Num10z6">
    <w:name w:val="WW8Num10z6"/>
    <w:rsid w:val="0008607C"/>
  </w:style>
  <w:style w:type="character" w:customStyle="1" w:styleId="WW8Num10z7">
    <w:name w:val="WW8Num10z7"/>
    <w:rsid w:val="0008607C"/>
  </w:style>
  <w:style w:type="character" w:customStyle="1" w:styleId="WW8Num10z8">
    <w:name w:val="WW8Num10z8"/>
    <w:rsid w:val="0008607C"/>
  </w:style>
  <w:style w:type="character" w:customStyle="1" w:styleId="WW8Num11z0">
    <w:name w:val="WW8Num11z0"/>
    <w:rsid w:val="0008607C"/>
    <w:rPr>
      <w:b/>
    </w:rPr>
  </w:style>
  <w:style w:type="character" w:customStyle="1" w:styleId="WW8Num11z1">
    <w:name w:val="WW8Num11z1"/>
    <w:rsid w:val="0008607C"/>
  </w:style>
  <w:style w:type="character" w:customStyle="1" w:styleId="WW8Num11z2">
    <w:name w:val="WW8Num11z2"/>
    <w:rsid w:val="0008607C"/>
  </w:style>
  <w:style w:type="character" w:customStyle="1" w:styleId="WW8Num11z3">
    <w:name w:val="WW8Num11z3"/>
    <w:rsid w:val="0008607C"/>
  </w:style>
  <w:style w:type="character" w:customStyle="1" w:styleId="WW8Num11z4">
    <w:name w:val="WW8Num11z4"/>
    <w:rsid w:val="0008607C"/>
  </w:style>
  <w:style w:type="character" w:customStyle="1" w:styleId="WW8Num11z5">
    <w:name w:val="WW8Num11z5"/>
    <w:rsid w:val="0008607C"/>
  </w:style>
  <w:style w:type="character" w:customStyle="1" w:styleId="WW8Num11z6">
    <w:name w:val="WW8Num11z6"/>
    <w:rsid w:val="0008607C"/>
  </w:style>
  <w:style w:type="character" w:customStyle="1" w:styleId="WW8Num11z7">
    <w:name w:val="WW8Num11z7"/>
    <w:rsid w:val="0008607C"/>
  </w:style>
  <w:style w:type="character" w:customStyle="1" w:styleId="WW8Num11z8">
    <w:name w:val="WW8Num11z8"/>
    <w:rsid w:val="0008607C"/>
  </w:style>
  <w:style w:type="character" w:customStyle="1" w:styleId="BalloonTextChar">
    <w:name w:val="Balloon Text Char"/>
    <w:rsid w:val="0008607C"/>
    <w:rPr>
      <w:rFonts w:ascii="Tahoma" w:hAnsi="Tahoma" w:cs="Tahoma"/>
      <w:sz w:val="16"/>
      <w:szCs w:val="16"/>
    </w:rPr>
  </w:style>
  <w:style w:type="character" w:styleId="Hyperlink">
    <w:name w:val="Hyperlink"/>
    <w:rsid w:val="0008607C"/>
    <w:rPr>
      <w:color w:val="000080"/>
      <w:u w:val="single"/>
    </w:rPr>
  </w:style>
  <w:style w:type="paragraph" w:customStyle="1" w:styleId="Heading">
    <w:name w:val="Heading"/>
    <w:basedOn w:val="LO-normal"/>
    <w:next w:val="LO-normal"/>
    <w:rsid w:val="0008607C"/>
    <w:pPr>
      <w:keepNext/>
      <w:keepLines/>
      <w:spacing w:before="480" w:after="120"/>
      <w:contextualSpacing/>
    </w:pPr>
    <w:rPr>
      <w:b/>
      <w:sz w:val="72"/>
    </w:rPr>
  </w:style>
  <w:style w:type="paragraph" w:styleId="BodyText">
    <w:name w:val="Body Text"/>
    <w:basedOn w:val="Normal"/>
    <w:rsid w:val="0008607C"/>
    <w:pPr>
      <w:spacing w:after="140" w:line="288" w:lineRule="auto"/>
    </w:pPr>
  </w:style>
  <w:style w:type="paragraph" w:styleId="List">
    <w:name w:val="List"/>
    <w:basedOn w:val="BodyText"/>
    <w:rsid w:val="0008607C"/>
    <w:rPr>
      <w:rFonts w:cs="FreeSans"/>
    </w:rPr>
  </w:style>
  <w:style w:type="paragraph" w:styleId="Caption">
    <w:name w:val="caption"/>
    <w:basedOn w:val="Normal"/>
    <w:qFormat/>
    <w:rsid w:val="0008607C"/>
    <w:pPr>
      <w:suppressLineNumbers/>
      <w:spacing w:before="120" w:after="120"/>
    </w:pPr>
    <w:rPr>
      <w:rFonts w:cs="FreeSans"/>
      <w:i/>
      <w:iCs/>
      <w:szCs w:val="24"/>
    </w:rPr>
  </w:style>
  <w:style w:type="paragraph" w:customStyle="1" w:styleId="Index">
    <w:name w:val="Index"/>
    <w:basedOn w:val="Normal"/>
    <w:rsid w:val="0008607C"/>
    <w:pPr>
      <w:suppressLineNumbers/>
    </w:pPr>
    <w:rPr>
      <w:rFonts w:cs="FreeSans"/>
    </w:rPr>
  </w:style>
  <w:style w:type="paragraph" w:customStyle="1" w:styleId="LO-normal">
    <w:name w:val="LO-normal"/>
    <w:rsid w:val="0008607C"/>
    <w:pPr>
      <w:widowControl w:val="0"/>
      <w:suppressAutoHyphens/>
    </w:pPr>
    <w:rPr>
      <w:color w:val="000000"/>
      <w:sz w:val="24"/>
      <w:lang w:val="en-IN" w:eastAsia="zh-CN"/>
    </w:rPr>
  </w:style>
  <w:style w:type="paragraph" w:styleId="Subtitle">
    <w:name w:val="Subtitle"/>
    <w:basedOn w:val="LO-normal"/>
    <w:next w:val="LO-normal"/>
    <w:qFormat/>
    <w:rsid w:val="0008607C"/>
    <w:pPr>
      <w:keepNext/>
      <w:keepLines/>
      <w:spacing w:before="360" w:after="80"/>
      <w:contextualSpacing/>
    </w:pPr>
    <w:rPr>
      <w:rFonts w:ascii="Georgia" w:eastAsia="Georgia" w:hAnsi="Georgia" w:cs="Georgia"/>
      <w:i/>
      <w:color w:val="666666"/>
      <w:sz w:val="48"/>
    </w:rPr>
  </w:style>
  <w:style w:type="paragraph" w:styleId="BalloonText">
    <w:name w:val="Balloon Text"/>
    <w:basedOn w:val="Normal"/>
    <w:rsid w:val="0008607C"/>
    <w:rPr>
      <w:rFonts w:ascii="Tahoma" w:hAnsi="Tahoma" w:cs="Tahoma"/>
      <w:color w:val="auto"/>
      <w:sz w:val="16"/>
      <w:szCs w:val="16"/>
    </w:rPr>
  </w:style>
  <w:style w:type="paragraph" w:styleId="ListParagraph">
    <w:name w:val="List Paragraph"/>
    <w:basedOn w:val="Normal"/>
    <w:qFormat/>
    <w:rsid w:val="0008607C"/>
    <w:pPr>
      <w:widowControl/>
      <w:spacing w:after="200" w:line="276" w:lineRule="auto"/>
      <w:ind w:left="720"/>
      <w:contextualSpacing/>
    </w:pPr>
    <w:rPr>
      <w:rFonts w:ascii="Calibri" w:hAnsi="Calibri" w:cs="Calibri"/>
      <w:color w:val="auto"/>
      <w:sz w:val="22"/>
      <w:szCs w:val="22"/>
      <w:lang w:val="en-US"/>
    </w:rPr>
  </w:style>
  <w:style w:type="paragraph" w:customStyle="1" w:styleId="TableContents">
    <w:name w:val="Table Contents"/>
    <w:basedOn w:val="Normal"/>
    <w:rsid w:val="0008607C"/>
    <w:pPr>
      <w:suppressLineNumbers/>
    </w:pPr>
  </w:style>
  <w:style w:type="paragraph" w:customStyle="1" w:styleId="TableHeading">
    <w:name w:val="Table Heading"/>
    <w:basedOn w:val="TableContents"/>
    <w:rsid w:val="0008607C"/>
    <w:pPr>
      <w:jc w:val="center"/>
    </w:pPr>
    <w:rPr>
      <w:b/>
      <w:bCs/>
    </w:rPr>
  </w:style>
  <w:style w:type="paragraph" w:styleId="Header">
    <w:name w:val="header"/>
    <w:basedOn w:val="Normal"/>
    <w:link w:val="HeaderChar"/>
    <w:uiPriority w:val="99"/>
    <w:rsid w:val="0008607C"/>
    <w:pPr>
      <w:suppressLineNumbers/>
      <w:tabs>
        <w:tab w:val="center" w:pos="4819"/>
        <w:tab w:val="right" w:pos="9638"/>
      </w:tabs>
    </w:pPr>
  </w:style>
  <w:style w:type="paragraph" w:styleId="Footer">
    <w:name w:val="footer"/>
    <w:basedOn w:val="Normal"/>
    <w:link w:val="FooterChar"/>
    <w:uiPriority w:val="99"/>
    <w:unhideWhenUsed/>
    <w:rsid w:val="00884FC7"/>
    <w:pPr>
      <w:tabs>
        <w:tab w:val="center" w:pos="4513"/>
        <w:tab w:val="right" w:pos="9026"/>
      </w:tabs>
    </w:pPr>
  </w:style>
  <w:style w:type="character" w:customStyle="1" w:styleId="FooterChar">
    <w:name w:val="Footer Char"/>
    <w:link w:val="Footer"/>
    <w:uiPriority w:val="99"/>
    <w:rsid w:val="00884FC7"/>
    <w:rPr>
      <w:color w:val="000000"/>
      <w:sz w:val="24"/>
      <w:lang w:eastAsia="zh-CN"/>
    </w:rPr>
  </w:style>
  <w:style w:type="paragraph" w:customStyle="1" w:styleId="Default1LTGliederung1">
    <w:name w:val="Default 1~LT~Gliederung 1"/>
    <w:rsid w:val="000812F1"/>
    <w:pPr>
      <w:widowControl w:val="0"/>
      <w:suppressAutoHyphens/>
      <w:autoSpaceDE w:val="0"/>
      <w:spacing w:after="283"/>
    </w:pPr>
    <w:rPr>
      <w:rFonts w:ascii="Mangal" w:eastAsia="Mangal" w:hAnsi="Mangal" w:cs="Mangal"/>
      <w:color w:val="000000"/>
      <w:kern w:val="1"/>
      <w:sz w:val="52"/>
      <w:szCs w:val="52"/>
      <w:lang w:eastAsia="hi-IN" w:bidi="hi-IN"/>
    </w:rPr>
  </w:style>
  <w:style w:type="paragraph" w:styleId="BodyText2">
    <w:name w:val="Body Text 2"/>
    <w:basedOn w:val="Normal"/>
    <w:link w:val="BodyText2Char"/>
    <w:uiPriority w:val="99"/>
    <w:semiHidden/>
    <w:unhideWhenUsed/>
    <w:rsid w:val="001D1A35"/>
    <w:pPr>
      <w:spacing w:after="120" w:line="480" w:lineRule="auto"/>
    </w:pPr>
  </w:style>
  <w:style w:type="character" w:customStyle="1" w:styleId="BodyText2Char">
    <w:name w:val="Body Text 2 Char"/>
    <w:link w:val="BodyText2"/>
    <w:uiPriority w:val="99"/>
    <w:semiHidden/>
    <w:rsid w:val="001D1A35"/>
    <w:rPr>
      <w:color w:val="000000"/>
      <w:sz w:val="24"/>
      <w:lang w:eastAsia="zh-CN"/>
    </w:rPr>
  </w:style>
  <w:style w:type="character" w:customStyle="1" w:styleId="HeaderChar">
    <w:name w:val="Header Char"/>
    <w:link w:val="Header"/>
    <w:uiPriority w:val="99"/>
    <w:rsid w:val="00B07EA1"/>
    <w:rPr>
      <w:color w:val="000000"/>
      <w:sz w:val="24"/>
      <w:lang w:val="en-IN" w:eastAsia="zh-CN"/>
    </w:rPr>
  </w:style>
  <w:style w:type="character" w:customStyle="1" w:styleId="InternetLink">
    <w:name w:val="Internet Link"/>
    <w:rsid w:val="00F326ED"/>
    <w:rPr>
      <w:color w:val="0000FF"/>
      <w:u w:val="single"/>
    </w:rPr>
  </w:style>
</w:styles>
</file>

<file path=word/webSettings.xml><?xml version="1.0" encoding="utf-8"?>
<w:webSettings xmlns:r="http://schemas.openxmlformats.org/officeDocument/2006/relationships" xmlns:w="http://schemas.openxmlformats.org/wordprocessingml/2006/main">
  <w:divs>
    <w:div w:id="676078399">
      <w:bodyDiv w:val="1"/>
      <w:marLeft w:val="0"/>
      <w:marRight w:val="0"/>
      <w:marTop w:val="0"/>
      <w:marBottom w:val="0"/>
      <w:divBdr>
        <w:top w:val="none" w:sz="0" w:space="0" w:color="auto"/>
        <w:left w:val="none" w:sz="0" w:space="0" w:color="auto"/>
        <w:bottom w:val="none" w:sz="0" w:space="0" w:color="auto"/>
        <w:right w:val="none" w:sz="0" w:space="0" w:color="auto"/>
      </w:divBdr>
    </w:div>
    <w:div w:id="963656128">
      <w:bodyDiv w:val="1"/>
      <w:marLeft w:val="0"/>
      <w:marRight w:val="0"/>
      <w:marTop w:val="0"/>
      <w:marBottom w:val="0"/>
      <w:divBdr>
        <w:top w:val="none" w:sz="0" w:space="0" w:color="auto"/>
        <w:left w:val="none" w:sz="0" w:space="0" w:color="auto"/>
        <w:bottom w:val="none" w:sz="0" w:space="0" w:color="auto"/>
        <w:right w:val="none" w:sz="0" w:space="0" w:color="auto"/>
      </w:divBdr>
    </w:div>
    <w:div w:id="1079213832">
      <w:bodyDiv w:val="1"/>
      <w:marLeft w:val="0"/>
      <w:marRight w:val="0"/>
      <w:marTop w:val="0"/>
      <w:marBottom w:val="0"/>
      <w:divBdr>
        <w:top w:val="none" w:sz="0" w:space="0" w:color="auto"/>
        <w:left w:val="none" w:sz="0" w:space="0" w:color="auto"/>
        <w:bottom w:val="none" w:sz="0" w:space="0" w:color="auto"/>
        <w:right w:val="none" w:sz="0" w:space="0" w:color="auto"/>
      </w:divBdr>
    </w:div>
    <w:div w:id="1124427254">
      <w:bodyDiv w:val="1"/>
      <w:marLeft w:val="0"/>
      <w:marRight w:val="0"/>
      <w:marTop w:val="0"/>
      <w:marBottom w:val="0"/>
      <w:divBdr>
        <w:top w:val="none" w:sz="0" w:space="0" w:color="auto"/>
        <w:left w:val="none" w:sz="0" w:space="0" w:color="auto"/>
        <w:bottom w:val="none" w:sz="0" w:space="0" w:color="auto"/>
        <w:right w:val="none" w:sz="0" w:space="0" w:color="auto"/>
      </w:divBdr>
    </w:div>
    <w:div w:id="1283881182">
      <w:bodyDiv w:val="1"/>
      <w:marLeft w:val="0"/>
      <w:marRight w:val="0"/>
      <w:marTop w:val="0"/>
      <w:marBottom w:val="0"/>
      <w:divBdr>
        <w:top w:val="none" w:sz="0" w:space="0" w:color="auto"/>
        <w:left w:val="none" w:sz="0" w:space="0" w:color="auto"/>
        <w:bottom w:val="none" w:sz="0" w:space="0" w:color="auto"/>
        <w:right w:val="none" w:sz="0" w:space="0" w:color="auto"/>
      </w:divBdr>
    </w:div>
    <w:div w:id="1432236812">
      <w:bodyDiv w:val="1"/>
      <w:marLeft w:val="0"/>
      <w:marRight w:val="0"/>
      <w:marTop w:val="0"/>
      <w:marBottom w:val="0"/>
      <w:divBdr>
        <w:top w:val="none" w:sz="0" w:space="0" w:color="auto"/>
        <w:left w:val="none" w:sz="0" w:space="0" w:color="auto"/>
        <w:bottom w:val="none" w:sz="0" w:space="0" w:color="auto"/>
        <w:right w:val="none" w:sz="0" w:space="0" w:color="auto"/>
      </w:divBdr>
    </w:div>
    <w:div w:id="1456171652">
      <w:bodyDiv w:val="1"/>
      <w:marLeft w:val="0"/>
      <w:marRight w:val="0"/>
      <w:marTop w:val="0"/>
      <w:marBottom w:val="0"/>
      <w:divBdr>
        <w:top w:val="none" w:sz="0" w:space="0" w:color="auto"/>
        <w:left w:val="none" w:sz="0" w:space="0" w:color="auto"/>
        <w:bottom w:val="none" w:sz="0" w:space="0" w:color="auto"/>
        <w:right w:val="none" w:sz="0" w:space="0" w:color="auto"/>
      </w:divBdr>
    </w:div>
    <w:div w:id="1468815314">
      <w:bodyDiv w:val="1"/>
      <w:marLeft w:val="0"/>
      <w:marRight w:val="0"/>
      <w:marTop w:val="0"/>
      <w:marBottom w:val="0"/>
      <w:divBdr>
        <w:top w:val="none" w:sz="0" w:space="0" w:color="auto"/>
        <w:left w:val="none" w:sz="0" w:space="0" w:color="auto"/>
        <w:bottom w:val="none" w:sz="0" w:space="0" w:color="auto"/>
        <w:right w:val="none" w:sz="0" w:space="0" w:color="auto"/>
      </w:divBdr>
    </w:div>
    <w:div w:id="1568177414">
      <w:bodyDiv w:val="1"/>
      <w:marLeft w:val="0"/>
      <w:marRight w:val="0"/>
      <w:marTop w:val="0"/>
      <w:marBottom w:val="0"/>
      <w:divBdr>
        <w:top w:val="none" w:sz="0" w:space="0" w:color="auto"/>
        <w:left w:val="none" w:sz="0" w:space="0" w:color="auto"/>
        <w:bottom w:val="none" w:sz="0" w:space="0" w:color="auto"/>
        <w:right w:val="none" w:sz="0" w:space="0" w:color="auto"/>
      </w:divBdr>
    </w:div>
    <w:div w:id="1601790065">
      <w:bodyDiv w:val="1"/>
      <w:marLeft w:val="0"/>
      <w:marRight w:val="0"/>
      <w:marTop w:val="0"/>
      <w:marBottom w:val="0"/>
      <w:divBdr>
        <w:top w:val="none" w:sz="0" w:space="0" w:color="auto"/>
        <w:left w:val="none" w:sz="0" w:space="0" w:color="auto"/>
        <w:bottom w:val="none" w:sz="0" w:space="0" w:color="auto"/>
        <w:right w:val="none" w:sz="0" w:space="0" w:color="auto"/>
      </w:divBdr>
    </w:div>
    <w:div w:id="1629311781">
      <w:bodyDiv w:val="1"/>
      <w:marLeft w:val="0"/>
      <w:marRight w:val="0"/>
      <w:marTop w:val="0"/>
      <w:marBottom w:val="0"/>
      <w:divBdr>
        <w:top w:val="none" w:sz="0" w:space="0" w:color="auto"/>
        <w:left w:val="none" w:sz="0" w:space="0" w:color="auto"/>
        <w:bottom w:val="none" w:sz="0" w:space="0" w:color="auto"/>
        <w:right w:val="none" w:sz="0" w:space="0" w:color="auto"/>
      </w:divBdr>
    </w:div>
    <w:div w:id="180388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irksmode.org/dom/intro.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ptel.ac.in/courses/106105084/1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schools.com/jquery/" TargetMode="External"/><Relationship Id="rId4" Type="http://schemas.openxmlformats.org/officeDocument/2006/relationships/webSettings" Target="webSettings.xml"/><Relationship Id="rId9" Type="http://schemas.openxmlformats.org/officeDocument/2006/relationships/hyperlink" Target="https://www.codeschool.com/courses/front-end-foundation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Copy of [CU Rajpura] Course Handout (OOP) 2013.docx</vt:lpstr>
    </vt:vector>
  </TitlesOfParts>
  <Company/>
  <LinksUpToDate>false</LinksUpToDate>
  <CharactersWithSpaces>11281</CharactersWithSpaces>
  <SharedDoc>false</SharedDoc>
  <HLinks>
    <vt:vector size="30" baseType="variant">
      <vt:variant>
        <vt:i4>6815843</vt:i4>
      </vt:variant>
      <vt:variant>
        <vt:i4>12</vt:i4>
      </vt:variant>
      <vt:variant>
        <vt:i4>0</vt:i4>
      </vt:variant>
      <vt:variant>
        <vt:i4>5</vt:i4>
      </vt:variant>
      <vt:variant>
        <vt:lpwstr>http://nptel.ac.in/courses/106105084/13</vt:lpwstr>
      </vt:variant>
      <vt:variant>
        <vt:lpwstr/>
      </vt:variant>
      <vt:variant>
        <vt:i4>1572947</vt:i4>
      </vt:variant>
      <vt:variant>
        <vt:i4>9</vt:i4>
      </vt:variant>
      <vt:variant>
        <vt:i4>0</vt:i4>
      </vt:variant>
      <vt:variant>
        <vt:i4>5</vt:i4>
      </vt:variant>
      <vt:variant>
        <vt:lpwstr>https://www.w3schools.com/jquery/</vt:lpwstr>
      </vt:variant>
      <vt:variant>
        <vt:lpwstr/>
      </vt:variant>
      <vt:variant>
        <vt:i4>5832735</vt:i4>
      </vt:variant>
      <vt:variant>
        <vt:i4>6</vt:i4>
      </vt:variant>
      <vt:variant>
        <vt:i4>0</vt:i4>
      </vt:variant>
      <vt:variant>
        <vt:i4>5</vt:i4>
      </vt:variant>
      <vt:variant>
        <vt:lpwstr>https://www.codeschool.com/courses/front-end-foundations</vt:lpwstr>
      </vt:variant>
      <vt:variant>
        <vt:lpwstr/>
      </vt:variant>
      <vt:variant>
        <vt:i4>4718680</vt:i4>
      </vt:variant>
      <vt:variant>
        <vt:i4>3</vt:i4>
      </vt:variant>
      <vt:variant>
        <vt:i4>0</vt:i4>
      </vt:variant>
      <vt:variant>
        <vt:i4>5</vt:i4>
      </vt:variant>
      <vt:variant>
        <vt:lpwstr>http://www.quirksmode.org/dom/intro.html</vt:lpwstr>
      </vt:variant>
      <vt:variant>
        <vt:lpwstr/>
      </vt:variant>
      <vt:variant>
        <vt:i4>7667774</vt:i4>
      </vt:variant>
      <vt:variant>
        <vt:i4>0</vt:i4>
      </vt:variant>
      <vt:variant>
        <vt:i4>0</vt:i4>
      </vt:variant>
      <vt:variant>
        <vt:i4>5</vt:i4>
      </vt:variant>
      <vt:variant>
        <vt:lpwstr>https://www.w3schools.com/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[CU Rajpura] Course Handout (OOP) 2013.docx</dc:title>
  <dc:creator>user</dc:creator>
  <cp:lastModifiedBy>Windows User</cp:lastModifiedBy>
  <cp:revision>2</cp:revision>
  <cp:lastPrinted>2017-12-30T05:36:00Z</cp:lastPrinted>
  <dcterms:created xsi:type="dcterms:W3CDTF">2019-10-01T03:37:00Z</dcterms:created>
  <dcterms:modified xsi:type="dcterms:W3CDTF">2019-10-01T03:37:00Z</dcterms:modified>
</cp:coreProperties>
</file>